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72A15F" w14:textId="0CB1B62E" w:rsidR="00BB039C" w:rsidRPr="00F1467F" w:rsidRDefault="00EA7579" w:rsidP="003C4623">
      <w:pPr>
        <w:spacing w:line="200" w:lineRule="exact"/>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A5791F" w14:textId="77777777" w:rsidR="00BB039C" w:rsidRPr="00F1467F" w:rsidRDefault="00D03DF1" w:rsidP="003C4623">
      <w:pPr>
        <w:spacing w:line="200" w:lineRule="exact"/>
        <w:jc w:val="center"/>
        <w:rPr>
          <w:rFonts w:ascii="Times New Roman" w:eastAsia="Times New Roman" w:hAnsi="Times New Roman" w:cs="Times New Roman"/>
          <w:sz w:val="24"/>
        </w:rPr>
      </w:pPr>
      <w:r w:rsidRPr="0025212F">
        <w:rPr>
          <w:rFonts w:ascii="Times New Roman" w:hAnsi="Times New Roman" w:cs="Times New Roman"/>
          <w:b/>
          <w:noProof/>
          <w:sz w:val="30"/>
        </w:rPr>
        <mc:AlternateContent>
          <mc:Choice Requires="wps">
            <w:drawing>
              <wp:anchor distT="0" distB="0" distL="114300" distR="114300" simplePos="0" relativeHeight="251657728" behindDoc="0" locked="0" layoutInCell="1" allowOverlap="1" wp14:anchorId="51B73ADB" wp14:editId="42328C3C">
                <wp:simplePos x="0" y="0"/>
                <wp:positionH relativeFrom="margin">
                  <wp:align>left</wp:align>
                </wp:positionH>
                <wp:positionV relativeFrom="paragraph">
                  <wp:posOffset>12336</wp:posOffset>
                </wp:positionV>
                <wp:extent cx="6204857" cy="5845629"/>
                <wp:effectExtent l="0" t="0" r="0" b="3175"/>
                <wp:wrapNone/>
                <wp:docPr id="1496573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4857" cy="5845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A549D" w14:textId="77777777" w:rsidR="003C4736" w:rsidRPr="00813C10" w:rsidRDefault="003C4736" w:rsidP="005D363F">
                            <w:pPr>
                              <w:widowControl w:val="0"/>
                              <w:autoSpaceDE w:val="0"/>
                              <w:autoSpaceDN w:val="0"/>
                              <w:adjustRightInd w:val="0"/>
                              <w:jc w:val="center"/>
                              <w:rPr>
                                <w:rFonts w:ascii="Times New Roman" w:hAnsi="Times New Roman" w:cs="Times New Roman"/>
                                <w:b/>
                                <w:bCs/>
                                <w:sz w:val="36"/>
                                <w:szCs w:val="36"/>
                              </w:rPr>
                            </w:pPr>
                            <w:r w:rsidRPr="00813C10">
                              <w:rPr>
                                <w:rFonts w:ascii="Times New Roman" w:hAnsi="Times New Roman" w:cs="Times New Roman"/>
                                <w:b/>
                                <w:bCs/>
                                <w:sz w:val="36"/>
                                <w:szCs w:val="36"/>
                              </w:rPr>
                              <w:t>A Pr</w:t>
                            </w:r>
                            <w:r w:rsidR="008D4656" w:rsidRPr="00813C10">
                              <w:rPr>
                                <w:rFonts w:ascii="Times New Roman" w:hAnsi="Times New Roman" w:cs="Times New Roman"/>
                                <w:b/>
                                <w:bCs/>
                                <w:sz w:val="36"/>
                                <w:szCs w:val="36"/>
                              </w:rPr>
                              <w:t>oject</w:t>
                            </w:r>
                            <w:r w:rsidRPr="00813C10">
                              <w:rPr>
                                <w:rFonts w:ascii="Times New Roman" w:hAnsi="Times New Roman" w:cs="Times New Roman"/>
                                <w:b/>
                                <w:bCs/>
                                <w:sz w:val="36"/>
                                <w:szCs w:val="36"/>
                              </w:rPr>
                              <w:t xml:space="preserve"> Report</w:t>
                            </w:r>
                          </w:p>
                          <w:p w14:paraId="2D2CCB8D" w14:textId="77777777" w:rsidR="003C4736" w:rsidRPr="00813C10"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2A89A2C3" w14:textId="77777777" w:rsidR="003C4736" w:rsidRPr="00813C10" w:rsidRDefault="003C4736" w:rsidP="003C473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i/>
                                <w:iCs/>
                                <w:sz w:val="30"/>
                                <w:szCs w:val="30"/>
                              </w:rPr>
                              <w:t>on</w:t>
                            </w:r>
                          </w:p>
                          <w:p w14:paraId="7D35D1B4" w14:textId="77777777" w:rsidR="003C4736" w:rsidRPr="00813C10"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14BACF71" w14:textId="6D0BD69B" w:rsidR="003C4736" w:rsidRPr="00813C10" w:rsidRDefault="0055024B" w:rsidP="003C4736">
                            <w:pPr>
                              <w:widowControl w:val="0"/>
                              <w:autoSpaceDE w:val="0"/>
                              <w:autoSpaceDN w:val="0"/>
                              <w:adjustRightInd w:val="0"/>
                              <w:jc w:val="center"/>
                              <w:rPr>
                                <w:rFonts w:ascii="Times New Roman" w:hAnsi="Times New Roman" w:cs="Times New Roman"/>
                                <w:sz w:val="40"/>
                                <w:szCs w:val="40"/>
                              </w:rPr>
                            </w:pPr>
                            <w:r>
                              <w:rPr>
                                <w:rFonts w:ascii="Times New Roman" w:hAnsi="Times New Roman" w:cs="Times New Roman"/>
                                <w:b/>
                                <w:bCs/>
                                <w:sz w:val="40"/>
                                <w:szCs w:val="40"/>
                              </w:rPr>
                              <w:t>FAKE NEWS DETECTION</w:t>
                            </w:r>
                          </w:p>
                          <w:p w14:paraId="5DB4EEDA" w14:textId="77777777" w:rsidR="003C4736" w:rsidRPr="00813C10" w:rsidRDefault="003C4736" w:rsidP="003C4736">
                            <w:pPr>
                              <w:widowControl w:val="0"/>
                              <w:autoSpaceDE w:val="0"/>
                              <w:autoSpaceDN w:val="0"/>
                              <w:adjustRightInd w:val="0"/>
                              <w:spacing w:line="269" w:lineRule="exact"/>
                              <w:jc w:val="center"/>
                              <w:rPr>
                                <w:rFonts w:ascii="Times New Roman" w:hAnsi="Times New Roman" w:cs="Times New Roman"/>
                                <w:sz w:val="24"/>
                                <w:szCs w:val="24"/>
                              </w:rPr>
                            </w:pPr>
                          </w:p>
                          <w:p w14:paraId="013C0202" w14:textId="77777777" w:rsidR="00813C10" w:rsidRDefault="003C4736" w:rsidP="003C4736">
                            <w:pPr>
                              <w:widowControl w:val="0"/>
                              <w:overflowPunct w:val="0"/>
                              <w:autoSpaceDE w:val="0"/>
                              <w:autoSpaceDN w:val="0"/>
                              <w:adjustRightInd w:val="0"/>
                              <w:spacing w:line="329" w:lineRule="auto"/>
                              <w:jc w:val="center"/>
                              <w:rPr>
                                <w:rFonts w:ascii="Times New Roman" w:hAnsi="Times New Roman" w:cs="Times New Roman"/>
                                <w:i/>
                                <w:iCs/>
                                <w:sz w:val="28"/>
                                <w:szCs w:val="28"/>
                              </w:rPr>
                            </w:pPr>
                            <w:r w:rsidRPr="00813C10">
                              <w:rPr>
                                <w:rFonts w:ascii="Times New Roman" w:hAnsi="Times New Roman" w:cs="Times New Roman"/>
                                <w:i/>
                                <w:iCs/>
                                <w:sz w:val="28"/>
                                <w:szCs w:val="28"/>
                              </w:rPr>
                              <w:t xml:space="preserve">carried out as part of the </w:t>
                            </w:r>
                            <w:r w:rsidR="002B5F87" w:rsidRPr="00813C10">
                              <w:rPr>
                                <w:rFonts w:ascii="Times New Roman" w:hAnsi="Times New Roman" w:cs="Times New Roman"/>
                                <w:b/>
                                <w:bCs/>
                                <w:i/>
                                <w:iCs/>
                                <w:sz w:val="28"/>
                                <w:szCs w:val="28"/>
                              </w:rPr>
                              <w:t>Project Based Learning</w:t>
                            </w:r>
                            <w:r w:rsidR="00813C10">
                              <w:rPr>
                                <w:rFonts w:ascii="Times New Roman" w:hAnsi="Times New Roman" w:cs="Times New Roman"/>
                                <w:b/>
                                <w:bCs/>
                                <w:i/>
                                <w:iCs/>
                                <w:sz w:val="28"/>
                                <w:szCs w:val="28"/>
                              </w:rPr>
                              <w:t>-2</w:t>
                            </w:r>
                            <w:r w:rsidR="002B5F87" w:rsidRPr="00813C10">
                              <w:rPr>
                                <w:rFonts w:ascii="Times New Roman" w:hAnsi="Times New Roman" w:cs="Times New Roman"/>
                                <w:b/>
                                <w:bCs/>
                                <w:i/>
                                <w:iCs/>
                                <w:sz w:val="28"/>
                                <w:szCs w:val="28"/>
                              </w:rPr>
                              <w:t xml:space="preserve"> (DSE2</w:t>
                            </w:r>
                            <w:r w:rsidR="00813C10">
                              <w:rPr>
                                <w:rFonts w:ascii="Times New Roman" w:hAnsi="Times New Roman" w:cs="Times New Roman"/>
                                <w:b/>
                                <w:bCs/>
                                <w:i/>
                                <w:iCs/>
                                <w:sz w:val="28"/>
                                <w:szCs w:val="28"/>
                              </w:rPr>
                              <w:t>2</w:t>
                            </w:r>
                            <w:r w:rsidR="002B5F87" w:rsidRPr="00813C10">
                              <w:rPr>
                                <w:rFonts w:ascii="Times New Roman" w:hAnsi="Times New Roman" w:cs="Times New Roman"/>
                                <w:b/>
                                <w:bCs/>
                                <w:i/>
                                <w:iCs/>
                                <w:sz w:val="28"/>
                                <w:szCs w:val="28"/>
                              </w:rPr>
                              <w:t>70)</w:t>
                            </w:r>
                            <w:r w:rsidRPr="00813C10">
                              <w:rPr>
                                <w:rFonts w:ascii="Times New Roman" w:hAnsi="Times New Roman" w:cs="Times New Roman"/>
                                <w:i/>
                                <w:iCs/>
                                <w:sz w:val="28"/>
                                <w:szCs w:val="28"/>
                              </w:rPr>
                              <w:t xml:space="preserve"> </w:t>
                            </w:r>
                          </w:p>
                          <w:p w14:paraId="7625ADE9" w14:textId="77777777" w:rsidR="003C4736" w:rsidRPr="00813C10" w:rsidRDefault="003C4736" w:rsidP="003C4736">
                            <w:pPr>
                              <w:widowControl w:val="0"/>
                              <w:overflowPunct w:val="0"/>
                              <w:autoSpaceDE w:val="0"/>
                              <w:autoSpaceDN w:val="0"/>
                              <w:adjustRightInd w:val="0"/>
                              <w:spacing w:line="329" w:lineRule="auto"/>
                              <w:jc w:val="center"/>
                              <w:rPr>
                                <w:rFonts w:ascii="Times New Roman" w:hAnsi="Times New Roman" w:cs="Times New Roman"/>
                                <w:sz w:val="24"/>
                                <w:szCs w:val="24"/>
                              </w:rPr>
                            </w:pPr>
                            <w:r w:rsidRPr="00813C10">
                              <w:rPr>
                                <w:rFonts w:ascii="Times New Roman" w:hAnsi="Times New Roman" w:cs="Times New Roman"/>
                                <w:i/>
                                <w:iCs/>
                                <w:sz w:val="28"/>
                                <w:szCs w:val="28"/>
                              </w:rPr>
                              <w:t xml:space="preserve">Submitted </w:t>
                            </w:r>
                          </w:p>
                          <w:p w14:paraId="1E8DC3C7" w14:textId="77777777" w:rsidR="00394E19" w:rsidRPr="00813C10" w:rsidRDefault="00394E19" w:rsidP="0025212F">
                            <w:pPr>
                              <w:pStyle w:val="NormalWeb"/>
                              <w:spacing w:before="0" w:beforeAutospacing="0" w:after="0" w:afterAutospacing="0"/>
                              <w:jc w:val="center"/>
                              <w:rPr>
                                <w:sz w:val="28"/>
                                <w:szCs w:val="28"/>
                              </w:rPr>
                            </w:pPr>
                          </w:p>
                          <w:p w14:paraId="3F9C592C" w14:textId="77777777" w:rsidR="0025212F" w:rsidRPr="00813C10" w:rsidRDefault="008D4656" w:rsidP="0025212F">
                            <w:pPr>
                              <w:pStyle w:val="NormalWeb"/>
                              <w:spacing w:before="0" w:beforeAutospacing="0" w:after="0" w:afterAutospacing="0"/>
                              <w:jc w:val="center"/>
                              <w:rPr>
                                <w:rFonts w:eastAsia="Calibri"/>
                                <w:color w:val="000000"/>
                                <w:kern w:val="24"/>
                              </w:rPr>
                            </w:pPr>
                            <w:r w:rsidRPr="00813C10">
                              <w:rPr>
                                <w:rFonts w:eastAsia="Calibri"/>
                                <w:color w:val="000000"/>
                                <w:kern w:val="24"/>
                              </w:rPr>
                              <w:t>b</w:t>
                            </w:r>
                            <w:r w:rsidR="0025212F" w:rsidRPr="00813C10">
                              <w:rPr>
                                <w:rFonts w:eastAsia="Calibri"/>
                                <w:color w:val="000000"/>
                                <w:kern w:val="24"/>
                              </w:rPr>
                              <w:t>y</w:t>
                            </w:r>
                          </w:p>
                          <w:p w14:paraId="6C15C972" w14:textId="77777777" w:rsidR="00394E19" w:rsidRPr="00813C10" w:rsidRDefault="00394E19" w:rsidP="0025212F">
                            <w:pPr>
                              <w:pStyle w:val="NormalWeb"/>
                              <w:spacing w:before="0" w:beforeAutospacing="0" w:after="0" w:afterAutospacing="0"/>
                              <w:jc w:val="center"/>
                            </w:pPr>
                          </w:p>
                          <w:p w14:paraId="2D49CCB1" w14:textId="6CBC32B5" w:rsidR="00771082" w:rsidRDefault="002F6B37" w:rsidP="00E77085">
                            <w:pPr>
                              <w:pStyle w:val="NormalWeb"/>
                              <w:spacing w:before="0" w:beforeAutospacing="0" w:after="0" w:afterAutospacing="0" w:line="360" w:lineRule="auto"/>
                              <w:jc w:val="center"/>
                              <w:rPr>
                                <w:rFonts w:eastAsia="Calibri"/>
                                <w:b/>
                                <w:bCs/>
                                <w:color w:val="000000"/>
                                <w:kern w:val="24"/>
                                <w:sz w:val="28"/>
                                <w:szCs w:val="28"/>
                              </w:rPr>
                            </w:pPr>
                            <w:r>
                              <w:rPr>
                                <w:rFonts w:eastAsia="Calibri"/>
                                <w:b/>
                                <w:bCs/>
                                <w:color w:val="000000"/>
                                <w:kern w:val="24"/>
                                <w:sz w:val="28"/>
                                <w:szCs w:val="28"/>
                              </w:rPr>
                              <w:t>S</w:t>
                            </w:r>
                            <w:r w:rsidR="0055024B">
                              <w:rPr>
                                <w:rFonts w:eastAsia="Calibri"/>
                                <w:b/>
                                <w:bCs/>
                                <w:color w:val="000000"/>
                                <w:kern w:val="24"/>
                                <w:sz w:val="28"/>
                                <w:szCs w:val="28"/>
                              </w:rPr>
                              <w:t>oumik sarkar</w:t>
                            </w:r>
                            <w:r w:rsidR="00926536">
                              <w:rPr>
                                <w:rFonts w:eastAsia="Calibri"/>
                                <w:b/>
                                <w:bCs/>
                                <w:color w:val="000000"/>
                                <w:kern w:val="24"/>
                                <w:sz w:val="28"/>
                                <w:szCs w:val="28"/>
                              </w:rPr>
                              <w:t xml:space="preserve"> </w:t>
                            </w:r>
                            <w:r w:rsidR="0055024B">
                              <w:rPr>
                                <w:rFonts w:eastAsia="Calibri"/>
                                <w:b/>
                                <w:bCs/>
                                <w:color w:val="000000"/>
                                <w:kern w:val="24"/>
                                <w:sz w:val="28"/>
                                <w:szCs w:val="28"/>
                              </w:rPr>
                              <w:t>(23FE10CDS00275)</w:t>
                            </w:r>
                          </w:p>
                          <w:p w14:paraId="3BC95E38" w14:textId="530BDCAE" w:rsidR="0055024B" w:rsidRPr="00813C10" w:rsidRDefault="0055024B" w:rsidP="00E77085">
                            <w:pPr>
                              <w:pStyle w:val="NormalWeb"/>
                              <w:spacing w:before="0" w:beforeAutospacing="0" w:after="0" w:afterAutospacing="0" w:line="360" w:lineRule="auto"/>
                              <w:jc w:val="center"/>
                              <w:rPr>
                                <w:rFonts w:eastAsia="Calibri"/>
                                <w:b/>
                                <w:bCs/>
                                <w:color w:val="000000"/>
                                <w:kern w:val="24"/>
                                <w:sz w:val="28"/>
                                <w:szCs w:val="28"/>
                              </w:rPr>
                            </w:pPr>
                            <w:r>
                              <w:rPr>
                                <w:rFonts w:eastAsia="Calibri"/>
                                <w:b/>
                                <w:bCs/>
                                <w:color w:val="000000"/>
                                <w:kern w:val="24"/>
                                <w:sz w:val="28"/>
                                <w:szCs w:val="28"/>
                              </w:rPr>
                              <w:t>Vishwajeet</w:t>
                            </w:r>
                            <w:r w:rsidR="00926536">
                              <w:rPr>
                                <w:rFonts w:eastAsia="Calibri"/>
                                <w:b/>
                                <w:bCs/>
                                <w:color w:val="000000"/>
                                <w:kern w:val="24"/>
                                <w:sz w:val="28"/>
                                <w:szCs w:val="28"/>
                              </w:rPr>
                              <w:t xml:space="preserve"> </w:t>
                            </w:r>
                            <w:proofErr w:type="spellStart"/>
                            <w:r w:rsidR="00926536">
                              <w:rPr>
                                <w:rFonts w:eastAsia="Calibri"/>
                                <w:b/>
                                <w:bCs/>
                                <w:color w:val="000000"/>
                                <w:kern w:val="24"/>
                                <w:sz w:val="28"/>
                                <w:szCs w:val="28"/>
                              </w:rPr>
                              <w:t>kumar</w:t>
                            </w:r>
                            <w:proofErr w:type="spellEnd"/>
                            <w:r w:rsidR="00926536">
                              <w:rPr>
                                <w:rFonts w:eastAsia="Calibri"/>
                                <w:b/>
                                <w:bCs/>
                                <w:color w:val="000000"/>
                                <w:kern w:val="24"/>
                                <w:sz w:val="28"/>
                                <w:szCs w:val="28"/>
                              </w:rPr>
                              <w:t xml:space="preserve"> </w:t>
                            </w:r>
                            <w:r>
                              <w:rPr>
                                <w:rFonts w:eastAsia="Calibri"/>
                                <w:b/>
                                <w:bCs/>
                                <w:color w:val="000000"/>
                                <w:kern w:val="24"/>
                                <w:sz w:val="28"/>
                                <w:szCs w:val="28"/>
                              </w:rPr>
                              <w:t>(23FE10CDS00271)</w:t>
                            </w:r>
                          </w:p>
                          <w:p w14:paraId="033E61C5" w14:textId="77777777" w:rsidR="005034EB" w:rsidRPr="00813C10" w:rsidRDefault="005034EB" w:rsidP="008D4656">
                            <w:pPr>
                              <w:widowControl w:val="0"/>
                              <w:autoSpaceDE w:val="0"/>
                              <w:autoSpaceDN w:val="0"/>
                              <w:adjustRightInd w:val="0"/>
                              <w:jc w:val="center"/>
                              <w:rPr>
                                <w:rFonts w:ascii="Times New Roman" w:hAnsi="Times New Roman" w:cs="Times New Roman"/>
                                <w:i/>
                                <w:iCs/>
                                <w:sz w:val="28"/>
                                <w:szCs w:val="28"/>
                              </w:rPr>
                            </w:pPr>
                          </w:p>
                          <w:p w14:paraId="0B397047" w14:textId="77777777" w:rsidR="005034EB" w:rsidRPr="00813C10" w:rsidRDefault="005034EB" w:rsidP="008D4656">
                            <w:pPr>
                              <w:widowControl w:val="0"/>
                              <w:autoSpaceDE w:val="0"/>
                              <w:autoSpaceDN w:val="0"/>
                              <w:adjustRightInd w:val="0"/>
                              <w:jc w:val="center"/>
                              <w:rPr>
                                <w:rFonts w:ascii="Times New Roman" w:hAnsi="Times New Roman" w:cs="Times New Roman"/>
                                <w:i/>
                                <w:iCs/>
                                <w:sz w:val="28"/>
                                <w:szCs w:val="28"/>
                              </w:rPr>
                            </w:pPr>
                          </w:p>
                          <w:p w14:paraId="3594FFA1"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i/>
                                <w:iCs/>
                                <w:sz w:val="28"/>
                                <w:szCs w:val="28"/>
                              </w:rPr>
                              <w:t>in partial fulfilment for the award of the degree</w:t>
                            </w:r>
                            <w:r w:rsidRPr="00813C10">
                              <w:rPr>
                                <w:rFonts w:ascii="Times New Roman" w:hAnsi="Times New Roman" w:cs="Times New Roman"/>
                                <w:sz w:val="24"/>
                                <w:szCs w:val="24"/>
                              </w:rPr>
                              <w:t xml:space="preserve"> </w:t>
                            </w:r>
                            <w:r w:rsidRPr="00813C10">
                              <w:rPr>
                                <w:rFonts w:ascii="Times New Roman" w:hAnsi="Times New Roman" w:cs="Times New Roman"/>
                                <w:i/>
                                <w:iCs/>
                                <w:sz w:val="28"/>
                                <w:szCs w:val="28"/>
                              </w:rPr>
                              <w:t>of</w:t>
                            </w:r>
                          </w:p>
                          <w:p w14:paraId="301F97ED" w14:textId="77777777" w:rsidR="005034EB" w:rsidRPr="00813C10" w:rsidRDefault="005034EB" w:rsidP="008D4656">
                            <w:pPr>
                              <w:widowControl w:val="0"/>
                              <w:autoSpaceDE w:val="0"/>
                              <w:autoSpaceDN w:val="0"/>
                              <w:adjustRightInd w:val="0"/>
                              <w:jc w:val="center"/>
                              <w:rPr>
                                <w:rFonts w:ascii="Times New Roman" w:hAnsi="Times New Roman" w:cs="Times New Roman"/>
                                <w:b/>
                                <w:bCs/>
                                <w:sz w:val="32"/>
                                <w:szCs w:val="32"/>
                              </w:rPr>
                            </w:pPr>
                          </w:p>
                          <w:p w14:paraId="47141E7D" w14:textId="77777777" w:rsidR="005034EB" w:rsidRPr="00813C10" w:rsidRDefault="005034EB" w:rsidP="008D4656">
                            <w:pPr>
                              <w:widowControl w:val="0"/>
                              <w:autoSpaceDE w:val="0"/>
                              <w:autoSpaceDN w:val="0"/>
                              <w:adjustRightInd w:val="0"/>
                              <w:jc w:val="center"/>
                              <w:rPr>
                                <w:rFonts w:ascii="Times New Roman" w:hAnsi="Times New Roman" w:cs="Times New Roman"/>
                                <w:b/>
                                <w:bCs/>
                                <w:sz w:val="32"/>
                                <w:szCs w:val="32"/>
                              </w:rPr>
                            </w:pPr>
                          </w:p>
                          <w:p w14:paraId="69E26E82"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b/>
                                <w:bCs/>
                                <w:sz w:val="32"/>
                                <w:szCs w:val="32"/>
                              </w:rPr>
                              <w:t>Bachelor of Technology</w:t>
                            </w:r>
                          </w:p>
                          <w:p w14:paraId="2EB66DE9" w14:textId="77777777" w:rsidR="008D4656" w:rsidRPr="00813C10" w:rsidRDefault="008D4656" w:rsidP="008D4656">
                            <w:pPr>
                              <w:widowControl w:val="0"/>
                              <w:autoSpaceDE w:val="0"/>
                              <w:autoSpaceDN w:val="0"/>
                              <w:adjustRightInd w:val="0"/>
                              <w:spacing w:line="192" w:lineRule="exact"/>
                              <w:jc w:val="center"/>
                              <w:rPr>
                                <w:rFonts w:ascii="Times New Roman" w:hAnsi="Times New Roman" w:cs="Times New Roman"/>
                                <w:sz w:val="24"/>
                                <w:szCs w:val="24"/>
                              </w:rPr>
                            </w:pPr>
                          </w:p>
                          <w:p w14:paraId="27A340B7"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sz w:val="24"/>
                                <w:szCs w:val="24"/>
                              </w:rPr>
                              <w:t>in</w:t>
                            </w:r>
                          </w:p>
                          <w:p w14:paraId="3CF66161" w14:textId="77777777" w:rsidR="008D4656" w:rsidRPr="00813C10" w:rsidRDefault="008D4656" w:rsidP="008D4656">
                            <w:pPr>
                              <w:widowControl w:val="0"/>
                              <w:autoSpaceDE w:val="0"/>
                              <w:autoSpaceDN w:val="0"/>
                              <w:adjustRightInd w:val="0"/>
                              <w:spacing w:line="185" w:lineRule="exact"/>
                              <w:jc w:val="center"/>
                              <w:rPr>
                                <w:rFonts w:ascii="Times New Roman" w:hAnsi="Times New Roman" w:cs="Times New Roman"/>
                                <w:sz w:val="24"/>
                                <w:szCs w:val="24"/>
                              </w:rPr>
                            </w:pPr>
                          </w:p>
                          <w:p w14:paraId="5302A938" w14:textId="77777777" w:rsidR="008D4656" w:rsidRPr="00813C10" w:rsidRDefault="002B5F87" w:rsidP="008D4656">
                            <w:pPr>
                              <w:widowControl w:val="0"/>
                              <w:autoSpaceDE w:val="0"/>
                              <w:autoSpaceDN w:val="0"/>
                              <w:adjustRightInd w:val="0"/>
                              <w:jc w:val="center"/>
                              <w:rPr>
                                <w:rFonts w:ascii="Times New Roman" w:hAnsi="Times New Roman" w:cs="Times New Roman"/>
                                <w:b/>
                                <w:bCs/>
                                <w:sz w:val="32"/>
                                <w:szCs w:val="32"/>
                              </w:rPr>
                            </w:pPr>
                            <w:r w:rsidRPr="00813C10">
                              <w:rPr>
                                <w:rFonts w:ascii="Times New Roman" w:hAnsi="Times New Roman" w:cs="Times New Roman"/>
                                <w:b/>
                                <w:bCs/>
                                <w:sz w:val="32"/>
                                <w:szCs w:val="32"/>
                              </w:rPr>
                              <w:t>Computer Science and Engineering (Data Science)</w:t>
                            </w:r>
                          </w:p>
                          <w:p w14:paraId="2822A129" w14:textId="77777777" w:rsidR="008D4656" w:rsidRDefault="008D4656" w:rsidP="0025212F">
                            <w:pPr>
                              <w:pStyle w:val="NormalWeb"/>
                              <w:spacing w:before="0" w:beforeAutospacing="0" w:after="0" w:afterAutospacing="0"/>
                              <w:jc w:val="center"/>
                              <w:rPr>
                                <w:rFonts w:eastAsia="Calibri" w:cs="Arial"/>
                                <w:color w:val="000000"/>
                                <w:kern w:val="24"/>
                              </w:rPr>
                            </w:pPr>
                          </w:p>
                          <w:p w14:paraId="538D773D" w14:textId="77777777" w:rsidR="008D4656" w:rsidRDefault="008D4656" w:rsidP="0025212F">
                            <w:pPr>
                              <w:pStyle w:val="NormalWeb"/>
                              <w:spacing w:before="0" w:beforeAutospacing="0" w:after="0" w:afterAutospacing="0"/>
                              <w:jc w:val="center"/>
                              <w:rPr>
                                <w:rFonts w:eastAsia="Calibri" w:cs="Arial"/>
                                <w:color w:val="000000"/>
                                <w:kern w:val="24"/>
                              </w:rPr>
                            </w:pPr>
                          </w:p>
                          <w:p w14:paraId="752434BA" w14:textId="77777777" w:rsidR="008D4656" w:rsidRDefault="008D4656" w:rsidP="0025212F">
                            <w:pPr>
                              <w:pStyle w:val="NormalWeb"/>
                              <w:spacing w:before="0" w:beforeAutospacing="0" w:after="0" w:afterAutospacing="0"/>
                              <w:jc w:val="center"/>
                              <w:rPr>
                                <w:rFonts w:eastAsia="Calibri" w:cs="Arial"/>
                                <w:color w:val="000000"/>
                                <w:kern w:val="24"/>
                              </w:rPr>
                            </w:pPr>
                          </w:p>
                          <w:p w14:paraId="0907AE0C" w14:textId="77777777" w:rsidR="008D4656" w:rsidRPr="00394E19" w:rsidRDefault="008D4656" w:rsidP="0025212F">
                            <w:pPr>
                              <w:pStyle w:val="NormalWeb"/>
                              <w:spacing w:before="0" w:beforeAutospacing="0" w:after="0" w:afterAutospacing="0"/>
                              <w:jc w:val="center"/>
                              <w:rPr>
                                <w:rFonts w:eastAsia="Calibri" w:cs="Arial"/>
                                <w:color w:val="000000"/>
                                <w:kern w:val="24"/>
                              </w:rPr>
                            </w:pPr>
                          </w:p>
                          <w:p w14:paraId="06ACBA2F" w14:textId="77777777" w:rsidR="0025212F" w:rsidRPr="00394E19" w:rsidRDefault="0025212F" w:rsidP="0025212F">
                            <w:pPr>
                              <w:pStyle w:val="NormalWeb"/>
                              <w:spacing w:before="0" w:beforeAutospacing="0" w:after="0" w:afterAutospacing="0"/>
                              <w:jc w:val="center"/>
                              <w:rPr>
                                <w:rFonts w:eastAsia="Calibri" w:cs="Arial"/>
                                <w:color w:val="000000"/>
                                <w:kern w:val="24"/>
                              </w:rPr>
                            </w:pPr>
                          </w:p>
                          <w:p w14:paraId="2B6F5CEA" w14:textId="77777777" w:rsidR="0025212F" w:rsidRPr="00394E19" w:rsidRDefault="0025212F" w:rsidP="0025212F">
                            <w:pPr>
                              <w:pStyle w:val="NormalWeb"/>
                              <w:spacing w:before="0" w:beforeAutospacing="0" w:after="0" w:afterAutospacing="0"/>
                              <w:jc w:val="center"/>
                            </w:pPr>
                            <w:r w:rsidRPr="00394E19">
                              <w:rPr>
                                <w:rFonts w:eastAsia="Calibri" w:cs="Arial"/>
                                <w:color w:val="000000"/>
                                <w:kern w:val="24"/>
                              </w:rPr>
                              <w:t>Under the Guidance of</w:t>
                            </w:r>
                          </w:p>
                          <w:p w14:paraId="6A4C4D8E" w14:textId="77777777" w:rsidR="0025212F" w:rsidRPr="00394E19" w:rsidRDefault="00E81E3D" w:rsidP="0025212F">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sidR="003C4736">
                              <w:rPr>
                                <w:rFonts w:eastAsia="Calibri" w:cs="Arial"/>
                                <w:b/>
                                <w:bCs/>
                                <w:color w:val="000000"/>
                                <w:kern w:val="24"/>
                                <w:sz w:val="28"/>
                                <w:szCs w:val="28"/>
                              </w:rPr>
                              <w:t>N</w:t>
                            </w:r>
                            <w:r w:rsidRPr="00394E19">
                              <w:rPr>
                                <w:rFonts w:eastAsia="Calibri" w:cs="Arial"/>
                                <w:b/>
                                <w:bCs/>
                                <w:color w:val="000000"/>
                                <w:kern w:val="24"/>
                                <w:sz w:val="28"/>
                                <w:szCs w:val="28"/>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73ADB" id="Rectangle 3" o:spid="_x0000_s1026" style="position:absolute;left:0;text-align:left;margin-left:0;margin-top:.95pt;width:488.55pt;height:460.3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" filled="f" stroked="f">
                <v:path arrowok="t"/>
                <v:textbox>
                  <w:txbxContent>
                    <w:p w14:paraId="201A549D" w14:textId="77777777" w:rsidR="003C4736" w:rsidRPr="00813C10" w:rsidRDefault="003C4736" w:rsidP="005D363F">
                      <w:pPr>
                        <w:widowControl w:val="0"/>
                        <w:autoSpaceDE w:val="0"/>
                        <w:autoSpaceDN w:val="0"/>
                        <w:adjustRightInd w:val="0"/>
                        <w:jc w:val="center"/>
                        <w:rPr>
                          <w:rFonts w:ascii="Times New Roman" w:hAnsi="Times New Roman" w:cs="Times New Roman"/>
                          <w:b/>
                          <w:bCs/>
                          <w:sz w:val="36"/>
                          <w:szCs w:val="36"/>
                        </w:rPr>
                      </w:pPr>
                      <w:r w:rsidRPr="00813C10">
                        <w:rPr>
                          <w:rFonts w:ascii="Times New Roman" w:hAnsi="Times New Roman" w:cs="Times New Roman"/>
                          <w:b/>
                          <w:bCs/>
                          <w:sz w:val="36"/>
                          <w:szCs w:val="36"/>
                        </w:rPr>
                        <w:t>A Pr</w:t>
                      </w:r>
                      <w:r w:rsidR="008D4656" w:rsidRPr="00813C10">
                        <w:rPr>
                          <w:rFonts w:ascii="Times New Roman" w:hAnsi="Times New Roman" w:cs="Times New Roman"/>
                          <w:b/>
                          <w:bCs/>
                          <w:sz w:val="36"/>
                          <w:szCs w:val="36"/>
                        </w:rPr>
                        <w:t>oject</w:t>
                      </w:r>
                      <w:r w:rsidRPr="00813C10">
                        <w:rPr>
                          <w:rFonts w:ascii="Times New Roman" w:hAnsi="Times New Roman" w:cs="Times New Roman"/>
                          <w:b/>
                          <w:bCs/>
                          <w:sz w:val="36"/>
                          <w:szCs w:val="36"/>
                        </w:rPr>
                        <w:t xml:space="preserve"> Report</w:t>
                      </w:r>
                    </w:p>
                    <w:p w14:paraId="2D2CCB8D" w14:textId="77777777" w:rsidR="003C4736" w:rsidRPr="00813C10"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2A89A2C3" w14:textId="77777777" w:rsidR="003C4736" w:rsidRPr="00813C10" w:rsidRDefault="003C4736" w:rsidP="003C473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i/>
                          <w:iCs/>
                          <w:sz w:val="30"/>
                          <w:szCs w:val="30"/>
                        </w:rPr>
                        <w:t>on</w:t>
                      </w:r>
                    </w:p>
                    <w:p w14:paraId="7D35D1B4" w14:textId="77777777" w:rsidR="003C4736" w:rsidRPr="00813C10"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14BACF71" w14:textId="6D0BD69B" w:rsidR="003C4736" w:rsidRPr="00813C10" w:rsidRDefault="0055024B" w:rsidP="003C4736">
                      <w:pPr>
                        <w:widowControl w:val="0"/>
                        <w:autoSpaceDE w:val="0"/>
                        <w:autoSpaceDN w:val="0"/>
                        <w:adjustRightInd w:val="0"/>
                        <w:jc w:val="center"/>
                        <w:rPr>
                          <w:rFonts w:ascii="Times New Roman" w:hAnsi="Times New Roman" w:cs="Times New Roman"/>
                          <w:sz w:val="40"/>
                          <w:szCs w:val="40"/>
                        </w:rPr>
                      </w:pPr>
                      <w:r>
                        <w:rPr>
                          <w:rFonts w:ascii="Times New Roman" w:hAnsi="Times New Roman" w:cs="Times New Roman"/>
                          <w:b/>
                          <w:bCs/>
                          <w:sz w:val="40"/>
                          <w:szCs w:val="40"/>
                        </w:rPr>
                        <w:t>FAKE NEWS DETECTION</w:t>
                      </w:r>
                    </w:p>
                    <w:p w14:paraId="5DB4EEDA" w14:textId="77777777" w:rsidR="003C4736" w:rsidRPr="00813C10" w:rsidRDefault="003C4736" w:rsidP="003C4736">
                      <w:pPr>
                        <w:widowControl w:val="0"/>
                        <w:autoSpaceDE w:val="0"/>
                        <w:autoSpaceDN w:val="0"/>
                        <w:adjustRightInd w:val="0"/>
                        <w:spacing w:line="269" w:lineRule="exact"/>
                        <w:jc w:val="center"/>
                        <w:rPr>
                          <w:rFonts w:ascii="Times New Roman" w:hAnsi="Times New Roman" w:cs="Times New Roman"/>
                          <w:sz w:val="24"/>
                          <w:szCs w:val="24"/>
                        </w:rPr>
                      </w:pPr>
                    </w:p>
                    <w:p w14:paraId="013C0202" w14:textId="77777777" w:rsidR="00813C10" w:rsidRDefault="003C4736" w:rsidP="003C4736">
                      <w:pPr>
                        <w:widowControl w:val="0"/>
                        <w:overflowPunct w:val="0"/>
                        <w:autoSpaceDE w:val="0"/>
                        <w:autoSpaceDN w:val="0"/>
                        <w:adjustRightInd w:val="0"/>
                        <w:spacing w:line="329" w:lineRule="auto"/>
                        <w:jc w:val="center"/>
                        <w:rPr>
                          <w:rFonts w:ascii="Times New Roman" w:hAnsi="Times New Roman" w:cs="Times New Roman"/>
                          <w:i/>
                          <w:iCs/>
                          <w:sz w:val="28"/>
                          <w:szCs w:val="28"/>
                        </w:rPr>
                      </w:pPr>
                      <w:r w:rsidRPr="00813C10">
                        <w:rPr>
                          <w:rFonts w:ascii="Times New Roman" w:hAnsi="Times New Roman" w:cs="Times New Roman"/>
                          <w:i/>
                          <w:iCs/>
                          <w:sz w:val="28"/>
                          <w:szCs w:val="28"/>
                        </w:rPr>
                        <w:t xml:space="preserve">carried out as part of the </w:t>
                      </w:r>
                      <w:r w:rsidR="002B5F87" w:rsidRPr="00813C10">
                        <w:rPr>
                          <w:rFonts w:ascii="Times New Roman" w:hAnsi="Times New Roman" w:cs="Times New Roman"/>
                          <w:b/>
                          <w:bCs/>
                          <w:i/>
                          <w:iCs/>
                          <w:sz w:val="28"/>
                          <w:szCs w:val="28"/>
                        </w:rPr>
                        <w:t>Project Based Learning</w:t>
                      </w:r>
                      <w:r w:rsidR="00813C10">
                        <w:rPr>
                          <w:rFonts w:ascii="Times New Roman" w:hAnsi="Times New Roman" w:cs="Times New Roman"/>
                          <w:b/>
                          <w:bCs/>
                          <w:i/>
                          <w:iCs/>
                          <w:sz w:val="28"/>
                          <w:szCs w:val="28"/>
                        </w:rPr>
                        <w:t>-2</w:t>
                      </w:r>
                      <w:r w:rsidR="002B5F87" w:rsidRPr="00813C10">
                        <w:rPr>
                          <w:rFonts w:ascii="Times New Roman" w:hAnsi="Times New Roman" w:cs="Times New Roman"/>
                          <w:b/>
                          <w:bCs/>
                          <w:i/>
                          <w:iCs/>
                          <w:sz w:val="28"/>
                          <w:szCs w:val="28"/>
                        </w:rPr>
                        <w:t xml:space="preserve"> (DSE2</w:t>
                      </w:r>
                      <w:r w:rsidR="00813C10">
                        <w:rPr>
                          <w:rFonts w:ascii="Times New Roman" w:hAnsi="Times New Roman" w:cs="Times New Roman"/>
                          <w:b/>
                          <w:bCs/>
                          <w:i/>
                          <w:iCs/>
                          <w:sz w:val="28"/>
                          <w:szCs w:val="28"/>
                        </w:rPr>
                        <w:t>2</w:t>
                      </w:r>
                      <w:r w:rsidR="002B5F87" w:rsidRPr="00813C10">
                        <w:rPr>
                          <w:rFonts w:ascii="Times New Roman" w:hAnsi="Times New Roman" w:cs="Times New Roman"/>
                          <w:b/>
                          <w:bCs/>
                          <w:i/>
                          <w:iCs/>
                          <w:sz w:val="28"/>
                          <w:szCs w:val="28"/>
                        </w:rPr>
                        <w:t>70)</w:t>
                      </w:r>
                      <w:r w:rsidRPr="00813C10">
                        <w:rPr>
                          <w:rFonts w:ascii="Times New Roman" w:hAnsi="Times New Roman" w:cs="Times New Roman"/>
                          <w:i/>
                          <w:iCs/>
                          <w:sz w:val="28"/>
                          <w:szCs w:val="28"/>
                        </w:rPr>
                        <w:t xml:space="preserve"> </w:t>
                      </w:r>
                    </w:p>
                    <w:p w14:paraId="7625ADE9" w14:textId="77777777" w:rsidR="003C4736" w:rsidRPr="00813C10" w:rsidRDefault="003C4736" w:rsidP="003C4736">
                      <w:pPr>
                        <w:widowControl w:val="0"/>
                        <w:overflowPunct w:val="0"/>
                        <w:autoSpaceDE w:val="0"/>
                        <w:autoSpaceDN w:val="0"/>
                        <w:adjustRightInd w:val="0"/>
                        <w:spacing w:line="329" w:lineRule="auto"/>
                        <w:jc w:val="center"/>
                        <w:rPr>
                          <w:rFonts w:ascii="Times New Roman" w:hAnsi="Times New Roman" w:cs="Times New Roman"/>
                          <w:sz w:val="24"/>
                          <w:szCs w:val="24"/>
                        </w:rPr>
                      </w:pPr>
                      <w:r w:rsidRPr="00813C10">
                        <w:rPr>
                          <w:rFonts w:ascii="Times New Roman" w:hAnsi="Times New Roman" w:cs="Times New Roman"/>
                          <w:i/>
                          <w:iCs/>
                          <w:sz w:val="28"/>
                          <w:szCs w:val="28"/>
                        </w:rPr>
                        <w:t xml:space="preserve">Submitted </w:t>
                      </w:r>
                    </w:p>
                    <w:p w14:paraId="1E8DC3C7" w14:textId="77777777" w:rsidR="00394E19" w:rsidRPr="00813C10" w:rsidRDefault="00394E19" w:rsidP="0025212F">
                      <w:pPr>
                        <w:pStyle w:val="NormalWeb"/>
                        <w:spacing w:before="0" w:beforeAutospacing="0" w:after="0" w:afterAutospacing="0"/>
                        <w:jc w:val="center"/>
                        <w:rPr>
                          <w:sz w:val="28"/>
                          <w:szCs w:val="28"/>
                        </w:rPr>
                      </w:pPr>
                    </w:p>
                    <w:p w14:paraId="3F9C592C" w14:textId="77777777" w:rsidR="0025212F" w:rsidRPr="00813C10" w:rsidRDefault="008D4656" w:rsidP="0025212F">
                      <w:pPr>
                        <w:pStyle w:val="NormalWeb"/>
                        <w:spacing w:before="0" w:beforeAutospacing="0" w:after="0" w:afterAutospacing="0"/>
                        <w:jc w:val="center"/>
                        <w:rPr>
                          <w:rFonts w:eastAsia="Calibri"/>
                          <w:color w:val="000000"/>
                          <w:kern w:val="24"/>
                        </w:rPr>
                      </w:pPr>
                      <w:r w:rsidRPr="00813C10">
                        <w:rPr>
                          <w:rFonts w:eastAsia="Calibri"/>
                          <w:color w:val="000000"/>
                          <w:kern w:val="24"/>
                        </w:rPr>
                        <w:t>b</w:t>
                      </w:r>
                      <w:r w:rsidR="0025212F" w:rsidRPr="00813C10">
                        <w:rPr>
                          <w:rFonts w:eastAsia="Calibri"/>
                          <w:color w:val="000000"/>
                          <w:kern w:val="24"/>
                        </w:rPr>
                        <w:t>y</w:t>
                      </w:r>
                    </w:p>
                    <w:p w14:paraId="6C15C972" w14:textId="77777777" w:rsidR="00394E19" w:rsidRPr="00813C10" w:rsidRDefault="00394E19" w:rsidP="0025212F">
                      <w:pPr>
                        <w:pStyle w:val="NormalWeb"/>
                        <w:spacing w:before="0" w:beforeAutospacing="0" w:after="0" w:afterAutospacing="0"/>
                        <w:jc w:val="center"/>
                      </w:pPr>
                    </w:p>
                    <w:p w14:paraId="2D49CCB1" w14:textId="6CBC32B5" w:rsidR="00771082" w:rsidRDefault="002F6B37" w:rsidP="00E77085">
                      <w:pPr>
                        <w:pStyle w:val="NormalWeb"/>
                        <w:spacing w:before="0" w:beforeAutospacing="0" w:after="0" w:afterAutospacing="0" w:line="360" w:lineRule="auto"/>
                        <w:jc w:val="center"/>
                        <w:rPr>
                          <w:rFonts w:eastAsia="Calibri"/>
                          <w:b/>
                          <w:bCs/>
                          <w:color w:val="000000"/>
                          <w:kern w:val="24"/>
                          <w:sz w:val="28"/>
                          <w:szCs w:val="28"/>
                        </w:rPr>
                      </w:pPr>
                      <w:r>
                        <w:rPr>
                          <w:rFonts w:eastAsia="Calibri"/>
                          <w:b/>
                          <w:bCs/>
                          <w:color w:val="000000"/>
                          <w:kern w:val="24"/>
                          <w:sz w:val="28"/>
                          <w:szCs w:val="28"/>
                        </w:rPr>
                        <w:t>S</w:t>
                      </w:r>
                      <w:r w:rsidR="0055024B">
                        <w:rPr>
                          <w:rFonts w:eastAsia="Calibri"/>
                          <w:b/>
                          <w:bCs/>
                          <w:color w:val="000000"/>
                          <w:kern w:val="24"/>
                          <w:sz w:val="28"/>
                          <w:szCs w:val="28"/>
                        </w:rPr>
                        <w:t>oumik sarkar</w:t>
                      </w:r>
                      <w:r w:rsidR="00926536">
                        <w:rPr>
                          <w:rFonts w:eastAsia="Calibri"/>
                          <w:b/>
                          <w:bCs/>
                          <w:color w:val="000000"/>
                          <w:kern w:val="24"/>
                          <w:sz w:val="28"/>
                          <w:szCs w:val="28"/>
                        </w:rPr>
                        <w:t xml:space="preserve"> </w:t>
                      </w:r>
                      <w:r w:rsidR="0055024B">
                        <w:rPr>
                          <w:rFonts w:eastAsia="Calibri"/>
                          <w:b/>
                          <w:bCs/>
                          <w:color w:val="000000"/>
                          <w:kern w:val="24"/>
                          <w:sz w:val="28"/>
                          <w:szCs w:val="28"/>
                        </w:rPr>
                        <w:t>(23FE10CDS00275)</w:t>
                      </w:r>
                    </w:p>
                    <w:p w14:paraId="3BC95E38" w14:textId="530BDCAE" w:rsidR="0055024B" w:rsidRPr="00813C10" w:rsidRDefault="0055024B" w:rsidP="00E77085">
                      <w:pPr>
                        <w:pStyle w:val="NormalWeb"/>
                        <w:spacing w:before="0" w:beforeAutospacing="0" w:after="0" w:afterAutospacing="0" w:line="360" w:lineRule="auto"/>
                        <w:jc w:val="center"/>
                        <w:rPr>
                          <w:rFonts w:eastAsia="Calibri"/>
                          <w:b/>
                          <w:bCs/>
                          <w:color w:val="000000"/>
                          <w:kern w:val="24"/>
                          <w:sz w:val="28"/>
                          <w:szCs w:val="28"/>
                        </w:rPr>
                      </w:pPr>
                      <w:r>
                        <w:rPr>
                          <w:rFonts w:eastAsia="Calibri"/>
                          <w:b/>
                          <w:bCs/>
                          <w:color w:val="000000"/>
                          <w:kern w:val="24"/>
                          <w:sz w:val="28"/>
                          <w:szCs w:val="28"/>
                        </w:rPr>
                        <w:t>Vishwajeet</w:t>
                      </w:r>
                      <w:r w:rsidR="00926536">
                        <w:rPr>
                          <w:rFonts w:eastAsia="Calibri"/>
                          <w:b/>
                          <w:bCs/>
                          <w:color w:val="000000"/>
                          <w:kern w:val="24"/>
                          <w:sz w:val="28"/>
                          <w:szCs w:val="28"/>
                        </w:rPr>
                        <w:t xml:space="preserve"> </w:t>
                      </w:r>
                      <w:proofErr w:type="spellStart"/>
                      <w:r w:rsidR="00926536">
                        <w:rPr>
                          <w:rFonts w:eastAsia="Calibri"/>
                          <w:b/>
                          <w:bCs/>
                          <w:color w:val="000000"/>
                          <w:kern w:val="24"/>
                          <w:sz w:val="28"/>
                          <w:szCs w:val="28"/>
                        </w:rPr>
                        <w:t>kumar</w:t>
                      </w:r>
                      <w:proofErr w:type="spellEnd"/>
                      <w:r w:rsidR="00926536">
                        <w:rPr>
                          <w:rFonts w:eastAsia="Calibri"/>
                          <w:b/>
                          <w:bCs/>
                          <w:color w:val="000000"/>
                          <w:kern w:val="24"/>
                          <w:sz w:val="28"/>
                          <w:szCs w:val="28"/>
                        </w:rPr>
                        <w:t xml:space="preserve"> </w:t>
                      </w:r>
                      <w:r>
                        <w:rPr>
                          <w:rFonts w:eastAsia="Calibri"/>
                          <w:b/>
                          <w:bCs/>
                          <w:color w:val="000000"/>
                          <w:kern w:val="24"/>
                          <w:sz w:val="28"/>
                          <w:szCs w:val="28"/>
                        </w:rPr>
                        <w:t>(23FE10CDS00271)</w:t>
                      </w:r>
                    </w:p>
                    <w:p w14:paraId="033E61C5" w14:textId="77777777" w:rsidR="005034EB" w:rsidRPr="00813C10" w:rsidRDefault="005034EB" w:rsidP="008D4656">
                      <w:pPr>
                        <w:widowControl w:val="0"/>
                        <w:autoSpaceDE w:val="0"/>
                        <w:autoSpaceDN w:val="0"/>
                        <w:adjustRightInd w:val="0"/>
                        <w:jc w:val="center"/>
                        <w:rPr>
                          <w:rFonts w:ascii="Times New Roman" w:hAnsi="Times New Roman" w:cs="Times New Roman"/>
                          <w:i/>
                          <w:iCs/>
                          <w:sz w:val="28"/>
                          <w:szCs w:val="28"/>
                        </w:rPr>
                      </w:pPr>
                    </w:p>
                    <w:p w14:paraId="0B397047" w14:textId="77777777" w:rsidR="005034EB" w:rsidRPr="00813C10" w:rsidRDefault="005034EB" w:rsidP="008D4656">
                      <w:pPr>
                        <w:widowControl w:val="0"/>
                        <w:autoSpaceDE w:val="0"/>
                        <w:autoSpaceDN w:val="0"/>
                        <w:adjustRightInd w:val="0"/>
                        <w:jc w:val="center"/>
                        <w:rPr>
                          <w:rFonts w:ascii="Times New Roman" w:hAnsi="Times New Roman" w:cs="Times New Roman"/>
                          <w:i/>
                          <w:iCs/>
                          <w:sz w:val="28"/>
                          <w:szCs w:val="28"/>
                        </w:rPr>
                      </w:pPr>
                    </w:p>
                    <w:p w14:paraId="3594FFA1"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i/>
                          <w:iCs/>
                          <w:sz w:val="28"/>
                          <w:szCs w:val="28"/>
                        </w:rPr>
                        <w:t>in partial fulfilment for the award of the degree</w:t>
                      </w:r>
                      <w:r w:rsidRPr="00813C10">
                        <w:rPr>
                          <w:rFonts w:ascii="Times New Roman" w:hAnsi="Times New Roman" w:cs="Times New Roman"/>
                          <w:sz w:val="24"/>
                          <w:szCs w:val="24"/>
                        </w:rPr>
                        <w:t xml:space="preserve"> </w:t>
                      </w:r>
                      <w:r w:rsidRPr="00813C10">
                        <w:rPr>
                          <w:rFonts w:ascii="Times New Roman" w:hAnsi="Times New Roman" w:cs="Times New Roman"/>
                          <w:i/>
                          <w:iCs/>
                          <w:sz w:val="28"/>
                          <w:szCs w:val="28"/>
                        </w:rPr>
                        <w:t>of</w:t>
                      </w:r>
                    </w:p>
                    <w:p w14:paraId="301F97ED" w14:textId="77777777" w:rsidR="005034EB" w:rsidRPr="00813C10" w:rsidRDefault="005034EB" w:rsidP="008D4656">
                      <w:pPr>
                        <w:widowControl w:val="0"/>
                        <w:autoSpaceDE w:val="0"/>
                        <w:autoSpaceDN w:val="0"/>
                        <w:adjustRightInd w:val="0"/>
                        <w:jc w:val="center"/>
                        <w:rPr>
                          <w:rFonts w:ascii="Times New Roman" w:hAnsi="Times New Roman" w:cs="Times New Roman"/>
                          <w:b/>
                          <w:bCs/>
                          <w:sz w:val="32"/>
                          <w:szCs w:val="32"/>
                        </w:rPr>
                      </w:pPr>
                    </w:p>
                    <w:p w14:paraId="47141E7D" w14:textId="77777777" w:rsidR="005034EB" w:rsidRPr="00813C10" w:rsidRDefault="005034EB" w:rsidP="008D4656">
                      <w:pPr>
                        <w:widowControl w:val="0"/>
                        <w:autoSpaceDE w:val="0"/>
                        <w:autoSpaceDN w:val="0"/>
                        <w:adjustRightInd w:val="0"/>
                        <w:jc w:val="center"/>
                        <w:rPr>
                          <w:rFonts w:ascii="Times New Roman" w:hAnsi="Times New Roman" w:cs="Times New Roman"/>
                          <w:b/>
                          <w:bCs/>
                          <w:sz w:val="32"/>
                          <w:szCs w:val="32"/>
                        </w:rPr>
                      </w:pPr>
                    </w:p>
                    <w:p w14:paraId="69E26E82"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b/>
                          <w:bCs/>
                          <w:sz w:val="32"/>
                          <w:szCs w:val="32"/>
                        </w:rPr>
                        <w:t>Bachelor of Technology</w:t>
                      </w:r>
                    </w:p>
                    <w:p w14:paraId="2EB66DE9" w14:textId="77777777" w:rsidR="008D4656" w:rsidRPr="00813C10" w:rsidRDefault="008D4656" w:rsidP="008D4656">
                      <w:pPr>
                        <w:widowControl w:val="0"/>
                        <w:autoSpaceDE w:val="0"/>
                        <w:autoSpaceDN w:val="0"/>
                        <w:adjustRightInd w:val="0"/>
                        <w:spacing w:line="192" w:lineRule="exact"/>
                        <w:jc w:val="center"/>
                        <w:rPr>
                          <w:rFonts w:ascii="Times New Roman" w:hAnsi="Times New Roman" w:cs="Times New Roman"/>
                          <w:sz w:val="24"/>
                          <w:szCs w:val="24"/>
                        </w:rPr>
                      </w:pPr>
                    </w:p>
                    <w:p w14:paraId="27A340B7" w14:textId="77777777" w:rsidR="008D4656" w:rsidRPr="00813C10" w:rsidRDefault="008D4656" w:rsidP="008D4656">
                      <w:pPr>
                        <w:widowControl w:val="0"/>
                        <w:autoSpaceDE w:val="0"/>
                        <w:autoSpaceDN w:val="0"/>
                        <w:adjustRightInd w:val="0"/>
                        <w:jc w:val="center"/>
                        <w:rPr>
                          <w:rFonts w:ascii="Times New Roman" w:hAnsi="Times New Roman" w:cs="Times New Roman"/>
                          <w:sz w:val="24"/>
                          <w:szCs w:val="24"/>
                        </w:rPr>
                      </w:pPr>
                      <w:r w:rsidRPr="00813C10">
                        <w:rPr>
                          <w:rFonts w:ascii="Times New Roman" w:hAnsi="Times New Roman" w:cs="Times New Roman"/>
                          <w:sz w:val="24"/>
                          <w:szCs w:val="24"/>
                        </w:rPr>
                        <w:t>in</w:t>
                      </w:r>
                    </w:p>
                    <w:p w14:paraId="3CF66161" w14:textId="77777777" w:rsidR="008D4656" w:rsidRPr="00813C10" w:rsidRDefault="008D4656" w:rsidP="008D4656">
                      <w:pPr>
                        <w:widowControl w:val="0"/>
                        <w:autoSpaceDE w:val="0"/>
                        <w:autoSpaceDN w:val="0"/>
                        <w:adjustRightInd w:val="0"/>
                        <w:spacing w:line="185" w:lineRule="exact"/>
                        <w:jc w:val="center"/>
                        <w:rPr>
                          <w:rFonts w:ascii="Times New Roman" w:hAnsi="Times New Roman" w:cs="Times New Roman"/>
                          <w:sz w:val="24"/>
                          <w:szCs w:val="24"/>
                        </w:rPr>
                      </w:pPr>
                    </w:p>
                    <w:p w14:paraId="5302A938" w14:textId="77777777" w:rsidR="008D4656" w:rsidRPr="00813C10" w:rsidRDefault="002B5F87" w:rsidP="008D4656">
                      <w:pPr>
                        <w:widowControl w:val="0"/>
                        <w:autoSpaceDE w:val="0"/>
                        <w:autoSpaceDN w:val="0"/>
                        <w:adjustRightInd w:val="0"/>
                        <w:jc w:val="center"/>
                        <w:rPr>
                          <w:rFonts w:ascii="Times New Roman" w:hAnsi="Times New Roman" w:cs="Times New Roman"/>
                          <w:b/>
                          <w:bCs/>
                          <w:sz w:val="32"/>
                          <w:szCs w:val="32"/>
                        </w:rPr>
                      </w:pPr>
                      <w:r w:rsidRPr="00813C10">
                        <w:rPr>
                          <w:rFonts w:ascii="Times New Roman" w:hAnsi="Times New Roman" w:cs="Times New Roman"/>
                          <w:b/>
                          <w:bCs/>
                          <w:sz w:val="32"/>
                          <w:szCs w:val="32"/>
                        </w:rPr>
                        <w:t>Computer Science and Engineering (Data Science)</w:t>
                      </w:r>
                    </w:p>
                    <w:p w14:paraId="2822A129" w14:textId="77777777" w:rsidR="008D4656" w:rsidRDefault="008D4656" w:rsidP="0025212F">
                      <w:pPr>
                        <w:pStyle w:val="NormalWeb"/>
                        <w:spacing w:before="0" w:beforeAutospacing="0" w:after="0" w:afterAutospacing="0"/>
                        <w:jc w:val="center"/>
                        <w:rPr>
                          <w:rFonts w:eastAsia="Calibri" w:cs="Arial"/>
                          <w:color w:val="000000"/>
                          <w:kern w:val="24"/>
                        </w:rPr>
                      </w:pPr>
                    </w:p>
                    <w:p w14:paraId="538D773D" w14:textId="77777777" w:rsidR="008D4656" w:rsidRDefault="008D4656" w:rsidP="0025212F">
                      <w:pPr>
                        <w:pStyle w:val="NormalWeb"/>
                        <w:spacing w:before="0" w:beforeAutospacing="0" w:after="0" w:afterAutospacing="0"/>
                        <w:jc w:val="center"/>
                        <w:rPr>
                          <w:rFonts w:eastAsia="Calibri" w:cs="Arial"/>
                          <w:color w:val="000000"/>
                          <w:kern w:val="24"/>
                        </w:rPr>
                      </w:pPr>
                    </w:p>
                    <w:p w14:paraId="752434BA" w14:textId="77777777" w:rsidR="008D4656" w:rsidRDefault="008D4656" w:rsidP="0025212F">
                      <w:pPr>
                        <w:pStyle w:val="NormalWeb"/>
                        <w:spacing w:before="0" w:beforeAutospacing="0" w:after="0" w:afterAutospacing="0"/>
                        <w:jc w:val="center"/>
                        <w:rPr>
                          <w:rFonts w:eastAsia="Calibri" w:cs="Arial"/>
                          <w:color w:val="000000"/>
                          <w:kern w:val="24"/>
                        </w:rPr>
                      </w:pPr>
                    </w:p>
                    <w:p w14:paraId="0907AE0C" w14:textId="77777777" w:rsidR="008D4656" w:rsidRPr="00394E19" w:rsidRDefault="008D4656" w:rsidP="0025212F">
                      <w:pPr>
                        <w:pStyle w:val="NormalWeb"/>
                        <w:spacing w:before="0" w:beforeAutospacing="0" w:after="0" w:afterAutospacing="0"/>
                        <w:jc w:val="center"/>
                        <w:rPr>
                          <w:rFonts w:eastAsia="Calibri" w:cs="Arial"/>
                          <w:color w:val="000000"/>
                          <w:kern w:val="24"/>
                        </w:rPr>
                      </w:pPr>
                    </w:p>
                    <w:p w14:paraId="06ACBA2F" w14:textId="77777777" w:rsidR="0025212F" w:rsidRPr="00394E19" w:rsidRDefault="0025212F" w:rsidP="0025212F">
                      <w:pPr>
                        <w:pStyle w:val="NormalWeb"/>
                        <w:spacing w:before="0" w:beforeAutospacing="0" w:after="0" w:afterAutospacing="0"/>
                        <w:jc w:val="center"/>
                        <w:rPr>
                          <w:rFonts w:eastAsia="Calibri" w:cs="Arial"/>
                          <w:color w:val="000000"/>
                          <w:kern w:val="24"/>
                        </w:rPr>
                      </w:pPr>
                    </w:p>
                    <w:p w14:paraId="2B6F5CEA" w14:textId="77777777" w:rsidR="0025212F" w:rsidRPr="00394E19" w:rsidRDefault="0025212F" w:rsidP="0025212F">
                      <w:pPr>
                        <w:pStyle w:val="NormalWeb"/>
                        <w:spacing w:before="0" w:beforeAutospacing="0" w:after="0" w:afterAutospacing="0"/>
                        <w:jc w:val="center"/>
                      </w:pPr>
                      <w:r w:rsidRPr="00394E19">
                        <w:rPr>
                          <w:rFonts w:eastAsia="Calibri" w:cs="Arial"/>
                          <w:color w:val="000000"/>
                          <w:kern w:val="24"/>
                        </w:rPr>
                        <w:t>Under the Guidance of</w:t>
                      </w:r>
                    </w:p>
                    <w:p w14:paraId="6A4C4D8E" w14:textId="77777777" w:rsidR="0025212F" w:rsidRPr="00394E19" w:rsidRDefault="00E81E3D" w:rsidP="0025212F">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sidR="003C4736">
                        <w:rPr>
                          <w:rFonts w:eastAsia="Calibri" w:cs="Arial"/>
                          <w:b/>
                          <w:bCs/>
                          <w:color w:val="000000"/>
                          <w:kern w:val="24"/>
                          <w:sz w:val="28"/>
                          <w:szCs w:val="28"/>
                        </w:rPr>
                        <w:t>N</w:t>
                      </w:r>
                      <w:r w:rsidRPr="00394E19">
                        <w:rPr>
                          <w:rFonts w:eastAsia="Calibri" w:cs="Arial"/>
                          <w:b/>
                          <w:bCs/>
                          <w:color w:val="000000"/>
                          <w:kern w:val="24"/>
                          <w:sz w:val="28"/>
                          <w:szCs w:val="28"/>
                        </w:rPr>
                        <w:t>ame</w:t>
                      </w:r>
                    </w:p>
                  </w:txbxContent>
                </v:textbox>
                <w10:wrap anchorx="margin"/>
              </v:rect>
            </w:pict>
          </mc:Fallback>
        </mc:AlternateContent>
      </w:r>
    </w:p>
    <w:p w14:paraId="0B24A2A2" w14:textId="77777777" w:rsidR="003C4623" w:rsidRDefault="003C4623" w:rsidP="003C4623">
      <w:pPr>
        <w:spacing w:line="0" w:lineRule="atLeast"/>
        <w:jc w:val="center"/>
        <w:rPr>
          <w:rFonts w:ascii="Times New Roman" w:hAnsi="Times New Roman" w:cs="Times New Roman"/>
          <w:b/>
          <w:sz w:val="30"/>
        </w:rPr>
      </w:pPr>
    </w:p>
    <w:p w14:paraId="177FEACF" w14:textId="77777777" w:rsidR="003C4623" w:rsidRDefault="003C4623" w:rsidP="003C4623">
      <w:pPr>
        <w:spacing w:line="0" w:lineRule="atLeast"/>
        <w:jc w:val="center"/>
        <w:rPr>
          <w:rFonts w:ascii="Times New Roman" w:hAnsi="Times New Roman" w:cs="Times New Roman"/>
          <w:b/>
          <w:sz w:val="30"/>
        </w:rPr>
      </w:pPr>
    </w:p>
    <w:p w14:paraId="215FC564" w14:textId="77777777" w:rsidR="003C4623" w:rsidRDefault="003C4623" w:rsidP="003C4623">
      <w:pPr>
        <w:spacing w:line="0" w:lineRule="atLeast"/>
        <w:jc w:val="center"/>
        <w:rPr>
          <w:rFonts w:ascii="Times New Roman" w:hAnsi="Times New Roman" w:cs="Times New Roman"/>
          <w:b/>
          <w:sz w:val="30"/>
        </w:rPr>
      </w:pPr>
    </w:p>
    <w:p w14:paraId="72245E06" w14:textId="77777777" w:rsidR="003C4623" w:rsidRDefault="003C4623" w:rsidP="003C4623">
      <w:pPr>
        <w:spacing w:line="0" w:lineRule="atLeast"/>
        <w:jc w:val="center"/>
        <w:rPr>
          <w:rFonts w:ascii="Times New Roman" w:hAnsi="Times New Roman" w:cs="Times New Roman"/>
          <w:b/>
          <w:sz w:val="30"/>
        </w:rPr>
      </w:pPr>
    </w:p>
    <w:p w14:paraId="7837FE11" w14:textId="77777777" w:rsidR="006D365D" w:rsidRDefault="006D365D" w:rsidP="003C4623">
      <w:pPr>
        <w:spacing w:line="0" w:lineRule="atLeast"/>
        <w:jc w:val="center"/>
        <w:rPr>
          <w:rFonts w:ascii="Times New Roman" w:hAnsi="Times New Roman" w:cs="Times New Roman"/>
          <w:b/>
          <w:sz w:val="30"/>
        </w:rPr>
      </w:pPr>
    </w:p>
    <w:p w14:paraId="171AD5FA" w14:textId="77777777" w:rsidR="0025212F" w:rsidRDefault="0025212F" w:rsidP="003C4623">
      <w:pPr>
        <w:spacing w:line="0" w:lineRule="atLeast"/>
        <w:jc w:val="center"/>
        <w:rPr>
          <w:sz w:val="27"/>
        </w:rPr>
      </w:pPr>
    </w:p>
    <w:p w14:paraId="7B8F9EC6" w14:textId="77777777" w:rsidR="0025212F" w:rsidRDefault="0025212F" w:rsidP="003C4623">
      <w:pPr>
        <w:spacing w:line="0" w:lineRule="atLeast"/>
        <w:jc w:val="center"/>
        <w:rPr>
          <w:sz w:val="27"/>
        </w:rPr>
      </w:pPr>
    </w:p>
    <w:p w14:paraId="4FCB12A8" w14:textId="77777777" w:rsidR="0025212F" w:rsidRDefault="0025212F" w:rsidP="003C4623">
      <w:pPr>
        <w:spacing w:line="0" w:lineRule="atLeast"/>
        <w:jc w:val="center"/>
        <w:rPr>
          <w:sz w:val="27"/>
        </w:rPr>
      </w:pPr>
    </w:p>
    <w:p w14:paraId="3C97931E" w14:textId="77777777" w:rsidR="0025212F" w:rsidRDefault="0025212F" w:rsidP="003C4623">
      <w:pPr>
        <w:spacing w:line="0" w:lineRule="atLeast"/>
        <w:jc w:val="center"/>
        <w:rPr>
          <w:sz w:val="27"/>
        </w:rPr>
      </w:pPr>
    </w:p>
    <w:p w14:paraId="1DF3C8CE" w14:textId="77777777" w:rsidR="0025212F" w:rsidRDefault="0025212F" w:rsidP="003C4623">
      <w:pPr>
        <w:spacing w:line="0" w:lineRule="atLeast"/>
        <w:jc w:val="center"/>
        <w:rPr>
          <w:sz w:val="27"/>
        </w:rPr>
      </w:pPr>
    </w:p>
    <w:p w14:paraId="2C6B57AF" w14:textId="77777777" w:rsidR="0025212F" w:rsidRDefault="0025212F" w:rsidP="003C4623">
      <w:pPr>
        <w:spacing w:line="0" w:lineRule="atLeast"/>
        <w:jc w:val="center"/>
        <w:rPr>
          <w:sz w:val="27"/>
        </w:rPr>
      </w:pPr>
    </w:p>
    <w:p w14:paraId="2D0FAE0A" w14:textId="77777777" w:rsidR="0025212F" w:rsidRDefault="0025212F" w:rsidP="003C4623">
      <w:pPr>
        <w:spacing w:line="0" w:lineRule="atLeast"/>
        <w:jc w:val="center"/>
        <w:rPr>
          <w:sz w:val="27"/>
        </w:rPr>
      </w:pPr>
    </w:p>
    <w:p w14:paraId="4D948AD3" w14:textId="77777777" w:rsidR="0025212F" w:rsidRDefault="0025212F" w:rsidP="003C4623">
      <w:pPr>
        <w:spacing w:line="0" w:lineRule="atLeast"/>
        <w:jc w:val="center"/>
        <w:rPr>
          <w:sz w:val="27"/>
        </w:rPr>
      </w:pPr>
    </w:p>
    <w:p w14:paraId="569EAEA5" w14:textId="77777777" w:rsidR="0025212F" w:rsidRDefault="0025212F" w:rsidP="003C4623">
      <w:pPr>
        <w:spacing w:line="0" w:lineRule="atLeast"/>
        <w:jc w:val="center"/>
        <w:rPr>
          <w:sz w:val="27"/>
        </w:rPr>
      </w:pPr>
    </w:p>
    <w:p w14:paraId="209EE2A9" w14:textId="77777777" w:rsidR="00394E19" w:rsidRDefault="00394E19" w:rsidP="003C4623">
      <w:pPr>
        <w:spacing w:line="0" w:lineRule="atLeast"/>
        <w:jc w:val="center"/>
        <w:rPr>
          <w:sz w:val="27"/>
        </w:rPr>
      </w:pPr>
    </w:p>
    <w:p w14:paraId="0A6A2465" w14:textId="77777777" w:rsidR="00394E19" w:rsidRDefault="00394E19" w:rsidP="003C4623">
      <w:pPr>
        <w:spacing w:line="0" w:lineRule="atLeast"/>
        <w:jc w:val="center"/>
        <w:rPr>
          <w:sz w:val="27"/>
        </w:rPr>
      </w:pPr>
    </w:p>
    <w:p w14:paraId="2502F69B" w14:textId="77777777" w:rsidR="00394E19" w:rsidRDefault="00394E19" w:rsidP="003C4623">
      <w:pPr>
        <w:spacing w:line="0" w:lineRule="atLeast"/>
        <w:jc w:val="center"/>
        <w:rPr>
          <w:sz w:val="27"/>
        </w:rPr>
      </w:pPr>
    </w:p>
    <w:p w14:paraId="7DBB6FD2" w14:textId="77777777" w:rsidR="00394E19" w:rsidRDefault="00394E19" w:rsidP="003C4623">
      <w:pPr>
        <w:spacing w:line="0" w:lineRule="atLeast"/>
        <w:jc w:val="center"/>
        <w:rPr>
          <w:sz w:val="27"/>
        </w:rPr>
      </w:pPr>
    </w:p>
    <w:p w14:paraId="1ABDD17D" w14:textId="77777777" w:rsidR="00394E19" w:rsidRDefault="00394E19" w:rsidP="003C4623">
      <w:pPr>
        <w:spacing w:line="0" w:lineRule="atLeast"/>
        <w:jc w:val="center"/>
        <w:rPr>
          <w:sz w:val="27"/>
        </w:rPr>
      </w:pPr>
    </w:p>
    <w:p w14:paraId="7F1A682C" w14:textId="77777777" w:rsidR="00394E19" w:rsidRDefault="00394E19" w:rsidP="003C4623">
      <w:pPr>
        <w:spacing w:line="0" w:lineRule="atLeast"/>
        <w:jc w:val="center"/>
        <w:rPr>
          <w:sz w:val="27"/>
        </w:rPr>
      </w:pPr>
    </w:p>
    <w:p w14:paraId="331B4FEE" w14:textId="77777777" w:rsidR="00394E19" w:rsidRDefault="00394E19" w:rsidP="003C4623">
      <w:pPr>
        <w:spacing w:line="0" w:lineRule="atLeast"/>
        <w:jc w:val="center"/>
        <w:rPr>
          <w:sz w:val="27"/>
        </w:rPr>
      </w:pPr>
    </w:p>
    <w:p w14:paraId="39D61F2C" w14:textId="77777777" w:rsidR="005034EB" w:rsidRDefault="005034EB" w:rsidP="003C4623">
      <w:pPr>
        <w:spacing w:line="0" w:lineRule="atLeast"/>
        <w:jc w:val="center"/>
        <w:rPr>
          <w:sz w:val="27"/>
        </w:rPr>
      </w:pPr>
    </w:p>
    <w:p w14:paraId="6676C049" w14:textId="77777777" w:rsidR="005034EB" w:rsidRDefault="005034EB" w:rsidP="003C4623">
      <w:pPr>
        <w:spacing w:line="0" w:lineRule="atLeast"/>
        <w:jc w:val="center"/>
        <w:rPr>
          <w:sz w:val="27"/>
        </w:rPr>
      </w:pPr>
    </w:p>
    <w:p w14:paraId="74BBA089" w14:textId="77777777" w:rsidR="005034EB" w:rsidRDefault="005034EB" w:rsidP="003C4623">
      <w:pPr>
        <w:spacing w:line="0" w:lineRule="atLeast"/>
        <w:jc w:val="center"/>
        <w:rPr>
          <w:sz w:val="27"/>
        </w:rPr>
      </w:pPr>
    </w:p>
    <w:p w14:paraId="5D0A96D0" w14:textId="48FF0D29" w:rsidR="00BB039C" w:rsidRDefault="00BB039C" w:rsidP="003C4623">
      <w:pPr>
        <w:spacing w:line="0" w:lineRule="atLeast"/>
        <w:jc w:val="center"/>
        <w:rPr>
          <w:sz w:val="27"/>
        </w:rPr>
      </w:pPr>
    </w:p>
    <w:p w14:paraId="7A488ABE" w14:textId="77777777" w:rsidR="00F76F06" w:rsidRDefault="00F76F06" w:rsidP="00F76F06">
      <w:pPr>
        <w:spacing w:line="0" w:lineRule="atLeast"/>
        <w:jc w:val="center"/>
        <w:rPr>
          <w:sz w:val="27"/>
        </w:rPr>
      </w:pPr>
    </w:p>
    <w:p w14:paraId="4BFF8B6A" w14:textId="65258B77" w:rsidR="00F76F06" w:rsidRDefault="00F76F06" w:rsidP="00F76F06">
      <w:pPr>
        <w:spacing w:line="0" w:lineRule="atLeast"/>
        <w:jc w:val="center"/>
        <w:rPr>
          <w:rFonts w:ascii="Times New Roman" w:hAnsi="Times New Roman" w:cs="Times New Roman"/>
          <w:b/>
          <w:sz w:val="30"/>
        </w:rPr>
      </w:pPr>
    </w:p>
    <w:p w14:paraId="3B7622F3" w14:textId="023818A1" w:rsidR="00E02D4D" w:rsidRDefault="00E02D4D" w:rsidP="00F76F06">
      <w:pPr>
        <w:spacing w:line="0" w:lineRule="atLeast"/>
        <w:jc w:val="center"/>
        <w:rPr>
          <w:rFonts w:ascii="Times New Roman" w:hAnsi="Times New Roman" w:cs="Times New Roman"/>
          <w:b/>
          <w:sz w:val="30"/>
        </w:rPr>
      </w:pPr>
      <w:r>
        <w:rPr>
          <w:noProof/>
          <w:sz w:val="27"/>
        </w:rPr>
        <w:drawing>
          <wp:inline distT="0" distB="0" distL="0" distR="0" wp14:anchorId="3D158406" wp14:editId="7D76A21C">
            <wp:extent cx="2931795" cy="9963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795" cy="996315"/>
                    </a:xfrm>
                    <a:prstGeom prst="rect">
                      <a:avLst/>
                    </a:prstGeom>
                    <a:noFill/>
                    <a:ln>
                      <a:noFill/>
                    </a:ln>
                  </pic:spPr>
                </pic:pic>
              </a:graphicData>
            </a:graphic>
          </wp:inline>
        </w:drawing>
      </w:r>
    </w:p>
    <w:p w14:paraId="0E96B158" w14:textId="77777777" w:rsidR="00E02D4D" w:rsidRDefault="00E02D4D" w:rsidP="00F76F06">
      <w:pPr>
        <w:spacing w:line="0" w:lineRule="atLeast"/>
        <w:jc w:val="center"/>
        <w:rPr>
          <w:rFonts w:ascii="Times New Roman" w:hAnsi="Times New Roman" w:cs="Times New Roman"/>
          <w:b/>
          <w:sz w:val="30"/>
        </w:rPr>
      </w:pPr>
    </w:p>
    <w:p w14:paraId="0DFB8D1B" w14:textId="77777777" w:rsidR="00E02D4D" w:rsidRDefault="00E02D4D" w:rsidP="00E02D4D">
      <w:pPr>
        <w:spacing w:line="0" w:lineRule="atLeast"/>
        <w:rPr>
          <w:rFonts w:ascii="Times New Roman" w:hAnsi="Times New Roman" w:cs="Times New Roman"/>
          <w:b/>
          <w:sz w:val="30"/>
        </w:rPr>
      </w:pPr>
    </w:p>
    <w:p w14:paraId="25944D08" w14:textId="77777777" w:rsidR="003C4736" w:rsidRPr="0025212F" w:rsidRDefault="00D438E0" w:rsidP="0025212F">
      <w:pPr>
        <w:spacing w:line="0" w:lineRule="atLeast"/>
        <w:jc w:val="center"/>
        <w:rPr>
          <w:rFonts w:ascii="Times New Roman" w:hAnsi="Times New Roman" w:cs="Times New Roman"/>
          <w:b/>
          <w:sz w:val="30"/>
        </w:rPr>
      </w:pPr>
      <w:r w:rsidRPr="00D438E0">
        <w:rPr>
          <w:rFonts w:ascii="Times New Roman" w:hAnsi="Times New Roman" w:cs="Times New Roman"/>
          <w:b/>
          <w:bCs/>
          <w:sz w:val="30"/>
        </w:rPr>
        <w:t xml:space="preserve">School of AIML, </w:t>
      </w:r>
      <w:proofErr w:type="spellStart"/>
      <w:r w:rsidRPr="00D438E0">
        <w:rPr>
          <w:rFonts w:ascii="Times New Roman" w:hAnsi="Times New Roman" w:cs="Times New Roman"/>
          <w:b/>
          <w:bCs/>
          <w:sz w:val="30"/>
        </w:rPr>
        <w:t>IoT&amp;IS</w:t>
      </w:r>
      <w:proofErr w:type="spellEnd"/>
      <w:r w:rsidRPr="00D438E0">
        <w:rPr>
          <w:rFonts w:ascii="Times New Roman" w:hAnsi="Times New Roman" w:cs="Times New Roman"/>
          <w:b/>
          <w:bCs/>
          <w:sz w:val="30"/>
        </w:rPr>
        <w:t xml:space="preserve">, CCE, DS and Computer </w:t>
      </w:r>
      <w:proofErr w:type="gramStart"/>
      <w:r w:rsidRPr="00D438E0">
        <w:rPr>
          <w:rFonts w:ascii="Times New Roman" w:hAnsi="Times New Roman" w:cs="Times New Roman"/>
          <w:b/>
          <w:bCs/>
          <w:sz w:val="30"/>
        </w:rPr>
        <w:t xml:space="preserve">Applications  </w:t>
      </w:r>
      <w:r w:rsidR="003C4736">
        <w:rPr>
          <w:rFonts w:ascii="Times New Roman" w:hAnsi="Times New Roman" w:cs="Times New Roman"/>
          <w:b/>
          <w:bCs/>
          <w:sz w:val="30"/>
        </w:rPr>
        <w:t>Department</w:t>
      </w:r>
      <w:proofErr w:type="gramEnd"/>
      <w:r w:rsidR="003C4736">
        <w:rPr>
          <w:rFonts w:ascii="Times New Roman" w:hAnsi="Times New Roman" w:cs="Times New Roman"/>
          <w:b/>
          <w:bCs/>
          <w:sz w:val="30"/>
        </w:rPr>
        <w:t xml:space="preserve"> of </w:t>
      </w:r>
      <w:r w:rsidR="0096723F">
        <w:rPr>
          <w:rFonts w:ascii="Times New Roman" w:hAnsi="Times New Roman" w:cs="Times New Roman"/>
          <w:b/>
          <w:bCs/>
          <w:sz w:val="30"/>
        </w:rPr>
        <w:t>Data Science and Engineering</w:t>
      </w:r>
    </w:p>
    <w:p w14:paraId="455BF87C" w14:textId="77777777" w:rsidR="0025212F" w:rsidRPr="00F1467F" w:rsidRDefault="0025212F" w:rsidP="00F76F06">
      <w:pPr>
        <w:spacing w:line="0" w:lineRule="atLeast"/>
        <w:jc w:val="center"/>
        <w:rPr>
          <w:rFonts w:ascii="Times New Roman" w:hAnsi="Times New Roman" w:cs="Times New Roman"/>
          <w:b/>
          <w:sz w:val="30"/>
        </w:rPr>
      </w:pPr>
    </w:p>
    <w:p w14:paraId="745878F2"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MANIPAL UNIVERSITY JAIPUR</w:t>
      </w:r>
      <w:r w:rsidR="00C8674D">
        <w:rPr>
          <w:rFonts w:ascii="Times New Roman" w:hAnsi="Times New Roman" w:cs="Times New Roman"/>
          <w:b/>
          <w:sz w:val="30"/>
        </w:rPr>
        <w:t xml:space="preserve">, </w:t>
      </w:r>
      <w:r w:rsidR="00C8674D" w:rsidRPr="00F1467F">
        <w:rPr>
          <w:rFonts w:ascii="Times New Roman" w:hAnsi="Times New Roman" w:cs="Times New Roman"/>
          <w:b/>
          <w:sz w:val="30"/>
        </w:rPr>
        <w:t>JAIPUR</w:t>
      </w:r>
    </w:p>
    <w:p w14:paraId="0124DC32"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RAJASTHAN, INDIA</w:t>
      </w:r>
    </w:p>
    <w:p w14:paraId="7E201C70" w14:textId="77777777" w:rsidR="00BB039C" w:rsidRPr="00F1467F" w:rsidRDefault="00BB039C">
      <w:pPr>
        <w:spacing w:line="0" w:lineRule="atLeast"/>
        <w:jc w:val="center"/>
        <w:rPr>
          <w:rFonts w:ascii="Times New Roman" w:hAnsi="Times New Roman" w:cs="Times New Roman"/>
          <w:b/>
          <w:sz w:val="30"/>
        </w:rPr>
        <w:sectPr w:rsidR="00BB039C" w:rsidRPr="00F1467F">
          <w:footerReference w:type="default" r:id="rId9"/>
          <w:pgSz w:w="11900" w:h="16840"/>
          <w:pgMar w:top="1000" w:right="1440" w:bottom="952" w:left="1440" w:header="0" w:footer="0" w:gutter="0"/>
          <w:cols w:space="0" w:equalWidth="0">
            <w:col w:w="9020"/>
          </w:cols>
          <w:docGrid w:linePitch="360"/>
        </w:sectPr>
      </w:pPr>
    </w:p>
    <w:p w14:paraId="5747BAD8" w14:textId="77777777" w:rsidR="00C91CF2" w:rsidRDefault="00C91CF2" w:rsidP="00E02D4D">
      <w:pPr>
        <w:spacing w:line="0" w:lineRule="atLeast"/>
        <w:rPr>
          <w:rFonts w:ascii="Times New Roman" w:hAnsi="Times New Roman" w:cs="Times New Roman"/>
          <w:b/>
          <w:sz w:val="30"/>
        </w:rPr>
      </w:pPr>
    </w:p>
    <w:p w14:paraId="75D7E68E" w14:textId="77777777" w:rsidR="00C91CF2" w:rsidRDefault="00C91CF2" w:rsidP="00F1467F">
      <w:pPr>
        <w:spacing w:line="0" w:lineRule="atLeast"/>
        <w:jc w:val="center"/>
        <w:rPr>
          <w:rFonts w:ascii="Times New Roman" w:hAnsi="Times New Roman" w:cs="Times New Roman"/>
          <w:b/>
          <w:sz w:val="30"/>
        </w:rPr>
      </w:pPr>
    </w:p>
    <w:p w14:paraId="76B4B99D" w14:textId="77777777" w:rsidR="00C91CF2" w:rsidRPr="00F1467F" w:rsidRDefault="00C91CF2" w:rsidP="00F1467F">
      <w:pPr>
        <w:spacing w:line="0" w:lineRule="atLeast"/>
        <w:jc w:val="center"/>
        <w:rPr>
          <w:rFonts w:ascii="Times New Roman" w:hAnsi="Times New Roman" w:cs="Times New Roman"/>
          <w:b/>
          <w:sz w:val="30"/>
        </w:rPr>
      </w:pPr>
    </w:p>
    <w:p w14:paraId="0E41A8C2" w14:textId="77777777" w:rsidR="00D438E0" w:rsidRPr="00F1467F" w:rsidRDefault="00D438E0">
      <w:pPr>
        <w:spacing w:line="0" w:lineRule="atLeast"/>
        <w:jc w:val="center"/>
        <w:rPr>
          <w:rFonts w:ascii="Times New Roman" w:hAnsi="Times New Roman" w:cs="Times New Roman"/>
          <w:b/>
          <w:sz w:val="30"/>
        </w:rPr>
      </w:pPr>
      <w:r>
        <w:rPr>
          <w:rFonts w:ascii="Times New Roman" w:hAnsi="Times New Roman" w:cs="Times New Roman"/>
          <w:b/>
          <w:sz w:val="30"/>
        </w:rPr>
        <w:t>April</w:t>
      </w:r>
      <w:r w:rsidR="002B5F87">
        <w:rPr>
          <w:rFonts w:ascii="Times New Roman" w:hAnsi="Times New Roman" w:cs="Times New Roman"/>
          <w:b/>
          <w:sz w:val="30"/>
        </w:rPr>
        <w:t xml:space="preserve"> 202</w:t>
      </w:r>
      <w:r>
        <w:rPr>
          <w:rFonts w:ascii="Times New Roman" w:hAnsi="Times New Roman" w:cs="Times New Roman"/>
          <w:b/>
          <w:sz w:val="30"/>
        </w:rPr>
        <w:t>5</w:t>
      </w:r>
    </w:p>
    <w:p w14:paraId="07F3E389" w14:textId="77777777" w:rsidR="008B4CF0" w:rsidRPr="00871C06" w:rsidRDefault="008B4CF0" w:rsidP="00871C06">
      <w:pPr>
        <w:spacing w:line="360" w:lineRule="auto"/>
        <w:ind w:right="-19"/>
        <w:jc w:val="center"/>
        <w:rPr>
          <w:rFonts w:ascii="Times New Roman" w:eastAsia="Times New Roman" w:hAnsi="Times New Roman"/>
          <w:b/>
          <w:sz w:val="36"/>
          <w:szCs w:val="36"/>
        </w:rPr>
      </w:pPr>
      <w:r>
        <w:rPr>
          <w:sz w:val="27"/>
        </w:rPr>
        <w:br w:type="page"/>
      </w:r>
      <w:r w:rsidRPr="00B85682">
        <w:rPr>
          <w:rFonts w:ascii="Times New Roman" w:eastAsia="Times New Roman" w:hAnsi="Times New Roman"/>
          <w:b/>
          <w:sz w:val="36"/>
          <w:szCs w:val="36"/>
        </w:rPr>
        <w:lastRenderedPageBreak/>
        <w:t>CERTIFICATE</w:t>
      </w:r>
    </w:p>
    <w:p w14:paraId="326CB611" w14:textId="600413B5" w:rsidR="008B4CF0" w:rsidRPr="00B85682" w:rsidRDefault="008B4CF0" w:rsidP="00871C06">
      <w:pPr>
        <w:spacing w:line="360" w:lineRule="auto"/>
        <w:jc w:val="both"/>
        <w:rPr>
          <w:rFonts w:ascii="Times New Roman" w:eastAsia="Times New Roman" w:hAnsi="Times New Roman"/>
          <w:sz w:val="24"/>
          <w:szCs w:val="24"/>
        </w:rPr>
      </w:pPr>
      <w:r w:rsidRPr="00B85682">
        <w:rPr>
          <w:rFonts w:ascii="Times New Roman" w:eastAsia="Times New Roman" w:hAnsi="Times New Roman"/>
          <w:sz w:val="24"/>
          <w:szCs w:val="24"/>
        </w:rPr>
        <w:t xml:space="preserve">This is to certify that the </w:t>
      </w:r>
      <w:r w:rsidR="00E77085">
        <w:rPr>
          <w:rFonts w:ascii="Times New Roman" w:eastAsia="Times New Roman" w:hAnsi="Times New Roman"/>
          <w:sz w:val="24"/>
          <w:szCs w:val="24"/>
        </w:rPr>
        <w:t>project-based</w:t>
      </w:r>
      <w:r w:rsidR="002B5F87">
        <w:rPr>
          <w:rFonts w:ascii="Times New Roman" w:eastAsia="Times New Roman" w:hAnsi="Times New Roman"/>
          <w:sz w:val="24"/>
          <w:szCs w:val="24"/>
        </w:rPr>
        <w:t xml:space="preserve"> learning,</w:t>
      </w:r>
      <w:r w:rsidR="00B85682">
        <w:rPr>
          <w:rFonts w:ascii="Times New Roman" w:eastAsia="Times New Roman" w:hAnsi="Times New Roman"/>
          <w:sz w:val="24"/>
          <w:szCs w:val="24"/>
        </w:rPr>
        <w:t xml:space="preserve"> </w:t>
      </w:r>
      <w:r w:rsidRPr="00B85682">
        <w:rPr>
          <w:rFonts w:ascii="Times New Roman" w:eastAsia="Times New Roman" w:hAnsi="Times New Roman"/>
          <w:sz w:val="24"/>
          <w:szCs w:val="24"/>
        </w:rPr>
        <w:t>project titled</w:t>
      </w:r>
      <w:r w:rsidR="00F30DED">
        <w:rPr>
          <w:rFonts w:ascii="Times New Roman" w:eastAsia="Times New Roman" w:hAnsi="Times New Roman"/>
          <w:sz w:val="24"/>
          <w:szCs w:val="24"/>
        </w:rPr>
        <w:t xml:space="preserve"> Fake news detection</w:t>
      </w:r>
      <w:r w:rsidRPr="00B85682">
        <w:rPr>
          <w:rFonts w:ascii="Times New Roman" w:eastAsia="Times New Roman" w:hAnsi="Times New Roman"/>
          <w:sz w:val="24"/>
          <w:szCs w:val="24"/>
        </w:rPr>
        <w:t xml:space="preserve"> is a record of the </w:t>
      </w:r>
      <w:proofErr w:type="spellStart"/>
      <w:r w:rsidRPr="00B85682">
        <w:rPr>
          <w:rFonts w:ascii="Times New Roman" w:eastAsia="Times New Roman" w:hAnsi="Times New Roman"/>
          <w:sz w:val="24"/>
          <w:szCs w:val="24"/>
        </w:rPr>
        <w:t>bonafide</w:t>
      </w:r>
      <w:proofErr w:type="spellEnd"/>
      <w:r w:rsidRPr="00B85682">
        <w:rPr>
          <w:rFonts w:ascii="Times New Roman" w:eastAsia="Times New Roman" w:hAnsi="Times New Roman"/>
          <w:sz w:val="24"/>
          <w:szCs w:val="24"/>
        </w:rPr>
        <w:t xml:space="preserve"> work done by </w:t>
      </w:r>
      <w:r w:rsidR="0055024B">
        <w:rPr>
          <w:rFonts w:ascii="Times New Roman" w:eastAsia="Times New Roman" w:hAnsi="Times New Roman"/>
          <w:b/>
          <w:sz w:val="24"/>
          <w:szCs w:val="24"/>
        </w:rPr>
        <w:t>Soumik sarkar</w:t>
      </w:r>
      <w:r w:rsidRPr="00B85682">
        <w:rPr>
          <w:rFonts w:ascii="Times New Roman" w:eastAsia="Times New Roman" w:hAnsi="Times New Roman"/>
          <w:sz w:val="24"/>
          <w:szCs w:val="24"/>
        </w:rPr>
        <w:t xml:space="preserve"> (</w:t>
      </w:r>
      <w:r w:rsidR="0055024B">
        <w:rPr>
          <w:rFonts w:ascii="Times New Roman" w:eastAsia="Times New Roman" w:hAnsi="Times New Roman"/>
          <w:sz w:val="24"/>
          <w:szCs w:val="24"/>
        </w:rPr>
        <w:t>23FE10CDS00275</w:t>
      </w:r>
      <w:r w:rsidRPr="00B85682">
        <w:rPr>
          <w:rFonts w:ascii="Times New Roman" w:eastAsia="Times New Roman" w:hAnsi="Times New Roman"/>
          <w:sz w:val="24"/>
          <w:szCs w:val="24"/>
        </w:rPr>
        <w:t>)</w:t>
      </w:r>
      <w:r w:rsidR="007F6BD3">
        <w:rPr>
          <w:rFonts w:ascii="Times New Roman" w:eastAsia="Times New Roman" w:hAnsi="Times New Roman"/>
          <w:sz w:val="24"/>
          <w:szCs w:val="24"/>
        </w:rPr>
        <w:t xml:space="preserve">, </w:t>
      </w:r>
      <w:r w:rsidR="0055024B">
        <w:rPr>
          <w:rFonts w:ascii="Times New Roman" w:eastAsia="Times New Roman" w:hAnsi="Times New Roman"/>
          <w:b/>
          <w:sz w:val="24"/>
          <w:szCs w:val="24"/>
        </w:rPr>
        <w:t xml:space="preserve">Vishwajeet </w:t>
      </w:r>
      <w:proofErr w:type="spellStart"/>
      <w:r w:rsidR="00F30DED" w:rsidRPr="00F30DED">
        <w:rPr>
          <w:rFonts w:ascii="Times New Roman" w:eastAsia="Times New Roman" w:hAnsi="Times New Roman"/>
          <w:b/>
          <w:bCs/>
          <w:sz w:val="24"/>
          <w:szCs w:val="24"/>
        </w:rPr>
        <w:t>kumar</w:t>
      </w:r>
      <w:proofErr w:type="spellEnd"/>
      <w:r w:rsidR="00F30DED">
        <w:rPr>
          <w:rFonts w:ascii="Times New Roman" w:eastAsia="Times New Roman" w:hAnsi="Times New Roman"/>
          <w:sz w:val="24"/>
          <w:szCs w:val="24"/>
        </w:rPr>
        <w:t xml:space="preserve"> </w:t>
      </w:r>
      <w:r w:rsidR="007F6BD3" w:rsidRPr="00B85682">
        <w:rPr>
          <w:rFonts w:ascii="Times New Roman" w:eastAsia="Times New Roman" w:hAnsi="Times New Roman"/>
          <w:sz w:val="24"/>
          <w:szCs w:val="24"/>
        </w:rPr>
        <w:t>(</w:t>
      </w:r>
      <w:r w:rsidR="0055024B">
        <w:rPr>
          <w:rFonts w:ascii="Times New Roman" w:eastAsia="Times New Roman" w:hAnsi="Times New Roman"/>
          <w:sz w:val="24"/>
          <w:szCs w:val="24"/>
        </w:rPr>
        <w:t>23FE10CDS00271</w:t>
      </w:r>
      <w:r w:rsidR="00A80738">
        <w:rPr>
          <w:rFonts w:ascii="Times New Roman" w:eastAsia="Times New Roman" w:hAnsi="Times New Roman"/>
          <w:sz w:val="24"/>
          <w:szCs w:val="24"/>
        </w:rPr>
        <w:t xml:space="preserve">) </w:t>
      </w:r>
      <w:r w:rsidRPr="00B85682">
        <w:rPr>
          <w:rFonts w:ascii="Times New Roman" w:eastAsia="Times New Roman" w:hAnsi="Times New Roman"/>
          <w:sz w:val="24"/>
          <w:szCs w:val="24"/>
        </w:rPr>
        <w:t xml:space="preserve">submitted in partial fulfilment of the requirements for the award of the Degree of Bachelor of Technology in </w:t>
      </w:r>
      <w:r w:rsidR="002B5F87">
        <w:rPr>
          <w:rFonts w:ascii="Times New Roman" w:eastAsia="Times New Roman" w:hAnsi="Times New Roman"/>
          <w:bCs/>
          <w:sz w:val="24"/>
          <w:szCs w:val="24"/>
        </w:rPr>
        <w:t>Computer Science and Engineering (Data Science)</w:t>
      </w:r>
      <w:r w:rsidRPr="00B85682">
        <w:rPr>
          <w:rFonts w:ascii="Times New Roman" w:eastAsia="Times New Roman" w:hAnsi="Times New Roman"/>
          <w:b/>
          <w:sz w:val="24"/>
          <w:szCs w:val="24"/>
        </w:rPr>
        <w:t xml:space="preserve"> </w:t>
      </w:r>
      <w:r w:rsidR="00770595" w:rsidRPr="00B85682">
        <w:rPr>
          <w:rFonts w:ascii="Times New Roman" w:eastAsia="Times New Roman" w:hAnsi="Times New Roman"/>
          <w:sz w:val="24"/>
          <w:szCs w:val="24"/>
        </w:rPr>
        <w:t>of</w:t>
      </w:r>
      <w:r w:rsidRPr="00B85682">
        <w:rPr>
          <w:rFonts w:ascii="Times New Roman" w:eastAsia="Times New Roman" w:hAnsi="Times New Roman"/>
          <w:sz w:val="24"/>
          <w:szCs w:val="24"/>
        </w:rPr>
        <w:t xml:space="preserve"> Manipal University Jaipur,</w:t>
      </w:r>
      <w:r w:rsidR="00C8674D">
        <w:rPr>
          <w:rFonts w:ascii="Times New Roman" w:eastAsia="Times New Roman" w:hAnsi="Times New Roman"/>
          <w:sz w:val="24"/>
          <w:szCs w:val="24"/>
        </w:rPr>
        <w:t xml:space="preserve"> Jaipur</w:t>
      </w:r>
      <w:r w:rsidRPr="00B85682">
        <w:rPr>
          <w:rFonts w:ascii="Times New Roman" w:eastAsia="Times New Roman" w:hAnsi="Times New Roman"/>
          <w:sz w:val="24"/>
          <w:szCs w:val="24"/>
        </w:rPr>
        <w:t xml:space="preserve"> during the academic year 20</w:t>
      </w:r>
      <w:r w:rsidR="00770595" w:rsidRPr="00B85682">
        <w:rPr>
          <w:rFonts w:ascii="Times New Roman" w:eastAsia="Times New Roman" w:hAnsi="Times New Roman"/>
          <w:sz w:val="24"/>
          <w:szCs w:val="24"/>
        </w:rPr>
        <w:t>2</w:t>
      </w:r>
      <w:r w:rsidR="002B5F87">
        <w:rPr>
          <w:rFonts w:ascii="Times New Roman" w:eastAsia="Times New Roman" w:hAnsi="Times New Roman"/>
          <w:sz w:val="24"/>
          <w:szCs w:val="24"/>
        </w:rPr>
        <w:t>4-25</w:t>
      </w:r>
      <w:r w:rsidRPr="00B85682">
        <w:rPr>
          <w:rFonts w:ascii="Times New Roman" w:eastAsia="Times New Roman" w:hAnsi="Times New Roman"/>
          <w:sz w:val="24"/>
          <w:szCs w:val="24"/>
        </w:rPr>
        <w:t>.</w:t>
      </w:r>
    </w:p>
    <w:p w14:paraId="0F9185F7" w14:textId="77777777" w:rsidR="00E77085" w:rsidRDefault="00E77085" w:rsidP="008B4CF0">
      <w:pPr>
        <w:spacing w:line="200" w:lineRule="exact"/>
        <w:rPr>
          <w:rFonts w:ascii="Times New Roman" w:eastAsia="Times New Roman" w:hAnsi="Times New Roman"/>
        </w:rPr>
      </w:pPr>
    </w:p>
    <w:p w14:paraId="5CCD1BC3" w14:textId="77777777" w:rsidR="0016069B" w:rsidRDefault="0016069B" w:rsidP="008B4CF0">
      <w:pPr>
        <w:spacing w:line="200" w:lineRule="exact"/>
        <w:rPr>
          <w:rFonts w:ascii="Times New Roman" w:eastAsia="Times New Roman" w:hAnsi="Times New Roman"/>
        </w:rPr>
      </w:pPr>
    </w:p>
    <w:p w14:paraId="43AEE92C" w14:textId="77777777" w:rsidR="0016069B" w:rsidRDefault="0016069B" w:rsidP="008B4CF0">
      <w:pPr>
        <w:spacing w:line="200" w:lineRule="exact"/>
        <w:rPr>
          <w:rFonts w:ascii="Times New Roman" w:eastAsia="Times New Roman" w:hAnsi="Times New Roman"/>
        </w:rPr>
      </w:pPr>
    </w:p>
    <w:p w14:paraId="283414F4" w14:textId="77777777" w:rsidR="008B4CF0" w:rsidRDefault="008B4CF0" w:rsidP="008B4CF0">
      <w:pPr>
        <w:spacing w:line="200" w:lineRule="exact"/>
        <w:rPr>
          <w:rFonts w:ascii="Times New Roman" w:eastAsia="Times New Roman" w:hAnsi="Times New Roman"/>
        </w:rPr>
      </w:pPr>
    </w:p>
    <w:p w14:paraId="7114918E" w14:textId="77777777" w:rsidR="008B4CF0" w:rsidRDefault="008B4CF0" w:rsidP="008B4CF0">
      <w:pPr>
        <w:spacing w:line="357" w:lineRule="exact"/>
        <w:rPr>
          <w:rFonts w:ascii="Times New Roman" w:eastAsia="Times New Roman" w:hAnsi="Times New Roman"/>
        </w:rPr>
      </w:pPr>
    </w:p>
    <w:p w14:paraId="3D20E847" w14:textId="77777777" w:rsidR="00871C06" w:rsidRDefault="008B4CF0" w:rsidP="00871C06">
      <w:pPr>
        <w:spacing w:line="360" w:lineRule="auto"/>
        <w:rPr>
          <w:rFonts w:ascii="Times New Roman" w:eastAsia="Times New Roman" w:hAnsi="Times New Roman"/>
          <w:i/>
          <w:sz w:val="28"/>
        </w:rPr>
      </w:pPr>
      <w:r>
        <w:rPr>
          <w:rFonts w:ascii="Times New Roman" w:eastAsia="Times New Roman" w:hAnsi="Times New Roman"/>
          <w:b/>
          <w:sz w:val="28"/>
        </w:rPr>
        <w:t>Guide</w:t>
      </w:r>
      <w:r w:rsidR="00770595">
        <w:rPr>
          <w:rFonts w:ascii="Times New Roman" w:eastAsia="Times New Roman" w:hAnsi="Times New Roman"/>
          <w:b/>
          <w:sz w:val="28"/>
        </w:rPr>
        <w:t xml:space="preserve"> Name</w:t>
      </w:r>
    </w:p>
    <w:p w14:paraId="327BB0A7" w14:textId="32E67F72" w:rsidR="008B4CF0" w:rsidRPr="00871C06" w:rsidRDefault="00A80738" w:rsidP="00871C06">
      <w:pPr>
        <w:spacing w:line="360" w:lineRule="auto"/>
        <w:rPr>
          <w:rFonts w:ascii="Times New Roman" w:eastAsia="Times New Roman" w:hAnsi="Times New Roman"/>
          <w:b/>
          <w:sz w:val="28"/>
        </w:rPr>
      </w:pPr>
      <w:r>
        <w:rPr>
          <w:rFonts w:ascii="Times New Roman" w:eastAsia="Times New Roman" w:hAnsi="Times New Roman"/>
          <w:b/>
          <w:sz w:val="28"/>
        </w:rPr>
        <w:t>Dr. A</w:t>
      </w:r>
      <w:r w:rsidR="002B605D">
        <w:rPr>
          <w:rFonts w:ascii="Times New Roman" w:eastAsia="Times New Roman" w:hAnsi="Times New Roman"/>
          <w:b/>
          <w:sz w:val="28"/>
        </w:rPr>
        <w:t>p</w:t>
      </w:r>
      <w:r w:rsidR="0050098E">
        <w:rPr>
          <w:rFonts w:ascii="Times New Roman" w:eastAsia="Times New Roman" w:hAnsi="Times New Roman"/>
          <w:b/>
          <w:sz w:val="28"/>
        </w:rPr>
        <w:t>a</w:t>
      </w:r>
      <w:r w:rsidR="002B605D">
        <w:rPr>
          <w:rFonts w:ascii="Times New Roman" w:eastAsia="Times New Roman" w:hAnsi="Times New Roman"/>
          <w:b/>
          <w:sz w:val="28"/>
        </w:rPr>
        <w:t>r</w:t>
      </w:r>
      <w:r>
        <w:rPr>
          <w:rFonts w:ascii="Times New Roman" w:eastAsia="Times New Roman" w:hAnsi="Times New Roman"/>
          <w:b/>
          <w:sz w:val="28"/>
        </w:rPr>
        <w:t xml:space="preserve">na Tripathi </w:t>
      </w:r>
    </w:p>
    <w:p w14:paraId="4E34CDBC" w14:textId="77777777" w:rsidR="008B4CF0" w:rsidRPr="00871C06" w:rsidRDefault="008B4CF0" w:rsidP="00871C06">
      <w:pPr>
        <w:spacing w:line="360" w:lineRule="auto"/>
        <w:rPr>
          <w:rFonts w:ascii="Times New Roman" w:eastAsia="Times New Roman" w:hAnsi="Times New Roman"/>
          <w:i/>
          <w:sz w:val="28"/>
        </w:rPr>
      </w:pPr>
      <w:r>
        <w:rPr>
          <w:rFonts w:ascii="Times New Roman" w:eastAsia="Times New Roman" w:hAnsi="Times New Roman"/>
          <w:i/>
          <w:sz w:val="28"/>
        </w:rPr>
        <w:t xml:space="preserve">Project Guide, </w:t>
      </w:r>
      <w:r w:rsidR="00770595">
        <w:rPr>
          <w:rFonts w:ascii="Times New Roman" w:eastAsia="Times New Roman" w:hAnsi="Times New Roman"/>
          <w:i/>
          <w:sz w:val="28"/>
        </w:rPr>
        <w:t>Department</w:t>
      </w:r>
      <w:r>
        <w:rPr>
          <w:rFonts w:ascii="Times New Roman" w:eastAsia="Times New Roman" w:hAnsi="Times New Roman"/>
          <w:i/>
          <w:sz w:val="28"/>
        </w:rPr>
        <w:t xml:space="preserve"> of </w:t>
      </w:r>
      <w:r w:rsidR="002B5F87">
        <w:rPr>
          <w:rFonts w:ascii="Times New Roman" w:eastAsia="Times New Roman" w:hAnsi="Times New Roman"/>
          <w:i/>
          <w:sz w:val="28"/>
        </w:rPr>
        <w:t>Data Science and Engineering</w:t>
      </w:r>
    </w:p>
    <w:p w14:paraId="5AC581AF" w14:textId="77777777" w:rsidR="008B4CF0" w:rsidRDefault="008B4CF0" w:rsidP="00871C06">
      <w:pPr>
        <w:spacing w:line="360" w:lineRule="auto"/>
        <w:rPr>
          <w:rFonts w:ascii="Times New Roman" w:eastAsia="Times New Roman" w:hAnsi="Times New Roman"/>
          <w:i/>
          <w:sz w:val="28"/>
        </w:rPr>
      </w:pPr>
      <w:r>
        <w:rPr>
          <w:rFonts w:ascii="Times New Roman" w:eastAsia="Times New Roman" w:hAnsi="Times New Roman"/>
          <w:i/>
          <w:sz w:val="28"/>
        </w:rPr>
        <w:t>Manipal University Jaipur</w:t>
      </w:r>
      <w:r w:rsidR="00C8674D">
        <w:rPr>
          <w:rFonts w:ascii="Times New Roman" w:eastAsia="Times New Roman" w:hAnsi="Times New Roman"/>
          <w:i/>
          <w:sz w:val="28"/>
        </w:rPr>
        <w:t>, Jaipur</w:t>
      </w:r>
    </w:p>
    <w:p w14:paraId="660CEEFD" w14:textId="77777777" w:rsidR="008B4CF0" w:rsidRDefault="008B4CF0" w:rsidP="00871C06">
      <w:pPr>
        <w:spacing w:line="360" w:lineRule="auto"/>
        <w:rPr>
          <w:rFonts w:ascii="Times New Roman" w:eastAsia="Times New Roman" w:hAnsi="Times New Roman"/>
        </w:rPr>
      </w:pPr>
    </w:p>
    <w:p w14:paraId="193946A4" w14:textId="77777777" w:rsidR="0016069B" w:rsidRDefault="0016069B" w:rsidP="00871C06">
      <w:pPr>
        <w:spacing w:line="360" w:lineRule="auto"/>
        <w:rPr>
          <w:rFonts w:ascii="Times New Roman" w:eastAsia="Times New Roman" w:hAnsi="Times New Roman"/>
        </w:rPr>
      </w:pPr>
    </w:p>
    <w:p w14:paraId="4557B62E" w14:textId="77777777" w:rsidR="0016069B" w:rsidRDefault="0016069B" w:rsidP="00871C06">
      <w:pPr>
        <w:spacing w:line="360" w:lineRule="auto"/>
        <w:rPr>
          <w:rFonts w:ascii="Times New Roman" w:eastAsia="Times New Roman" w:hAnsi="Times New Roman"/>
        </w:rPr>
      </w:pPr>
    </w:p>
    <w:p w14:paraId="50F4C9D1" w14:textId="77777777" w:rsidR="0016069B" w:rsidRDefault="0016069B" w:rsidP="00871C06">
      <w:pPr>
        <w:spacing w:line="360" w:lineRule="auto"/>
        <w:rPr>
          <w:rFonts w:ascii="Times New Roman" w:eastAsia="Times New Roman" w:hAnsi="Times New Roman"/>
        </w:rPr>
      </w:pPr>
    </w:p>
    <w:p w14:paraId="59EF3F3A" w14:textId="77777777" w:rsidR="0016069B" w:rsidRDefault="0016069B" w:rsidP="0016069B">
      <w:pPr>
        <w:spacing w:line="360" w:lineRule="auto"/>
        <w:rPr>
          <w:rFonts w:ascii="Times New Roman" w:eastAsia="Times New Roman" w:hAnsi="Times New Roman"/>
          <w:b/>
          <w:sz w:val="28"/>
        </w:rPr>
      </w:pPr>
      <w:r>
        <w:rPr>
          <w:rFonts w:ascii="Times New Roman" w:eastAsia="Times New Roman" w:hAnsi="Times New Roman"/>
          <w:b/>
          <w:sz w:val="28"/>
        </w:rPr>
        <w:t>Class Instructor Name</w:t>
      </w:r>
    </w:p>
    <w:p w14:paraId="6E21CC1D" w14:textId="289B8553" w:rsidR="00A421D4" w:rsidRDefault="00A421D4" w:rsidP="0016069B">
      <w:pPr>
        <w:spacing w:line="360" w:lineRule="auto"/>
        <w:rPr>
          <w:rFonts w:ascii="Times New Roman" w:eastAsia="Times New Roman" w:hAnsi="Times New Roman"/>
          <w:i/>
          <w:sz w:val="28"/>
        </w:rPr>
      </w:pPr>
      <w:r>
        <w:rPr>
          <w:rFonts w:ascii="Times New Roman" w:eastAsia="Times New Roman" w:hAnsi="Times New Roman"/>
          <w:b/>
          <w:sz w:val="28"/>
        </w:rPr>
        <w:t>Dr. Gaurav Kumawat</w:t>
      </w:r>
    </w:p>
    <w:p w14:paraId="4A5967EA" w14:textId="77777777" w:rsidR="0016069B" w:rsidRPr="00871C06" w:rsidRDefault="0016069B" w:rsidP="0016069B">
      <w:pPr>
        <w:spacing w:line="360" w:lineRule="auto"/>
        <w:rPr>
          <w:rFonts w:ascii="Times New Roman" w:eastAsia="Times New Roman" w:hAnsi="Times New Roman"/>
          <w:b/>
          <w:sz w:val="28"/>
        </w:rPr>
      </w:pPr>
      <w:r>
        <w:rPr>
          <w:rFonts w:ascii="Times New Roman" w:eastAsia="Times New Roman" w:hAnsi="Times New Roman"/>
          <w:i/>
          <w:sz w:val="28"/>
        </w:rPr>
        <w:t>Designation</w:t>
      </w:r>
    </w:p>
    <w:p w14:paraId="62F45FA9" w14:textId="77777777" w:rsidR="0016069B" w:rsidRPr="00871C06" w:rsidRDefault="0016069B" w:rsidP="0016069B">
      <w:pPr>
        <w:spacing w:line="360" w:lineRule="auto"/>
        <w:rPr>
          <w:rFonts w:ascii="Times New Roman" w:eastAsia="Times New Roman" w:hAnsi="Times New Roman"/>
          <w:i/>
          <w:sz w:val="28"/>
        </w:rPr>
      </w:pPr>
      <w:r>
        <w:rPr>
          <w:rFonts w:ascii="Times New Roman" w:eastAsia="Times New Roman" w:hAnsi="Times New Roman"/>
          <w:i/>
          <w:sz w:val="28"/>
        </w:rPr>
        <w:t>Class instructor, Department of Data Science and Engineering</w:t>
      </w:r>
    </w:p>
    <w:p w14:paraId="5406C690" w14:textId="77777777" w:rsidR="0016069B" w:rsidRDefault="0016069B" w:rsidP="0016069B">
      <w:pPr>
        <w:spacing w:line="360" w:lineRule="auto"/>
        <w:rPr>
          <w:rFonts w:ascii="Times New Roman" w:eastAsia="Times New Roman" w:hAnsi="Times New Roman"/>
        </w:rPr>
      </w:pPr>
      <w:r>
        <w:rPr>
          <w:rFonts w:ascii="Times New Roman" w:eastAsia="Times New Roman" w:hAnsi="Times New Roman"/>
          <w:i/>
          <w:sz w:val="28"/>
        </w:rPr>
        <w:t>Manipal University Jaipur, Jaipur</w:t>
      </w:r>
    </w:p>
    <w:p w14:paraId="22FC58EF" w14:textId="77777777" w:rsidR="008B4CF0" w:rsidRDefault="008B4CF0" w:rsidP="008B4CF0">
      <w:pPr>
        <w:spacing w:line="200" w:lineRule="exact"/>
        <w:rPr>
          <w:rFonts w:ascii="Times New Roman" w:eastAsia="Times New Roman" w:hAnsi="Times New Roman"/>
        </w:rPr>
      </w:pPr>
    </w:p>
    <w:p w14:paraId="45EC7B67" w14:textId="77777777" w:rsidR="008B4CF0" w:rsidRDefault="008B4CF0" w:rsidP="008B4CF0">
      <w:pPr>
        <w:spacing w:line="200" w:lineRule="exact"/>
        <w:rPr>
          <w:rFonts w:ascii="Times New Roman" w:eastAsia="Times New Roman" w:hAnsi="Times New Roman"/>
        </w:rPr>
      </w:pPr>
    </w:p>
    <w:p w14:paraId="1C46E933" w14:textId="77777777" w:rsidR="008B4CF0" w:rsidRDefault="008B4CF0" w:rsidP="008B4CF0">
      <w:pPr>
        <w:spacing w:line="200" w:lineRule="exact"/>
        <w:rPr>
          <w:rFonts w:ascii="Times New Roman" w:eastAsia="Times New Roman" w:hAnsi="Times New Roman"/>
        </w:rPr>
      </w:pPr>
    </w:p>
    <w:p w14:paraId="676D07A4" w14:textId="77777777" w:rsidR="008B4CF0" w:rsidRDefault="008B4CF0" w:rsidP="008B4CF0">
      <w:pPr>
        <w:spacing w:line="200" w:lineRule="exact"/>
        <w:rPr>
          <w:rFonts w:ascii="Times New Roman" w:eastAsia="Times New Roman" w:hAnsi="Times New Roman"/>
        </w:rPr>
      </w:pPr>
    </w:p>
    <w:p w14:paraId="5CCB0EAB" w14:textId="77777777" w:rsidR="008B4CF0" w:rsidRDefault="008B4CF0" w:rsidP="008B4CF0">
      <w:pPr>
        <w:spacing w:line="200" w:lineRule="exact"/>
        <w:rPr>
          <w:rFonts w:ascii="Times New Roman" w:eastAsia="Times New Roman" w:hAnsi="Times New Roman"/>
        </w:rPr>
      </w:pPr>
    </w:p>
    <w:p w14:paraId="74FEAC21" w14:textId="77777777" w:rsidR="008B4CF0" w:rsidRDefault="008B4CF0" w:rsidP="008B4CF0">
      <w:pPr>
        <w:spacing w:line="200" w:lineRule="exact"/>
        <w:rPr>
          <w:rFonts w:ascii="Times New Roman" w:eastAsia="Times New Roman" w:hAnsi="Times New Roman"/>
        </w:rPr>
      </w:pPr>
    </w:p>
    <w:p w14:paraId="691E7169" w14:textId="77777777" w:rsidR="008B4CF0" w:rsidRDefault="008B4CF0" w:rsidP="008B4CF0">
      <w:pPr>
        <w:spacing w:line="293" w:lineRule="exact"/>
        <w:rPr>
          <w:rFonts w:ascii="Times New Roman" w:eastAsia="Times New Roman" w:hAnsi="Times New Roman"/>
        </w:rPr>
      </w:pPr>
    </w:p>
    <w:p w14:paraId="4FF1B9E9" w14:textId="77777777" w:rsidR="008B4CF0" w:rsidRDefault="008B4CF0" w:rsidP="008B4CF0">
      <w:pPr>
        <w:spacing w:line="0" w:lineRule="atLeast"/>
        <w:rPr>
          <w:rFonts w:ascii="Times New Roman" w:eastAsia="Times New Roman" w:hAnsi="Times New Roman"/>
          <w:i/>
          <w:sz w:val="28"/>
        </w:rPr>
        <w:sectPr w:rsidR="008B4CF0" w:rsidSect="008B4CF0">
          <w:type w:val="continuous"/>
          <w:pgSz w:w="11900" w:h="16840"/>
          <w:pgMar w:top="979" w:right="1000" w:bottom="1440" w:left="1000" w:header="0" w:footer="0" w:gutter="0"/>
          <w:cols w:space="0" w:equalWidth="0">
            <w:col w:w="9900"/>
          </w:cols>
          <w:docGrid w:linePitch="360"/>
        </w:sectPr>
      </w:pPr>
    </w:p>
    <w:p w14:paraId="077607A6" w14:textId="16B5C672" w:rsidR="00E02D4D" w:rsidRDefault="00E02D4D">
      <w:pPr>
        <w:spacing w:line="0" w:lineRule="atLeast"/>
        <w:jc w:val="center"/>
        <w:rPr>
          <w:sz w:val="27"/>
        </w:rPr>
      </w:pPr>
    </w:p>
    <w:p w14:paraId="568AAF19" w14:textId="77777777" w:rsidR="00E02D4D" w:rsidRDefault="00E02D4D">
      <w:pPr>
        <w:rPr>
          <w:sz w:val="27"/>
        </w:rPr>
      </w:pPr>
      <w:r>
        <w:rPr>
          <w:sz w:val="27"/>
        </w:rPr>
        <w:br w:type="page"/>
      </w:r>
    </w:p>
    <w:p w14:paraId="3189A7F4" w14:textId="7511A751" w:rsidR="00BB039C" w:rsidRDefault="00BB039C" w:rsidP="00A421D4">
      <w:pPr>
        <w:rPr>
          <w:sz w:val="27"/>
        </w:rPr>
        <w:sectPr w:rsidR="00BB039C">
          <w:type w:val="continuous"/>
          <w:pgSz w:w="11900" w:h="16840"/>
          <w:pgMar w:top="1000" w:right="1440" w:bottom="952" w:left="1440" w:header="0" w:footer="0" w:gutter="0"/>
          <w:cols w:space="0" w:equalWidth="0">
            <w:col w:w="9020"/>
          </w:cols>
          <w:docGrid w:linePitch="360"/>
        </w:sectPr>
      </w:pPr>
    </w:p>
    <w:p w14:paraId="56102346" w14:textId="77777777" w:rsidR="00BB039C" w:rsidRDefault="00BB039C" w:rsidP="00926536">
      <w:pPr>
        <w:spacing w:line="360" w:lineRule="auto"/>
        <w:ind w:right="20"/>
        <w:jc w:val="center"/>
        <w:rPr>
          <w:rFonts w:ascii="Times New Roman" w:eastAsia="Times New Roman" w:hAnsi="Times New Roman"/>
          <w:b/>
          <w:sz w:val="32"/>
        </w:rPr>
      </w:pPr>
      <w:bookmarkStart w:id="0" w:name="page2"/>
      <w:bookmarkStart w:id="1" w:name="page5"/>
      <w:bookmarkEnd w:id="0"/>
      <w:bookmarkEnd w:id="1"/>
      <w:r>
        <w:rPr>
          <w:rFonts w:ascii="Times New Roman" w:eastAsia="Times New Roman" w:hAnsi="Times New Roman"/>
          <w:b/>
          <w:sz w:val="32"/>
        </w:rPr>
        <w:lastRenderedPageBreak/>
        <w:t>ABSTRACT</w:t>
      </w:r>
    </w:p>
    <w:p w14:paraId="20EA5FF8" w14:textId="77777777" w:rsidR="00926536" w:rsidRPr="005C25D4" w:rsidRDefault="00926536" w:rsidP="00926536">
      <w:pPr>
        <w:spacing w:line="360" w:lineRule="auto"/>
        <w:ind w:right="20"/>
        <w:jc w:val="center"/>
        <w:rPr>
          <w:rFonts w:ascii="Times New Roman" w:eastAsia="Times New Roman" w:hAnsi="Times New Roman"/>
          <w:b/>
          <w:sz w:val="32"/>
        </w:rPr>
      </w:pPr>
    </w:p>
    <w:p w14:paraId="27C7788A" w14:textId="77777777" w:rsidR="00A2171B" w:rsidRPr="00A2171B" w:rsidRDefault="00A2171B" w:rsidP="00A2171B">
      <w:pPr>
        <w:spacing w:line="360" w:lineRule="auto"/>
        <w:jc w:val="both"/>
        <w:rPr>
          <w:rFonts w:ascii="Times New Roman" w:eastAsia="Times New Roman" w:hAnsi="Times New Roman"/>
          <w:sz w:val="24"/>
          <w:lang w:val="en-IN"/>
        </w:rPr>
      </w:pPr>
      <w:r w:rsidRPr="00A2171B">
        <w:rPr>
          <w:rFonts w:ascii="Times New Roman" w:eastAsia="Times New Roman" w:hAnsi="Times New Roman"/>
          <w:sz w:val="24"/>
          <w:lang w:val="en-IN"/>
        </w:rPr>
        <w:t xml:space="preserve">The widespread dissemination of fake news on digital platforms poses a serious threat to public perception, democratic processes, and social harmony. In this project, we developed a machine learning-based Fake News Detection system to classify news articles as real or fake using natural language processing (NLP) and supervised learning techniques. The dataset comprised </w:t>
      </w:r>
      <w:proofErr w:type="spellStart"/>
      <w:r w:rsidRPr="00A2171B">
        <w:rPr>
          <w:rFonts w:ascii="Times New Roman" w:eastAsia="Times New Roman" w:hAnsi="Times New Roman"/>
          <w:sz w:val="24"/>
          <w:lang w:val="en-IN"/>
        </w:rPr>
        <w:t>labeled</w:t>
      </w:r>
      <w:proofErr w:type="spellEnd"/>
      <w:r w:rsidRPr="00A2171B">
        <w:rPr>
          <w:rFonts w:ascii="Times New Roman" w:eastAsia="Times New Roman" w:hAnsi="Times New Roman"/>
          <w:sz w:val="24"/>
          <w:lang w:val="en-IN"/>
        </w:rPr>
        <w:t xml:space="preserve"> legitimate and fabricated articles, which were </w:t>
      </w:r>
      <w:proofErr w:type="spellStart"/>
      <w:r w:rsidRPr="00A2171B">
        <w:rPr>
          <w:rFonts w:ascii="Times New Roman" w:eastAsia="Times New Roman" w:hAnsi="Times New Roman"/>
          <w:sz w:val="24"/>
          <w:lang w:val="en-IN"/>
        </w:rPr>
        <w:t>preprocessed</w:t>
      </w:r>
      <w:proofErr w:type="spellEnd"/>
      <w:r w:rsidRPr="00A2171B">
        <w:rPr>
          <w:rFonts w:ascii="Times New Roman" w:eastAsia="Times New Roman" w:hAnsi="Times New Roman"/>
          <w:sz w:val="24"/>
          <w:lang w:val="en-IN"/>
        </w:rPr>
        <w:t xml:space="preserve"> through lowercasing, punctuation removal, and stop word elimination. We utilized TF-IDF vectorization to transform the text into numerical features and implemented three core models: Multinomial Naive Bayes (MNB), Support Vector Machine (SVM), and Logistic Regression. </w:t>
      </w:r>
      <w:proofErr w:type="spellStart"/>
      <w:r w:rsidRPr="00A2171B">
        <w:rPr>
          <w:rFonts w:ascii="Times New Roman" w:eastAsia="Times New Roman" w:hAnsi="Times New Roman"/>
          <w:sz w:val="24"/>
          <w:lang w:val="en-IN"/>
        </w:rPr>
        <w:t>GridSearchCV</w:t>
      </w:r>
      <w:proofErr w:type="spellEnd"/>
      <w:r w:rsidRPr="00A2171B">
        <w:rPr>
          <w:rFonts w:ascii="Times New Roman" w:eastAsia="Times New Roman" w:hAnsi="Times New Roman"/>
          <w:sz w:val="24"/>
          <w:lang w:val="en-IN"/>
        </w:rPr>
        <w:t xml:space="preserve"> with cross-validation was used for hyperparameter tuning, and SVM demonstrated the best performance due to its effectiveness with high-dimensional sparse data.</w:t>
      </w:r>
    </w:p>
    <w:p w14:paraId="71A4E241" w14:textId="77777777" w:rsidR="006F44CC" w:rsidRDefault="00A2171B" w:rsidP="00A2171B">
      <w:pPr>
        <w:spacing w:line="360" w:lineRule="auto"/>
        <w:jc w:val="both"/>
        <w:rPr>
          <w:rFonts w:ascii="Times New Roman" w:eastAsia="Times New Roman" w:hAnsi="Times New Roman"/>
          <w:sz w:val="24"/>
          <w:lang w:val="en-IN"/>
        </w:rPr>
      </w:pPr>
      <w:r w:rsidRPr="00A2171B">
        <w:rPr>
          <w:rFonts w:ascii="Times New Roman" w:eastAsia="Times New Roman" w:hAnsi="Times New Roman"/>
          <w:sz w:val="24"/>
          <w:lang w:val="en-IN"/>
        </w:rPr>
        <w:t xml:space="preserve">Evaluation metrics such as accuracy, precision, recall, F1 score, confusion matrix, and ROC-AUC curves were used to assess model performance, with SVM achieving superior precision and recall. </w:t>
      </w:r>
    </w:p>
    <w:p w14:paraId="63C9B5BF" w14:textId="77777777" w:rsidR="006F44CC" w:rsidRDefault="006F44CC" w:rsidP="00A2171B">
      <w:pPr>
        <w:spacing w:line="360" w:lineRule="auto"/>
        <w:jc w:val="both"/>
        <w:rPr>
          <w:rFonts w:ascii="Times New Roman" w:eastAsia="Times New Roman" w:hAnsi="Times New Roman"/>
          <w:sz w:val="24"/>
          <w:lang w:val="en-IN"/>
        </w:rPr>
      </w:pPr>
    </w:p>
    <w:p w14:paraId="2A6810B0" w14:textId="4C4E428B" w:rsidR="00A2171B" w:rsidRPr="00A2171B" w:rsidRDefault="00A2171B" w:rsidP="00A2171B">
      <w:pPr>
        <w:spacing w:line="360" w:lineRule="auto"/>
        <w:jc w:val="both"/>
        <w:rPr>
          <w:rFonts w:ascii="Times New Roman" w:eastAsia="Times New Roman" w:hAnsi="Times New Roman"/>
          <w:sz w:val="24"/>
          <w:lang w:val="en-IN"/>
        </w:rPr>
      </w:pPr>
      <w:r w:rsidRPr="00A2171B">
        <w:rPr>
          <w:rFonts w:ascii="Times New Roman" w:eastAsia="Times New Roman" w:hAnsi="Times New Roman"/>
          <w:sz w:val="24"/>
          <w:lang w:val="en-IN"/>
        </w:rPr>
        <w:t>Visual tools like classification report heatmaps and comparison graphs enhanced interpretability for both technical and non-technical audiences. This system has practical applications in social media monitoring, content verification, and media literacy. Future improvements could include deep learning integration, sentiment analysis, named entity recognition (NER), and real-time fact-checking APIs to boost scalability and accuracy, laying the groundwork for a more robust misinformation detection ecosystem.</w:t>
      </w:r>
    </w:p>
    <w:p w14:paraId="6A92621E" w14:textId="77777777" w:rsidR="00BB039C" w:rsidRDefault="00BB039C" w:rsidP="005C25D4">
      <w:pPr>
        <w:spacing w:line="360" w:lineRule="auto"/>
        <w:jc w:val="both"/>
        <w:rPr>
          <w:rFonts w:ascii="Times New Roman" w:eastAsia="Times New Roman" w:hAnsi="Times New Roman"/>
        </w:rPr>
      </w:pPr>
    </w:p>
    <w:p w14:paraId="0CCB028D" w14:textId="77777777" w:rsidR="00BB039C" w:rsidRDefault="00BB039C" w:rsidP="00254478">
      <w:pPr>
        <w:spacing w:line="0" w:lineRule="atLeast"/>
        <w:ind w:left="720"/>
        <w:jc w:val="both"/>
        <w:rPr>
          <w:rFonts w:ascii="Times New Roman" w:eastAsia="Times New Roman" w:hAnsi="Times New Roman"/>
          <w:sz w:val="24"/>
        </w:rPr>
        <w:sectPr w:rsidR="00BB039C">
          <w:pgSz w:w="11900" w:h="16840"/>
          <w:pgMar w:top="972" w:right="980" w:bottom="1440" w:left="1000" w:header="0" w:footer="0" w:gutter="0"/>
          <w:cols w:space="0" w:equalWidth="0">
            <w:col w:w="9920"/>
          </w:cols>
          <w:docGrid w:linePitch="360"/>
        </w:sectPr>
      </w:pPr>
    </w:p>
    <w:p w14:paraId="632D930B" w14:textId="77777777" w:rsidR="00BB039C" w:rsidRDefault="00BB039C">
      <w:pPr>
        <w:spacing w:line="0" w:lineRule="atLeast"/>
        <w:ind w:right="-19"/>
        <w:jc w:val="center"/>
        <w:rPr>
          <w:rFonts w:ascii="Times New Roman" w:eastAsia="Times New Roman" w:hAnsi="Times New Roman"/>
          <w:b/>
          <w:sz w:val="32"/>
        </w:rPr>
      </w:pPr>
      <w:bookmarkStart w:id="2" w:name="page6"/>
      <w:bookmarkEnd w:id="2"/>
      <w:r>
        <w:rPr>
          <w:rFonts w:ascii="Times New Roman" w:eastAsia="Times New Roman" w:hAnsi="Times New Roman"/>
          <w:b/>
          <w:sz w:val="32"/>
        </w:rPr>
        <w:lastRenderedPageBreak/>
        <w:t>LIST OF TABLES</w:t>
      </w:r>
    </w:p>
    <w:p w14:paraId="12EBA69D" w14:textId="77777777" w:rsidR="0040584E" w:rsidRDefault="0040584E">
      <w:pPr>
        <w:spacing w:line="0" w:lineRule="atLeast"/>
        <w:ind w:right="-19"/>
        <w:jc w:val="center"/>
        <w:rPr>
          <w:rFonts w:ascii="Times New Roman" w:eastAsia="Times New Roman" w:hAnsi="Times New Roman"/>
          <w:b/>
          <w:sz w:val="32"/>
        </w:rPr>
      </w:pPr>
    </w:p>
    <w:p w14:paraId="666EF332" w14:textId="77777777" w:rsidR="00BB039C" w:rsidRDefault="00BB039C">
      <w:pPr>
        <w:spacing w:line="110" w:lineRule="exact"/>
        <w:rPr>
          <w:rFonts w:ascii="Times New Roman" w:eastAsia="Times New Roman" w:hAnsi="Times New Roman"/>
        </w:rPr>
      </w:pPr>
    </w:p>
    <w:tbl>
      <w:tblPr>
        <w:tblW w:w="10168" w:type="dxa"/>
        <w:tblInd w:w="10" w:type="dxa"/>
        <w:tblLayout w:type="fixed"/>
        <w:tblCellMar>
          <w:left w:w="0" w:type="dxa"/>
          <w:right w:w="0" w:type="dxa"/>
        </w:tblCellMar>
        <w:tblLook w:val="0000" w:firstRow="0" w:lastRow="0" w:firstColumn="0" w:lastColumn="0" w:noHBand="0" w:noVBand="0"/>
      </w:tblPr>
      <w:tblGrid>
        <w:gridCol w:w="1205"/>
        <w:gridCol w:w="7778"/>
        <w:gridCol w:w="1185"/>
      </w:tblGrid>
      <w:tr w:rsidR="00BB039C" w14:paraId="7B29AD4A" w14:textId="77777777" w:rsidTr="007145AE">
        <w:trPr>
          <w:trHeight w:val="351"/>
        </w:trPr>
        <w:tc>
          <w:tcPr>
            <w:tcW w:w="1205" w:type="dxa"/>
            <w:tcBorders>
              <w:top w:val="single" w:sz="8" w:space="0" w:color="C0C0C0"/>
              <w:left w:val="single" w:sz="8" w:space="0" w:color="C0C0C0"/>
              <w:right w:val="single" w:sz="8" w:space="0" w:color="C0C0C0"/>
            </w:tcBorders>
            <w:shd w:val="clear" w:color="auto" w:fill="auto"/>
            <w:vAlign w:val="bottom"/>
          </w:tcPr>
          <w:p w14:paraId="4974BC13" w14:textId="77777777" w:rsidR="00BB039C" w:rsidRDefault="00BB039C" w:rsidP="005C25D4">
            <w:pPr>
              <w:spacing w:line="0" w:lineRule="atLeast"/>
              <w:ind w:left="100"/>
              <w:jc w:val="center"/>
              <w:rPr>
                <w:rFonts w:ascii="Times New Roman" w:eastAsia="Times New Roman" w:hAnsi="Times New Roman"/>
                <w:b/>
                <w:sz w:val="24"/>
              </w:rPr>
            </w:pPr>
            <w:r>
              <w:rPr>
                <w:rFonts w:ascii="Times New Roman" w:eastAsia="Times New Roman" w:hAnsi="Times New Roman"/>
                <w:b/>
                <w:sz w:val="24"/>
              </w:rPr>
              <w:t>Table No</w:t>
            </w:r>
          </w:p>
        </w:tc>
        <w:tc>
          <w:tcPr>
            <w:tcW w:w="7778" w:type="dxa"/>
            <w:tcBorders>
              <w:top w:val="single" w:sz="8" w:space="0" w:color="C0C0C0"/>
              <w:right w:val="single" w:sz="8" w:space="0" w:color="C0C0C0"/>
            </w:tcBorders>
            <w:shd w:val="clear" w:color="auto" w:fill="auto"/>
            <w:vAlign w:val="bottom"/>
          </w:tcPr>
          <w:p w14:paraId="1E6008DC" w14:textId="77777777" w:rsidR="00BB039C" w:rsidRDefault="00BB039C" w:rsidP="005C25D4">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5" w:type="dxa"/>
            <w:tcBorders>
              <w:top w:val="single" w:sz="8" w:space="0" w:color="C0C0C0"/>
              <w:right w:val="single" w:sz="8" w:space="0" w:color="C0C0C0"/>
            </w:tcBorders>
            <w:shd w:val="clear" w:color="auto" w:fill="auto"/>
            <w:vAlign w:val="bottom"/>
          </w:tcPr>
          <w:p w14:paraId="65409F3C" w14:textId="77777777" w:rsidR="00BB039C" w:rsidRDefault="00BB039C" w:rsidP="005C25D4">
            <w:pPr>
              <w:spacing w:line="0" w:lineRule="atLeast"/>
              <w:ind w:left="100"/>
              <w:jc w:val="center"/>
              <w:rPr>
                <w:rFonts w:ascii="Times New Roman" w:eastAsia="Times New Roman" w:hAnsi="Times New Roman"/>
                <w:b/>
                <w:sz w:val="24"/>
              </w:rPr>
            </w:pPr>
            <w:r>
              <w:rPr>
                <w:rFonts w:ascii="Times New Roman" w:eastAsia="Times New Roman" w:hAnsi="Times New Roman"/>
                <w:b/>
                <w:sz w:val="24"/>
              </w:rPr>
              <w:t>Page No</w:t>
            </w:r>
          </w:p>
        </w:tc>
      </w:tr>
      <w:tr w:rsidR="00BB039C" w14:paraId="391B078B" w14:textId="77777777" w:rsidTr="007145AE">
        <w:trPr>
          <w:trHeight w:val="30"/>
        </w:trPr>
        <w:tc>
          <w:tcPr>
            <w:tcW w:w="1205" w:type="dxa"/>
            <w:tcBorders>
              <w:left w:val="single" w:sz="8" w:space="0" w:color="C0C0C0"/>
              <w:bottom w:val="single" w:sz="8" w:space="0" w:color="C0C0C0"/>
              <w:right w:val="single" w:sz="8" w:space="0" w:color="C0C0C0"/>
            </w:tcBorders>
            <w:shd w:val="clear" w:color="auto" w:fill="auto"/>
            <w:vAlign w:val="bottom"/>
          </w:tcPr>
          <w:p w14:paraId="08E9F0B0" w14:textId="77777777" w:rsidR="00BB039C" w:rsidRDefault="00BB039C">
            <w:pPr>
              <w:spacing w:line="0" w:lineRule="atLeast"/>
              <w:rPr>
                <w:rFonts w:ascii="Times New Roman" w:eastAsia="Times New Roman" w:hAnsi="Times New Roman"/>
                <w:sz w:val="2"/>
              </w:rPr>
            </w:pPr>
          </w:p>
        </w:tc>
        <w:tc>
          <w:tcPr>
            <w:tcW w:w="7778" w:type="dxa"/>
            <w:tcBorders>
              <w:bottom w:val="single" w:sz="8" w:space="0" w:color="C0C0C0"/>
              <w:right w:val="single" w:sz="8" w:space="0" w:color="C0C0C0"/>
            </w:tcBorders>
            <w:shd w:val="clear" w:color="auto" w:fill="auto"/>
            <w:vAlign w:val="bottom"/>
          </w:tcPr>
          <w:p w14:paraId="11C34CB5" w14:textId="77777777" w:rsidR="00BB039C" w:rsidRDefault="00BB039C">
            <w:pPr>
              <w:spacing w:line="0" w:lineRule="atLeast"/>
              <w:rPr>
                <w:rFonts w:ascii="Times New Roman" w:eastAsia="Times New Roman" w:hAnsi="Times New Roman"/>
                <w:sz w:val="2"/>
              </w:rPr>
            </w:pPr>
          </w:p>
        </w:tc>
        <w:tc>
          <w:tcPr>
            <w:tcW w:w="1185" w:type="dxa"/>
            <w:tcBorders>
              <w:bottom w:val="single" w:sz="8" w:space="0" w:color="C0C0C0"/>
              <w:right w:val="single" w:sz="8" w:space="0" w:color="C0C0C0"/>
            </w:tcBorders>
            <w:shd w:val="clear" w:color="auto" w:fill="auto"/>
            <w:vAlign w:val="bottom"/>
          </w:tcPr>
          <w:p w14:paraId="0C627B26" w14:textId="77777777" w:rsidR="00BB039C" w:rsidRDefault="00BB039C">
            <w:pPr>
              <w:spacing w:line="0" w:lineRule="atLeast"/>
              <w:rPr>
                <w:rFonts w:ascii="Times New Roman" w:eastAsia="Times New Roman" w:hAnsi="Times New Roman"/>
                <w:sz w:val="2"/>
              </w:rPr>
            </w:pPr>
          </w:p>
        </w:tc>
      </w:tr>
      <w:tr w:rsidR="00B11B69" w14:paraId="5D04C09C" w14:textId="77777777" w:rsidTr="00B11B69">
        <w:trPr>
          <w:trHeight w:val="383"/>
        </w:trPr>
        <w:tc>
          <w:tcPr>
            <w:tcW w:w="1205" w:type="dxa"/>
            <w:tcBorders>
              <w:left w:val="single" w:sz="8" w:space="0" w:color="C0C0C0"/>
              <w:bottom w:val="single" w:sz="8" w:space="0" w:color="C0C0C0"/>
              <w:right w:val="single" w:sz="8" w:space="0" w:color="C0C0C0"/>
            </w:tcBorders>
            <w:shd w:val="clear" w:color="auto" w:fill="auto"/>
            <w:vAlign w:val="bottom"/>
          </w:tcPr>
          <w:p w14:paraId="23C02A30" w14:textId="20839000" w:rsidR="00B11B69" w:rsidRPr="00B11B69" w:rsidRDefault="00B11B69">
            <w:pPr>
              <w:spacing w:line="0" w:lineRule="atLeast"/>
              <w:rPr>
                <w:rFonts w:ascii="Times New Roman" w:eastAsia="Times New Roman" w:hAnsi="Times New Roman"/>
                <w:sz w:val="28"/>
                <w:szCs w:val="28"/>
              </w:rPr>
            </w:pPr>
            <w:r>
              <w:rPr>
                <w:rFonts w:ascii="Times New Roman" w:eastAsia="Times New Roman" w:hAnsi="Times New Roman"/>
                <w:sz w:val="2"/>
              </w:rPr>
              <w:t>11</w:t>
            </w:r>
            <w:r>
              <w:rPr>
                <w:rFonts w:ascii="Times New Roman" w:eastAsia="Times New Roman" w:hAnsi="Times New Roman"/>
                <w:sz w:val="28"/>
                <w:szCs w:val="28"/>
              </w:rPr>
              <w:t>1.</w:t>
            </w:r>
          </w:p>
        </w:tc>
        <w:tc>
          <w:tcPr>
            <w:tcW w:w="7778" w:type="dxa"/>
            <w:tcBorders>
              <w:bottom w:val="single" w:sz="8" w:space="0" w:color="C0C0C0"/>
              <w:right w:val="single" w:sz="8" w:space="0" w:color="C0C0C0"/>
            </w:tcBorders>
            <w:shd w:val="clear" w:color="auto" w:fill="auto"/>
            <w:vAlign w:val="bottom"/>
          </w:tcPr>
          <w:p w14:paraId="1E1F3A19" w14:textId="73C12A81" w:rsidR="00B11B69" w:rsidRPr="00B11B69" w:rsidRDefault="00B11B69">
            <w:pPr>
              <w:spacing w:line="0" w:lineRule="atLeast"/>
              <w:rPr>
                <w:rFonts w:ascii="Times New Roman" w:eastAsia="Times New Roman" w:hAnsi="Times New Roman"/>
                <w:sz w:val="28"/>
                <w:szCs w:val="28"/>
              </w:rPr>
            </w:pPr>
            <w:r>
              <w:rPr>
                <w:rFonts w:ascii="Times New Roman" w:eastAsia="Times New Roman" w:hAnsi="Times New Roman"/>
                <w:sz w:val="28"/>
                <w:szCs w:val="28"/>
              </w:rPr>
              <w:t>Hyperparameter tuning summary</w:t>
            </w:r>
          </w:p>
        </w:tc>
        <w:tc>
          <w:tcPr>
            <w:tcW w:w="1185" w:type="dxa"/>
            <w:tcBorders>
              <w:bottom w:val="single" w:sz="8" w:space="0" w:color="C0C0C0"/>
              <w:right w:val="single" w:sz="8" w:space="0" w:color="C0C0C0"/>
            </w:tcBorders>
            <w:shd w:val="clear" w:color="auto" w:fill="auto"/>
            <w:vAlign w:val="bottom"/>
          </w:tcPr>
          <w:p w14:paraId="2F048F93" w14:textId="37521860" w:rsidR="00B11B69" w:rsidRPr="001A2F1B" w:rsidRDefault="001A2F1B">
            <w:pPr>
              <w:spacing w:line="0" w:lineRule="atLeast"/>
              <w:rPr>
                <w:rFonts w:ascii="Times New Roman" w:eastAsia="Times New Roman" w:hAnsi="Times New Roman"/>
                <w:sz w:val="28"/>
                <w:szCs w:val="28"/>
              </w:rPr>
            </w:pPr>
            <w:r>
              <w:rPr>
                <w:rFonts w:ascii="Times New Roman" w:eastAsia="Times New Roman" w:hAnsi="Times New Roman"/>
                <w:sz w:val="28"/>
                <w:szCs w:val="28"/>
              </w:rPr>
              <w:t>10</w:t>
            </w:r>
          </w:p>
        </w:tc>
      </w:tr>
      <w:tr w:rsidR="00BB039C" w14:paraId="2AC9D0C0" w14:textId="77777777" w:rsidTr="007145AE">
        <w:trPr>
          <w:trHeight w:val="360"/>
        </w:trPr>
        <w:tc>
          <w:tcPr>
            <w:tcW w:w="1205" w:type="dxa"/>
            <w:tcBorders>
              <w:left w:val="single" w:sz="8" w:space="0" w:color="C0C0C0"/>
              <w:bottom w:val="single" w:sz="8" w:space="0" w:color="C0C0C0"/>
              <w:right w:val="single" w:sz="8" w:space="0" w:color="C0C0C0"/>
            </w:tcBorders>
            <w:shd w:val="clear" w:color="auto" w:fill="auto"/>
            <w:vAlign w:val="bottom"/>
          </w:tcPr>
          <w:p w14:paraId="5CFD35D0" w14:textId="6B79BF03" w:rsidR="00BB039C" w:rsidRDefault="00B11B69">
            <w:pPr>
              <w:spacing w:line="0" w:lineRule="atLeast"/>
              <w:rPr>
                <w:rFonts w:ascii="Times New Roman" w:eastAsia="Times New Roman" w:hAnsi="Times New Roman"/>
                <w:sz w:val="24"/>
              </w:rPr>
            </w:pPr>
            <w:r>
              <w:rPr>
                <w:rFonts w:ascii="Times New Roman" w:eastAsia="Times New Roman" w:hAnsi="Times New Roman"/>
                <w:sz w:val="24"/>
              </w:rPr>
              <w:t>2</w:t>
            </w:r>
            <w:r w:rsidR="007145AE">
              <w:rPr>
                <w:rFonts w:ascii="Times New Roman" w:eastAsia="Times New Roman" w:hAnsi="Times New Roman"/>
                <w:sz w:val="24"/>
              </w:rPr>
              <w:t>.</w:t>
            </w:r>
          </w:p>
        </w:tc>
        <w:tc>
          <w:tcPr>
            <w:tcW w:w="7778" w:type="dxa"/>
            <w:tcBorders>
              <w:bottom w:val="single" w:sz="8" w:space="0" w:color="C0C0C0"/>
              <w:right w:val="single" w:sz="8" w:space="0" w:color="C0C0C0"/>
            </w:tcBorders>
            <w:shd w:val="clear" w:color="auto" w:fill="auto"/>
            <w:vAlign w:val="bottom"/>
          </w:tcPr>
          <w:p w14:paraId="79064FFD" w14:textId="33D0EA28" w:rsidR="00BB039C" w:rsidRPr="0040584E" w:rsidRDefault="000F6D8A">
            <w:pPr>
              <w:spacing w:line="0" w:lineRule="atLeast"/>
              <w:rPr>
                <w:rFonts w:ascii="Times New Roman" w:eastAsia="Times New Roman" w:hAnsi="Times New Roman"/>
                <w:sz w:val="28"/>
                <w:szCs w:val="28"/>
              </w:rPr>
            </w:pPr>
            <w:r w:rsidRPr="0040584E">
              <w:rPr>
                <w:rFonts w:ascii="Times New Roman" w:eastAsia="Times New Roman" w:hAnsi="Times New Roman"/>
                <w:sz w:val="28"/>
                <w:szCs w:val="28"/>
              </w:rPr>
              <w:t>Types of models used</w:t>
            </w:r>
          </w:p>
        </w:tc>
        <w:tc>
          <w:tcPr>
            <w:tcW w:w="1185" w:type="dxa"/>
            <w:tcBorders>
              <w:bottom w:val="single" w:sz="8" w:space="0" w:color="C0C0C0"/>
              <w:right w:val="single" w:sz="8" w:space="0" w:color="C0C0C0"/>
            </w:tcBorders>
            <w:shd w:val="clear" w:color="auto" w:fill="auto"/>
            <w:vAlign w:val="bottom"/>
          </w:tcPr>
          <w:p w14:paraId="02379E8A" w14:textId="72304181" w:rsidR="00BB039C" w:rsidRDefault="001A2F1B">
            <w:pPr>
              <w:spacing w:line="0" w:lineRule="atLeast"/>
              <w:rPr>
                <w:rFonts w:ascii="Times New Roman" w:eastAsia="Times New Roman" w:hAnsi="Times New Roman"/>
                <w:sz w:val="24"/>
              </w:rPr>
            </w:pPr>
            <w:r>
              <w:rPr>
                <w:rFonts w:ascii="Times New Roman" w:eastAsia="Times New Roman" w:hAnsi="Times New Roman"/>
                <w:sz w:val="24"/>
              </w:rPr>
              <w:t>22</w:t>
            </w:r>
          </w:p>
        </w:tc>
      </w:tr>
      <w:tr w:rsidR="00BB039C" w14:paraId="06F7A896" w14:textId="77777777" w:rsidTr="007145AE">
        <w:trPr>
          <w:trHeight w:val="360"/>
        </w:trPr>
        <w:tc>
          <w:tcPr>
            <w:tcW w:w="1205" w:type="dxa"/>
            <w:tcBorders>
              <w:left w:val="single" w:sz="8" w:space="0" w:color="C0C0C0"/>
              <w:bottom w:val="single" w:sz="8" w:space="0" w:color="C0C0C0"/>
              <w:right w:val="single" w:sz="8" w:space="0" w:color="C0C0C0"/>
            </w:tcBorders>
            <w:shd w:val="clear" w:color="auto" w:fill="auto"/>
            <w:vAlign w:val="bottom"/>
          </w:tcPr>
          <w:p w14:paraId="1B5A2D92" w14:textId="33FD091D" w:rsidR="00BB039C" w:rsidRDefault="00B11B69">
            <w:pPr>
              <w:spacing w:line="0" w:lineRule="atLeast"/>
              <w:rPr>
                <w:rFonts w:ascii="Times New Roman" w:eastAsia="Times New Roman" w:hAnsi="Times New Roman"/>
                <w:sz w:val="24"/>
              </w:rPr>
            </w:pPr>
            <w:r>
              <w:rPr>
                <w:rFonts w:ascii="Times New Roman" w:eastAsia="Times New Roman" w:hAnsi="Times New Roman"/>
                <w:sz w:val="24"/>
              </w:rPr>
              <w:t>3</w:t>
            </w:r>
            <w:r w:rsidR="007145AE">
              <w:rPr>
                <w:rFonts w:ascii="Times New Roman" w:eastAsia="Times New Roman" w:hAnsi="Times New Roman"/>
                <w:sz w:val="24"/>
              </w:rPr>
              <w:t>.</w:t>
            </w:r>
          </w:p>
        </w:tc>
        <w:tc>
          <w:tcPr>
            <w:tcW w:w="7778" w:type="dxa"/>
            <w:tcBorders>
              <w:bottom w:val="single" w:sz="8" w:space="0" w:color="C0C0C0"/>
              <w:right w:val="single" w:sz="8" w:space="0" w:color="C0C0C0"/>
            </w:tcBorders>
            <w:shd w:val="clear" w:color="auto" w:fill="auto"/>
            <w:vAlign w:val="bottom"/>
          </w:tcPr>
          <w:p w14:paraId="6D930005" w14:textId="39D5F80F" w:rsidR="00BB039C" w:rsidRPr="0040584E" w:rsidRDefault="00E71A77">
            <w:pPr>
              <w:spacing w:line="0" w:lineRule="atLeast"/>
              <w:rPr>
                <w:rFonts w:ascii="Times New Roman" w:eastAsia="Times New Roman" w:hAnsi="Times New Roman"/>
                <w:sz w:val="28"/>
                <w:szCs w:val="28"/>
              </w:rPr>
            </w:pPr>
            <w:r w:rsidRPr="0040584E">
              <w:rPr>
                <w:rFonts w:ascii="Times New Roman" w:eastAsia="Times New Roman" w:hAnsi="Times New Roman"/>
                <w:sz w:val="28"/>
                <w:szCs w:val="28"/>
              </w:rPr>
              <w:t xml:space="preserve">Model </w:t>
            </w:r>
            <w:r w:rsidR="00417BE8" w:rsidRPr="0040584E">
              <w:rPr>
                <w:rFonts w:ascii="Times New Roman" w:eastAsia="Times New Roman" w:hAnsi="Times New Roman"/>
                <w:sz w:val="28"/>
                <w:szCs w:val="28"/>
              </w:rPr>
              <w:t xml:space="preserve">evaluation </w:t>
            </w:r>
            <w:r w:rsidR="00D141B2" w:rsidRPr="0040584E">
              <w:rPr>
                <w:rFonts w:ascii="Times New Roman" w:eastAsia="Times New Roman" w:hAnsi="Times New Roman"/>
                <w:sz w:val="28"/>
                <w:szCs w:val="28"/>
              </w:rPr>
              <w:t>comparison</w:t>
            </w:r>
          </w:p>
        </w:tc>
        <w:tc>
          <w:tcPr>
            <w:tcW w:w="1185" w:type="dxa"/>
            <w:tcBorders>
              <w:bottom w:val="single" w:sz="8" w:space="0" w:color="C0C0C0"/>
              <w:right w:val="single" w:sz="8" w:space="0" w:color="C0C0C0"/>
            </w:tcBorders>
            <w:shd w:val="clear" w:color="auto" w:fill="auto"/>
            <w:vAlign w:val="bottom"/>
          </w:tcPr>
          <w:p w14:paraId="3B74B2AF" w14:textId="06248C58" w:rsidR="00BB039C" w:rsidRDefault="001A2F1B">
            <w:pPr>
              <w:spacing w:line="0" w:lineRule="atLeast"/>
              <w:rPr>
                <w:rFonts w:ascii="Times New Roman" w:eastAsia="Times New Roman" w:hAnsi="Times New Roman"/>
                <w:sz w:val="24"/>
              </w:rPr>
            </w:pPr>
            <w:r>
              <w:rPr>
                <w:rFonts w:ascii="Times New Roman" w:eastAsia="Times New Roman" w:hAnsi="Times New Roman"/>
                <w:sz w:val="24"/>
              </w:rPr>
              <w:t>25</w:t>
            </w:r>
          </w:p>
        </w:tc>
      </w:tr>
    </w:tbl>
    <w:p w14:paraId="6CC565B1" w14:textId="77777777" w:rsidR="005C25D4" w:rsidRDefault="005C25D4" w:rsidP="00BA4169">
      <w:pPr>
        <w:spacing w:line="0" w:lineRule="atLeast"/>
        <w:ind w:right="-19"/>
        <w:rPr>
          <w:rFonts w:ascii="Times New Roman" w:eastAsia="Times New Roman" w:hAnsi="Times New Roman"/>
          <w:b/>
          <w:sz w:val="32"/>
        </w:rPr>
      </w:pPr>
    </w:p>
    <w:p w14:paraId="2C55CDC3" w14:textId="77777777" w:rsidR="00275556" w:rsidRDefault="00275556" w:rsidP="00BA4169">
      <w:pPr>
        <w:spacing w:line="0" w:lineRule="atLeast"/>
        <w:ind w:right="-19"/>
        <w:rPr>
          <w:rFonts w:ascii="Times New Roman" w:eastAsia="Times New Roman" w:hAnsi="Times New Roman"/>
          <w:b/>
          <w:sz w:val="32"/>
        </w:rPr>
      </w:pPr>
    </w:p>
    <w:p w14:paraId="4ECA724F" w14:textId="77777777" w:rsidR="00275556" w:rsidRDefault="00275556" w:rsidP="00BA4169">
      <w:pPr>
        <w:spacing w:line="0" w:lineRule="atLeast"/>
        <w:ind w:right="-19"/>
        <w:rPr>
          <w:rFonts w:ascii="Times New Roman" w:eastAsia="Times New Roman" w:hAnsi="Times New Roman"/>
          <w:b/>
          <w:sz w:val="32"/>
        </w:rPr>
      </w:pPr>
    </w:p>
    <w:p w14:paraId="01874D15" w14:textId="77777777" w:rsidR="00275556" w:rsidRDefault="00275556" w:rsidP="00BA4169">
      <w:pPr>
        <w:spacing w:line="0" w:lineRule="atLeast"/>
        <w:ind w:right="-19"/>
        <w:rPr>
          <w:rFonts w:ascii="Times New Roman" w:eastAsia="Times New Roman" w:hAnsi="Times New Roman"/>
          <w:b/>
          <w:sz w:val="32"/>
        </w:rPr>
      </w:pPr>
    </w:p>
    <w:p w14:paraId="512089E2" w14:textId="77777777" w:rsidR="00275556" w:rsidRDefault="00275556" w:rsidP="00BA4169">
      <w:pPr>
        <w:spacing w:line="0" w:lineRule="atLeast"/>
        <w:ind w:right="-19"/>
        <w:rPr>
          <w:rFonts w:ascii="Times New Roman" w:eastAsia="Times New Roman" w:hAnsi="Times New Roman"/>
          <w:b/>
          <w:sz w:val="32"/>
        </w:rPr>
      </w:pPr>
    </w:p>
    <w:p w14:paraId="5837E467" w14:textId="77777777" w:rsidR="00275556" w:rsidRDefault="00275556" w:rsidP="00BA4169">
      <w:pPr>
        <w:spacing w:line="0" w:lineRule="atLeast"/>
        <w:ind w:right="-19"/>
        <w:rPr>
          <w:rFonts w:ascii="Times New Roman" w:eastAsia="Times New Roman" w:hAnsi="Times New Roman"/>
          <w:b/>
          <w:sz w:val="32"/>
        </w:rPr>
      </w:pPr>
    </w:p>
    <w:p w14:paraId="4DF2B5E9" w14:textId="77777777" w:rsidR="00275556" w:rsidRDefault="00275556" w:rsidP="00BA4169">
      <w:pPr>
        <w:spacing w:line="0" w:lineRule="atLeast"/>
        <w:ind w:right="-19"/>
        <w:rPr>
          <w:rFonts w:ascii="Times New Roman" w:eastAsia="Times New Roman" w:hAnsi="Times New Roman"/>
          <w:b/>
          <w:sz w:val="32"/>
        </w:rPr>
      </w:pPr>
    </w:p>
    <w:p w14:paraId="01A2EDA3" w14:textId="77777777" w:rsidR="00275556" w:rsidRDefault="00275556" w:rsidP="00BA4169">
      <w:pPr>
        <w:spacing w:line="0" w:lineRule="atLeast"/>
        <w:ind w:right="-19"/>
        <w:rPr>
          <w:rFonts w:ascii="Times New Roman" w:eastAsia="Times New Roman" w:hAnsi="Times New Roman"/>
          <w:b/>
          <w:sz w:val="32"/>
        </w:rPr>
      </w:pPr>
    </w:p>
    <w:p w14:paraId="5D0A26D6" w14:textId="77777777" w:rsidR="00275556" w:rsidRDefault="00275556" w:rsidP="00BA4169">
      <w:pPr>
        <w:spacing w:line="0" w:lineRule="atLeast"/>
        <w:ind w:right="-19"/>
        <w:rPr>
          <w:rFonts w:ascii="Times New Roman" w:eastAsia="Times New Roman" w:hAnsi="Times New Roman"/>
          <w:b/>
          <w:sz w:val="32"/>
        </w:rPr>
      </w:pPr>
    </w:p>
    <w:p w14:paraId="0ECBC7B8" w14:textId="77777777" w:rsidR="00275556" w:rsidRDefault="00275556" w:rsidP="00BA4169">
      <w:pPr>
        <w:spacing w:line="0" w:lineRule="atLeast"/>
        <w:ind w:right="-19"/>
        <w:rPr>
          <w:rFonts w:ascii="Times New Roman" w:eastAsia="Times New Roman" w:hAnsi="Times New Roman"/>
          <w:b/>
          <w:sz w:val="32"/>
        </w:rPr>
      </w:pPr>
    </w:p>
    <w:p w14:paraId="7F3C0399" w14:textId="77777777" w:rsidR="00275556" w:rsidRDefault="00275556" w:rsidP="00BA4169">
      <w:pPr>
        <w:spacing w:line="0" w:lineRule="atLeast"/>
        <w:ind w:right="-19"/>
        <w:rPr>
          <w:rFonts w:ascii="Times New Roman" w:eastAsia="Times New Roman" w:hAnsi="Times New Roman"/>
          <w:b/>
          <w:sz w:val="32"/>
        </w:rPr>
      </w:pPr>
    </w:p>
    <w:p w14:paraId="3FE06C24" w14:textId="77777777" w:rsidR="00275556" w:rsidRDefault="00275556" w:rsidP="00BA4169">
      <w:pPr>
        <w:spacing w:line="0" w:lineRule="atLeast"/>
        <w:ind w:right="-19"/>
        <w:rPr>
          <w:rFonts w:ascii="Times New Roman" w:eastAsia="Times New Roman" w:hAnsi="Times New Roman"/>
          <w:b/>
          <w:sz w:val="32"/>
        </w:rPr>
      </w:pPr>
    </w:p>
    <w:p w14:paraId="1001060A" w14:textId="77777777" w:rsidR="00275556" w:rsidRDefault="00275556" w:rsidP="00BA4169">
      <w:pPr>
        <w:spacing w:line="0" w:lineRule="atLeast"/>
        <w:ind w:right="-19"/>
        <w:rPr>
          <w:rFonts w:ascii="Times New Roman" w:eastAsia="Times New Roman" w:hAnsi="Times New Roman"/>
          <w:b/>
          <w:sz w:val="32"/>
        </w:rPr>
      </w:pPr>
    </w:p>
    <w:p w14:paraId="0CD184E1" w14:textId="77777777" w:rsidR="00BA4169" w:rsidRDefault="00BA4169" w:rsidP="00BA4169">
      <w:pPr>
        <w:spacing w:line="0" w:lineRule="atLeast"/>
        <w:ind w:right="-19"/>
        <w:rPr>
          <w:rFonts w:ascii="Times New Roman" w:eastAsia="Times New Roman" w:hAnsi="Times New Roman"/>
          <w:b/>
          <w:sz w:val="32"/>
        </w:rPr>
      </w:pPr>
    </w:p>
    <w:p w14:paraId="1ADC863D" w14:textId="77777777" w:rsidR="00BA4169" w:rsidRDefault="00BA4169" w:rsidP="00BA4169">
      <w:pPr>
        <w:spacing w:line="0" w:lineRule="atLeast"/>
        <w:ind w:right="-19"/>
        <w:rPr>
          <w:rFonts w:ascii="Times New Roman" w:eastAsia="Times New Roman" w:hAnsi="Times New Roman"/>
          <w:b/>
          <w:sz w:val="32"/>
        </w:rPr>
      </w:pPr>
    </w:p>
    <w:p w14:paraId="13F42325" w14:textId="77777777" w:rsidR="00BA4169" w:rsidRDefault="00BA4169" w:rsidP="00BA4169">
      <w:pPr>
        <w:spacing w:line="0" w:lineRule="atLeast"/>
        <w:ind w:right="-19"/>
        <w:rPr>
          <w:rFonts w:ascii="Times New Roman" w:eastAsia="Times New Roman" w:hAnsi="Times New Roman"/>
          <w:b/>
          <w:sz w:val="32"/>
        </w:rPr>
      </w:pPr>
    </w:p>
    <w:p w14:paraId="2A8295F1" w14:textId="77777777" w:rsidR="00BA4169" w:rsidRDefault="00BA4169" w:rsidP="00BA4169">
      <w:pPr>
        <w:spacing w:line="0" w:lineRule="atLeast"/>
        <w:ind w:right="-19"/>
        <w:rPr>
          <w:rFonts w:ascii="Times New Roman" w:eastAsia="Times New Roman" w:hAnsi="Times New Roman"/>
          <w:b/>
          <w:sz w:val="32"/>
        </w:rPr>
      </w:pPr>
    </w:p>
    <w:p w14:paraId="3359CE89" w14:textId="77777777" w:rsidR="00BA4169" w:rsidRDefault="00BA4169" w:rsidP="00BA4169">
      <w:pPr>
        <w:spacing w:line="0" w:lineRule="atLeast"/>
        <w:ind w:right="-19"/>
        <w:rPr>
          <w:rFonts w:ascii="Times New Roman" w:eastAsia="Times New Roman" w:hAnsi="Times New Roman"/>
          <w:b/>
          <w:sz w:val="32"/>
        </w:rPr>
      </w:pPr>
    </w:p>
    <w:p w14:paraId="3BB6282C" w14:textId="77777777" w:rsidR="00BA4169" w:rsidRDefault="00BA4169" w:rsidP="00BA4169">
      <w:pPr>
        <w:spacing w:line="0" w:lineRule="atLeast"/>
        <w:ind w:right="-19"/>
        <w:rPr>
          <w:rFonts w:ascii="Times New Roman" w:eastAsia="Times New Roman" w:hAnsi="Times New Roman"/>
          <w:b/>
          <w:sz w:val="32"/>
        </w:rPr>
      </w:pPr>
    </w:p>
    <w:p w14:paraId="07C9B9C3" w14:textId="77777777" w:rsidR="00BA4169" w:rsidRDefault="00BA4169" w:rsidP="00BA4169">
      <w:pPr>
        <w:spacing w:line="0" w:lineRule="atLeast"/>
        <w:ind w:right="-19"/>
        <w:rPr>
          <w:rFonts w:ascii="Times New Roman" w:eastAsia="Times New Roman" w:hAnsi="Times New Roman"/>
          <w:b/>
          <w:sz w:val="32"/>
        </w:rPr>
      </w:pPr>
    </w:p>
    <w:p w14:paraId="441974AF" w14:textId="77777777" w:rsidR="00BA4169" w:rsidRDefault="00BA4169" w:rsidP="00BA4169">
      <w:pPr>
        <w:spacing w:line="0" w:lineRule="atLeast"/>
        <w:ind w:right="-19"/>
        <w:rPr>
          <w:rFonts w:ascii="Times New Roman" w:eastAsia="Times New Roman" w:hAnsi="Times New Roman"/>
          <w:b/>
          <w:sz w:val="32"/>
        </w:rPr>
      </w:pPr>
    </w:p>
    <w:p w14:paraId="1489E621" w14:textId="77777777" w:rsidR="00BA4169" w:rsidRDefault="00BA4169" w:rsidP="00BA4169">
      <w:pPr>
        <w:spacing w:line="0" w:lineRule="atLeast"/>
        <w:ind w:right="-19"/>
        <w:rPr>
          <w:rFonts w:ascii="Times New Roman" w:eastAsia="Times New Roman" w:hAnsi="Times New Roman"/>
          <w:b/>
          <w:sz w:val="32"/>
        </w:rPr>
      </w:pPr>
    </w:p>
    <w:p w14:paraId="1ACB0EDE" w14:textId="77777777" w:rsidR="00BA4169" w:rsidRDefault="00BA4169" w:rsidP="00BA4169">
      <w:pPr>
        <w:spacing w:line="0" w:lineRule="atLeast"/>
        <w:ind w:right="-19"/>
        <w:rPr>
          <w:rFonts w:ascii="Times New Roman" w:eastAsia="Times New Roman" w:hAnsi="Times New Roman"/>
          <w:b/>
          <w:sz w:val="32"/>
        </w:rPr>
      </w:pPr>
    </w:p>
    <w:p w14:paraId="33896597" w14:textId="77777777" w:rsidR="00BA4169" w:rsidRDefault="00BA4169" w:rsidP="00BA4169">
      <w:pPr>
        <w:spacing w:line="0" w:lineRule="atLeast"/>
        <w:ind w:right="-19"/>
        <w:rPr>
          <w:rFonts w:ascii="Times New Roman" w:eastAsia="Times New Roman" w:hAnsi="Times New Roman"/>
          <w:b/>
          <w:sz w:val="32"/>
        </w:rPr>
      </w:pPr>
    </w:p>
    <w:p w14:paraId="7A4DB7B7" w14:textId="77777777" w:rsidR="00BA4169" w:rsidRDefault="00BA4169" w:rsidP="00BA4169">
      <w:pPr>
        <w:spacing w:line="0" w:lineRule="atLeast"/>
        <w:ind w:right="-19"/>
        <w:rPr>
          <w:rFonts w:ascii="Times New Roman" w:eastAsia="Times New Roman" w:hAnsi="Times New Roman"/>
          <w:b/>
          <w:sz w:val="32"/>
        </w:rPr>
      </w:pPr>
    </w:p>
    <w:p w14:paraId="686E3CC9" w14:textId="77777777" w:rsidR="00BA4169" w:rsidRDefault="00BA4169" w:rsidP="00BA4169">
      <w:pPr>
        <w:spacing w:line="0" w:lineRule="atLeast"/>
        <w:ind w:right="-19"/>
        <w:rPr>
          <w:rFonts w:ascii="Times New Roman" w:eastAsia="Times New Roman" w:hAnsi="Times New Roman"/>
          <w:b/>
          <w:sz w:val="32"/>
        </w:rPr>
      </w:pPr>
    </w:p>
    <w:p w14:paraId="028F39C6" w14:textId="77777777" w:rsidR="00BA4169" w:rsidRDefault="00BA4169" w:rsidP="00BA4169">
      <w:pPr>
        <w:spacing w:line="0" w:lineRule="atLeast"/>
        <w:ind w:right="-19"/>
        <w:rPr>
          <w:rFonts w:ascii="Times New Roman" w:eastAsia="Times New Roman" w:hAnsi="Times New Roman"/>
          <w:b/>
          <w:sz w:val="32"/>
        </w:rPr>
      </w:pPr>
    </w:p>
    <w:p w14:paraId="0B79BC12" w14:textId="77777777" w:rsidR="00BA4169" w:rsidRDefault="00BA4169" w:rsidP="00BA4169">
      <w:pPr>
        <w:spacing w:line="0" w:lineRule="atLeast"/>
        <w:ind w:right="-19"/>
        <w:rPr>
          <w:rFonts w:ascii="Times New Roman" w:eastAsia="Times New Roman" w:hAnsi="Times New Roman"/>
          <w:b/>
          <w:sz w:val="32"/>
        </w:rPr>
      </w:pPr>
    </w:p>
    <w:p w14:paraId="5E0AA20E" w14:textId="77777777" w:rsidR="00BA4169" w:rsidRDefault="00BA4169" w:rsidP="00BA4169">
      <w:pPr>
        <w:spacing w:line="0" w:lineRule="atLeast"/>
        <w:ind w:right="-19"/>
        <w:rPr>
          <w:rFonts w:ascii="Times New Roman" w:eastAsia="Times New Roman" w:hAnsi="Times New Roman"/>
          <w:b/>
          <w:sz w:val="32"/>
        </w:rPr>
      </w:pPr>
    </w:p>
    <w:p w14:paraId="39B08167" w14:textId="77777777" w:rsidR="00BA4169" w:rsidRDefault="00BA4169" w:rsidP="00BA4169">
      <w:pPr>
        <w:spacing w:line="0" w:lineRule="atLeast"/>
        <w:ind w:right="-19"/>
        <w:rPr>
          <w:rFonts w:ascii="Times New Roman" w:eastAsia="Times New Roman" w:hAnsi="Times New Roman"/>
          <w:b/>
          <w:sz w:val="32"/>
        </w:rPr>
      </w:pPr>
    </w:p>
    <w:p w14:paraId="7FF1900F" w14:textId="77777777" w:rsidR="00BA4169" w:rsidRDefault="00BA4169" w:rsidP="00BA4169">
      <w:pPr>
        <w:spacing w:line="0" w:lineRule="atLeast"/>
        <w:ind w:right="-19"/>
        <w:rPr>
          <w:rFonts w:ascii="Times New Roman" w:eastAsia="Times New Roman" w:hAnsi="Times New Roman"/>
          <w:b/>
          <w:sz w:val="32"/>
        </w:rPr>
      </w:pPr>
    </w:p>
    <w:p w14:paraId="70BE777F" w14:textId="77777777" w:rsidR="00BA4169" w:rsidRDefault="00BA4169" w:rsidP="00BA4169">
      <w:pPr>
        <w:spacing w:line="0" w:lineRule="atLeast"/>
        <w:ind w:right="-19"/>
        <w:rPr>
          <w:rFonts w:ascii="Times New Roman" w:eastAsia="Times New Roman" w:hAnsi="Times New Roman"/>
          <w:b/>
          <w:sz w:val="32"/>
        </w:rPr>
      </w:pPr>
    </w:p>
    <w:p w14:paraId="6BDB1E53" w14:textId="77777777" w:rsidR="005C25D4" w:rsidRDefault="005C25D4">
      <w:pPr>
        <w:spacing w:line="0" w:lineRule="atLeast"/>
        <w:ind w:right="-19"/>
        <w:jc w:val="center"/>
        <w:rPr>
          <w:rFonts w:ascii="Times New Roman" w:eastAsia="Times New Roman" w:hAnsi="Times New Roman"/>
          <w:b/>
          <w:sz w:val="32"/>
        </w:rPr>
      </w:pPr>
    </w:p>
    <w:p w14:paraId="50274D10" w14:textId="77777777" w:rsidR="000D55E9" w:rsidRDefault="000D55E9">
      <w:pPr>
        <w:spacing w:line="0" w:lineRule="atLeast"/>
        <w:ind w:right="-19"/>
        <w:jc w:val="center"/>
        <w:rPr>
          <w:rFonts w:ascii="Times New Roman" w:eastAsia="Times New Roman" w:hAnsi="Times New Roman"/>
          <w:b/>
          <w:sz w:val="32"/>
        </w:rPr>
      </w:pPr>
    </w:p>
    <w:p w14:paraId="0EC442D8" w14:textId="77777777" w:rsidR="000D55E9" w:rsidRDefault="000D55E9">
      <w:pPr>
        <w:spacing w:line="0" w:lineRule="atLeast"/>
        <w:ind w:right="-19"/>
        <w:jc w:val="center"/>
        <w:rPr>
          <w:rFonts w:ascii="Times New Roman" w:eastAsia="Times New Roman" w:hAnsi="Times New Roman"/>
          <w:b/>
          <w:sz w:val="32"/>
        </w:rPr>
      </w:pPr>
    </w:p>
    <w:p w14:paraId="1A451EC1"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14:paraId="68B9941F"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left w:w="0" w:type="dxa"/>
          <w:right w:w="0" w:type="dxa"/>
        </w:tblCellMar>
        <w:tblLook w:val="0000" w:firstRow="0" w:lastRow="0" w:firstColumn="0" w:lastColumn="0" w:noHBand="0" w:noVBand="0"/>
      </w:tblPr>
      <w:tblGrid>
        <w:gridCol w:w="1300"/>
        <w:gridCol w:w="7640"/>
        <w:gridCol w:w="1180"/>
      </w:tblGrid>
      <w:tr w:rsidR="00BB039C" w14:paraId="70CD558F" w14:textId="77777777" w:rsidTr="00BA4169">
        <w:trPr>
          <w:trHeight w:val="326"/>
        </w:trPr>
        <w:tc>
          <w:tcPr>
            <w:tcW w:w="1300" w:type="dxa"/>
            <w:tcBorders>
              <w:top w:val="single" w:sz="8" w:space="0" w:color="C0C0C0"/>
              <w:left w:val="single" w:sz="8" w:space="0" w:color="C0C0C0"/>
              <w:right w:val="single" w:sz="8" w:space="0" w:color="C0C0C0"/>
            </w:tcBorders>
            <w:shd w:val="clear" w:color="auto" w:fill="auto"/>
            <w:vAlign w:val="bottom"/>
          </w:tcPr>
          <w:p w14:paraId="32746A70"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right w:val="single" w:sz="8" w:space="0" w:color="C0C0C0"/>
            </w:tcBorders>
            <w:shd w:val="clear" w:color="auto" w:fill="auto"/>
            <w:vAlign w:val="bottom"/>
          </w:tcPr>
          <w:p w14:paraId="37242A39" w14:textId="54EBA7FC" w:rsidR="00BF5D78" w:rsidRDefault="00BB039C" w:rsidP="00BF5D78">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right w:val="single" w:sz="8" w:space="0" w:color="C0C0C0"/>
            </w:tcBorders>
            <w:shd w:val="clear" w:color="auto" w:fill="auto"/>
            <w:vAlign w:val="bottom"/>
          </w:tcPr>
          <w:p w14:paraId="017496E4"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F5D78" w14:paraId="10A8B6C5" w14:textId="77777777" w:rsidTr="00BA4169">
        <w:trPr>
          <w:trHeight w:val="326"/>
        </w:trPr>
        <w:tc>
          <w:tcPr>
            <w:tcW w:w="1300" w:type="dxa"/>
            <w:tcBorders>
              <w:top w:val="single" w:sz="8" w:space="0" w:color="C0C0C0"/>
              <w:left w:val="single" w:sz="8" w:space="0" w:color="C0C0C0"/>
              <w:right w:val="single" w:sz="8" w:space="0" w:color="C0C0C0"/>
            </w:tcBorders>
            <w:shd w:val="clear" w:color="auto" w:fill="auto"/>
            <w:vAlign w:val="bottom"/>
          </w:tcPr>
          <w:p w14:paraId="623320D1" w14:textId="1BCF86D0" w:rsidR="00BF5D78" w:rsidRPr="00B11B69" w:rsidRDefault="00B11B69" w:rsidP="00B11B69">
            <w:pPr>
              <w:spacing w:line="0" w:lineRule="atLeast"/>
              <w:rPr>
                <w:rFonts w:ascii="Times New Roman" w:eastAsia="Times New Roman" w:hAnsi="Times New Roman"/>
                <w:bCs/>
                <w:sz w:val="24"/>
              </w:rPr>
            </w:pPr>
            <w:r w:rsidRPr="00B11B69">
              <w:rPr>
                <w:rFonts w:ascii="Times New Roman" w:eastAsia="Times New Roman" w:hAnsi="Times New Roman"/>
                <w:bCs/>
                <w:sz w:val="24"/>
              </w:rPr>
              <w:t>1.</w:t>
            </w:r>
          </w:p>
        </w:tc>
        <w:tc>
          <w:tcPr>
            <w:tcW w:w="7640" w:type="dxa"/>
            <w:tcBorders>
              <w:top w:val="single" w:sz="8" w:space="0" w:color="C0C0C0"/>
              <w:right w:val="single" w:sz="8" w:space="0" w:color="C0C0C0"/>
            </w:tcBorders>
            <w:shd w:val="clear" w:color="auto" w:fill="auto"/>
            <w:vAlign w:val="bottom"/>
          </w:tcPr>
          <w:p w14:paraId="5E7ED08F" w14:textId="2D21AF8E" w:rsidR="00BF5D78" w:rsidRPr="00B11B69" w:rsidRDefault="00B11B69" w:rsidP="00984E67">
            <w:pPr>
              <w:spacing w:line="0" w:lineRule="atLeast"/>
              <w:rPr>
                <w:rFonts w:ascii="Times New Roman" w:eastAsia="Times New Roman" w:hAnsi="Times New Roman"/>
                <w:bCs/>
                <w:sz w:val="24"/>
              </w:rPr>
            </w:pPr>
            <w:r w:rsidRPr="00B11B69">
              <w:rPr>
                <w:rFonts w:ascii="Times New Roman" w:eastAsia="Times New Roman" w:hAnsi="Times New Roman"/>
                <w:bCs/>
                <w:sz w:val="24"/>
              </w:rPr>
              <w:t>Fake and real news</w:t>
            </w:r>
            <w:r w:rsidR="00984E67">
              <w:rPr>
                <w:rFonts w:ascii="Times New Roman" w:eastAsia="Times New Roman" w:hAnsi="Times New Roman"/>
                <w:bCs/>
                <w:sz w:val="24"/>
              </w:rPr>
              <w:t xml:space="preserve"> dataset</w:t>
            </w:r>
            <w:r w:rsidRPr="00B11B69">
              <w:rPr>
                <w:rFonts w:ascii="Times New Roman" w:eastAsia="Times New Roman" w:hAnsi="Times New Roman"/>
                <w:bCs/>
                <w:sz w:val="24"/>
              </w:rPr>
              <w:t xml:space="preserve"> distribution</w:t>
            </w:r>
          </w:p>
        </w:tc>
        <w:tc>
          <w:tcPr>
            <w:tcW w:w="1180" w:type="dxa"/>
            <w:tcBorders>
              <w:top w:val="single" w:sz="8" w:space="0" w:color="C0C0C0"/>
              <w:right w:val="single" w:sz="8" w:space="0" w:color="C0C0C0"/>
            </w:tcBorders>
            <w:shd w:val="clear" w:color="auto" w:fill="auto"/>
            <w:vAlign w:val="bottom"/>
          </w:tcPr>
          <w:p w14:paraId="4213E799" w14:textId="63B2E66D" w:rsidR="00BF5D78" w:rsidRDefault="00984E67">
            <w:pPr>
              <w:spacing w:line="0" w:lineRule="atLeast"/>
              <w:ind w:left="100"/>
              <w:rPr>
                <w:rFonts w:ascii="Times New Roman" w:eastAsia="Times New Roman" w:hAnsi="Times New Roman"/>
                <w:b/>
                <w:sz w:val="24"/>
              </w:rPr>
            </w:pPr>
            <w:r>
              <w:rPr>
                <w:rFonts w:ascii="Times New Roman" w:eastAsia="Times New Roman" w:hAnsi="Times New Roman"/>
                <w:b/>
                <w:sz w:val="24"/>
              </w:rPr>
              <w:t>12</w:t>
            </w:r>
          </w:p>
        </w:tc>
      </w:tr>
      <w:tr w:rsidR="00BB039C" w14:paraId="5AB00854" w14:textId="77777777" w:rsidTr="00BA4169">
        <w:trPr>
          <w:trHeight w:val="29"/>
        </w:trPr>
        <w:tc>
          <w:tcPr>
            <w:tcW w:w="1300" w:type="dxa"/>
            <w:tcBorders>
              <w:left w:val="single" w:sz="8" w:space="0" w:color="C0C0C0"/>
              <w:bottom w:val="single" w:sz="8" w:space="0" w:color="C0C0C0"/>
              <w:right w:val="single" w:sz="8" w:space="0" w:color="C0C0C0"/>
            </w:tcBorders>
            <w:shd w:val="clear" w:color="auto" w:fill="auto"/>
            <w:vAlign w:val="bottom"/>
          </w:tcPr>
          <w:p w14:paraId="105839A7" w14:textId="77777777" w:rsidR="00BB039C" w:rsidRDefault="00BB039C">
            <w:pPr>
              <w:spacing w:line="0" w:lineRule="atLeast"/>
              <w:rPr>
                <w:rFonts w:ascii="Times New Roman" w:eastAsia="Times New Roman" w:hAnsi="Times New Roman"/>
                <w:sz w:val="2"/>
              </w:rPr>
            </w:pPr>
          </w:p>
        </w:tc>
        <w:tc>
          <w:tcPr>
            <w:tcW w:w="7640" w:type="dxa"/>
            <w:tcBorders>
              <w:bottom w:val="single" w:sz="8" w:space="0" w:color="C0C0C0"/>
              <w:right w:val="single" w:sz="8" w:space="0" w:color="C0C0C0"/>
            </w:tcBorders>
            <w:shd w:val="clear" w:color="auto" w:fill="auto"/>
            <w:vAlign w:val="bottom"/>
          </w:tcPr>
          <w:p w14:paraId="23A86D7F" w14:textId="77777777" w:rsidR="00BB039C" w:rsidRDefault="00BB039C">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0F7D72F6" w14:textId="77777777" w:rsidR="00BB039C" w:rsidRDefault="00BB039C">
            <w:pPr>
              <w:spacing w:line="0" w:lineRule="atLeast"/>
              <w:rPr>
                <w:rFonts w:ascii="Times New Roman" w:eastAsia="Times New Roman" w:hAnsi="Times New Roman"/>
                <w:sz w:val="2"/>
              </w:rPr>
            </w:pPr>
          </w:p>
        </w:tc>
      </w:tr>
      <w:tr w:rsidR="00BB039C" w14:paraId="28046F76"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2E3C6ADD" w14:textId="2C8A5D55" w:rsidR="00BB039C" w:rsidRDefault="00BF5D78">
            <w:pPr>
              <w:spacing w:line="0" w:lineRule="atLeast"/>
              <w:rPr>
                <w:rFonts w:ascii="Times New Roman" w:eastAsia="Times New Roman" w:hAnsi="Times New Roman"/>
                <w:sz w:val="24"/>
              </w:rPr>
            </w:pPr>
            <w:r>
              <w:rPr>
                <w:rFonts w:ascii="Times New Roman" w:eastAsia="Times New Roman" w:hAnsi="Times New Roman"/>
                <w:sz w:val="24"/>
              </w:rPr>
              <w:t>2</w:t>
            </w:r>
            <w:r w:rsidR="000C4E3F">
              <w:rPr>
                <w:rFonts w:ascii="Times New Roman" w:eastAsia="Times New Roman" w:hAnsi="Times New Roman"/>
                <w:sz w:val="24"/>
              </w:rPr>
              <w:t>.</w:t>
            </w:r>
          </w:p>
        </w:tc>
        <w:tc>
          <w:tcPr>
            <w:tcW w:w="7640" w:type="dxa"/>
            <w:tcBorders>
              <w:bottom w:val="single" w:sz="8" w:space="0" w:color="C0C0C0"/>
              <w:right w:val="single" w:sz="8" w:space="0" w:color="C0C0C0"/>
            </w:tcBorders>
            <w:shd w:val="clear" w:color="auto" w:fill="auto"/>
            <w:vAlign w:val="bottom"/>
          </w:tcPr>
          <w:p w14:paraId="5EDC6CC9" w14:textId="4405CA64" w:rsidR="00BB039C" w:rsidRDefault="000C4E3F">
            <w:pPr>
              <w:spacing w:line="0" w:lineRule="atLeast"/>
              <w:rPr>
                <w:rFonts w:ascii="Times New Roman" w:eastAsia="Times New Roman" w:hAnsi="Times New Roman"/>
                <w:sz w:val="24"/>
              </w:rPr>
            </w:pPr>
            <w:r>
              <w:rPr>
                <w:rFonts w:ascii="Times New Roman" w:eastAsia="Times New Roman" w:hAnsi="Times New Roman"/>
                <w:sz w:val="24"/>
              </w:rPr>
              <w:t xml:space="preserve">SVM (ROC curve </w:t>
            </w:r>
            <w:r w:rsidR="00E379E0">
              <w:rPr>
                <w:rFonts w:ascii="Times New Roman" w:eastAsia="Times New Roman" w:hAnsi="Times New Roman"/>
                <w:sz w:val="24"/>
              </w:rPr>
              <w:t>and</w:t>
            </w:r>
            <w:r>
              <w:rPr>
                <w:rFonts w:ascii="Times New Roman" w:eastAsia="Times New Roman" w:hAnsi="Times New Roman"/>
                <w:sz w:val="24"/>
              </w:rPr>
              <w:t xml:space="preserve"> Classification report) </w:t>
            </w:r>
          </w:p>
        </w:tc>
        <w:tc>
          <w:tcPr>
            <w:tcW w:w="1180" w:type="dxa"/>
            <w:tcBorders>
              <w:bottom w:val="single" w:sz="8" w:space="0" w:color="C0C0C0"/>
              <w:right w:val="single" w:sz="8" w:space="0" w:color="C0C0C0"/>
            </w:tcBorders>
            <w:shd w:val="clear" w:color="auto" w:fill="auto"/>
            <w:vAlign w:val="bottom"/>
          </w:tcPr>
          <w:p w14:paraId="49464651" w14:textId="421B2D89" w:rsidR="00BB039C" w:rsidRDefault="00984E67">
            <w:pPr>
              <w:spacing w:line="0" w:lineRule="atLeast"/>
              <w:rPr>
                <w:rFonts w:ascii="Times New Roman" w:eastAsia="Times New Roman" w:hAnsi="Times New Roman"/>
                <w:sz w:val="24"/>
              </w:rPr>
            </w:pPr>
            <w:r>
              <w:rPr>
                <w:rFonts w:ascii="Times New Roman" w:eastAsia="Times New Roman" w:hAnsi="Times New Roman"/>
                <w:sz w:val="24"/>
              </w:rPr>
              <w:t>15</w:t>
            </w:r>
          </w:p>
        </w:tc>
      </w:tr>
      <w:tr w:rsidR="00BB039C" w14:paraId="70C759E0"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4D34DA22" w14:textId="3DC83846" w:rsidR="00BB039C" w:rsidRDefault="00BF5D78">
            <w:pPr>
              <w:spacing w:line="0" w:lineRule="atLeast"/>
              <w:rPr>
                <w:rFonts w:ascii="Times New Roman" w:eastAsia="Times New Roman" w:hAnsi="Times New Roman"/>
                <w:sz w:val="24"/>
              </w:rPr>
            </w:pPr>
            <w:r>
              <w:rPr>
                <w:rFonts w:ascii="Times New Roman" w:eastAsia="Times New Roman" w:hAnsi="Times New Roman"/>
                <w:sz w:val="24"/>
              </w:rPr>
              <w:t>3</w:t>
            </w:r>
            <w:r w:rsidR="00E379E0">
              <w:rPr>
                <w:rFonts w:ascii="Times New Roman" w:eastAsia="Times New Roman" w:hAnsi="Times New Roman"/>
                <w:sz w:val="24"/>
              </w:rPr>
              <w:t>.</w:t>
            </w:r>
          </w:p>
        </w:tc>
        <w:tc>
          <w:tcPr>
            <w:tcW w:w="7640" w:type="dxa"/>
            <w:tcBorders>
              <w:bottom w:val="single" w:sz="8" w:space="0" w:color="C0C0C0"/>
              <w:right w:val="single" w:sz="8" w:space="0" w:color="C0C0C0"/>
            </w:tcBorders>
            <w:shd w:val="clear" w:color="auto" w:fill="auto"/>
            <w:vAlign w:val="bottom"/>
          </w:tcPr>
          <w:p w14:paraId="7FA12323" w14:textId="582E2573" w:rsidR="007272D5" w:rsidRDefault="000C4E3F">
            <w:pPr>
              <w:spacing w:line="0" w:lineRule="atLeast"/>
              <w:rPr>
                <w:rFonts w:ascii="Times New Roman" w:eastAsia="Times New Roman" w:hAnsi="Times New Roman"/>
                <w:sz w:val="24"/>
              </w:rPr>
            </w:pPr>
            <w:proofErr w:type="gramStart"/>
            <w:r>
              <w:rPr>
                <w:rFonts w:ascii="Times New Roman" w:eastAsia="Times New Roman" w:hAnsi="Times New Roman"/>
                <w:sz w:val="24"/>
              </w:rPr>
              <w:t>MNB( ROC</w:t>
            </w:r>
            <w:proofErr w:type="gramEnd"/>
            <w:r>
              <w:rPr>
                <w:rFonts w:ascii="Times New Roman" w:eastAsia="Times New Roman" w:hAnsi="Times New Roman"/>
                <w:sz w:val="24"/>
              </w:rPr>
              <w:t xml:space="preserve"> curve and classification report)</w:t>
            </w:r>
          </w:p>
        </w:tc>
        <w:tc>
          <w:tcPr>
            <w:tcW w:w="1180" w:type="dxa"/>
            <w:tcBorders>
              <w:bottom w:val="single" w:sz="8" w:space="0" w:color="C0C0C0"/>
              <w:right w:val="single" w:sz="8" w:space="0" w:color="C0C0C0"/>
            </w:tcBorders>
            <w:shd w:val="clear" w:color="auto" w:fill="auto"/>
            <w:vAlign w:val="bottom"/>
          </w:tcPr>
          <w:p w14:paraId="63CDFF48" w14:textId="73FD9291" w:rsidR="00BB039C" w:rsidRDefault="00984E67">
            <w:pPr>
              <w:spacing w:line="0" w:lineRule="atLeast"/>
              <w:rPr>
                <w:rFonts w:ascii="Times New Roman" w:eastAsia="Times New Roman" w:hAnsi="Times New Roman"/>
                <w:sz w:val="24"/>
              </w:rPr>
            </w:pPr>
            <w:r>
              <w:rPr>
                <w:rFonts w:ascii="Times New Roman" w:eastAsia="Times New Roman" w:hAnsi="Times New Roman"/>
                <w:sz w:val="24"/>
              </w:rPr>
              <w:t>16</w:t>
            </w:r>
          </w:p>
        </w:tc>
      </w:tr>
      <w:tr w:rsidR="00BB039C" w14:paraId="2E49DEDF"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2ACFD5B8" w14:textId="5F462A9F" w:rsidR="00BB039C" w:rsidRDefault="00BF5D78">
            <w:pPr>
              <w:spacing w:line="0" w:lineRule="atLeast"/>
              <w:rPr>
                <w:rFonts w:ascii="Times New Roman" w:eastAsia="Times New Roman" w:hAnsi="Times New Roman"/>
                <w:sz w:val="24"/>
              </w:rPr>
            </w:pPr>
            <w:r>
              <w:rPr>
                <w:rFonts w:ascii="Times New Roman" w:eastAsia="Times New Roman" w:hAnsi="Times New Roman"/>
                <w:sz w:val="24"/>
              </w:rPr>
              <w:t>4</w:t>
            </w:r>
            <w:r w:rsidR="00E379E0">
              <w:rPr>
                <w:rFonts w:ascii="Times New Roman" w:eastAsia="Times New Roman" w:hAnsi="Times New Roman"/>
                <w:sz w:val="24"/>
              </w:rPr>
              <w:t>.</w:t>
            </w:r>
          </w:p>
        </w:tc>
        <w:tc>
          <w:tcPr>
            <w:tcW w:w="7640" w:type="dxa"/>
            <w:tcBorders>
              <w:bottom w:val="single" w:sz="8" w:space="0" w:color="C0C0C0"/>
              <w:right w:val="single" w:sz="8" w:space="0" w:color="C0C0C0"/>
            </w:tcBorders>
            <w:shd w:val="clear" w:color="auto" w:fill="auto"/>
            <w:vAlign w:val="bottom"/>
          </w:tcPr>
          <w:p w14:paraId="0246CA8A" w14:textId="1D7917F0" w:rsidR="00BB039C" w:rsidRDefault="007272D5">
            <w:pPr>
              <w:spacing w:line="0" w:lineRule="atLeast"/>
              <w:rPr>
                <w:rFonts w:ascii="Times New Roman" w:eastAsia="Times New Roman" w:hAnsi="Times New Roman"/>
                <w:sz w:val="24"/>
              </w:rPr>
            </w:pPr>
            <w:r>
              <w:rPr>
                <w:rFonts w:ascii="Times New Roman" w:eastAsia="Times New Roman" w:hAnsi="Times New Roman"/>
                <w:sz w:val="24"/>
              </w:rPr>
              <w:t xml:space="preserve">Logistic reasoning </w:t>
            </w:r>
            <w:r w:rsidR="00E379E0">
              <w:rPr>
                <w:rFonts w:ascii="Times New Roman" w:eastAsia="Times New Roman" w:hAnsi="Times New Roman"/>
                <w:sz w:val="24"/>
              </w:rPr>
              <w:t>(ROC curve and Classification report)</w:t>
            </w:r>
          </w:p>
        </w:tc>
        <w:tc>
          <w:tcPr>
            <w:tcW w:w="1180" w:type="dxa"/>
            <w:tcBorders>
              <w:bottom w:val="single" w:sz="8" w:space="0" w:color="C0C0C0"/>
              <w:right w:val="single" w:sz="8" w:space="0" w:color="C0C0C0"/>
            </w:tcBorders>
            <w:shd w:val="clear" w:color="auto" w:fill="auto"/>
            <w:vAlign w:val="bottom"/>
          </w:tcPr>
          <w:p w14:paraId="70D4C9AD" w14:textId="522A4A6B" w:rsidR="00BB039C" w:rsidRDefault="00984E67">
            <w:pPr>
              <w:spacing w:line="0" w:lineRule="atLeast"/>
              <w:rPr>
                <w:rFonts w:ascii="Times New Roman" w:eastAsia="Times New Roman" w:hAnsi="Times New Roman"/>
                <w:sz w:val="24"/>
              </w:rPr>
            </w:pPr>
            <w:r>
              <w:rPr>
                <w:rFonts w:ascii="Times New Roman" w:eastAsia="Times New Roman" w:hAnsi="Times New Roman"/>
                <w:sz w:val="24"/>
              </w:rPr>
              <w:t>17</w:t>
            </w:r>
          </w:p>
        </w:tc>
      </w:tr>
      <w:tr w:rsidR="003D49EE" w14:paraId="47011276"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6E4F5DDB" w14:textId="781CFE11" w:rsidR="003D49EE" w:rsidRDefault="003D49EE">
            <w:pPr>
              <w:spacing w:line="0" w:lineRule="atLeast"/>
              <w:rPr>
                <w:rFonts w:ascii="Times New Roman" w:eastAsia="Times New Roman" w:hAnsi="Times New Roman"/>
                <w:sz w:val="24"/>
              </w:rPr>
            </w:pPr>
            <w:r>
              <w:rPr>
                <w:rFonts w:ascii="Times New Roman" w:eastAsia="Times New Roman" w:hAnsi="Times New Roman"/>
                <w:sz w:val="24"/>
              </w:rPr>
              <w:t>5.</w:t>
            </w:r>
          </w:p>
        </w:tc>
        <w:tc>
          <w:tcPr>
            <w:tcW w:w="7640" w:type="dxa"/>
            <w:tcBorders>
              <w:bottom w:val="single" w:sz="8" w:space="0" w:color="C0C0C0"/>
              <w:right w:val="single" w:sz="8" w:space="0" w:color="C0C0C0"/>
            </w:tcBorders>
            <w:shd w:val="clear" w:color="auto" w:fill="auto"/>
            <w:vAlign w:val="bottom"/>
          </w:tcPr>
          <w:p w14:paraId="75D09164" w14:textId="6CF3566B" w:rsidR="003D49EE" w:rsidRDefault="00DB5C44">
            <w:pPr>
              <w:spacing w:line="0" w:lineRule="atLeast"/>
              <w:rPr>
                <w:rFonts w:ascii="Times New Roman" w:eastAsia="Times New Roman" w:hAnsi="Times New Roman"/>
                <w:sz w:val="24"/>
              </w:rPr>
            </w:pPr>
            <w:r>
              <w:rPr>
                <w:rFonts w:ascii="Times New Roman" w:eastAsia="Times New Roman" w:hAnsi="Times New Roman"/>
                <w:sz w:val="24"/>
              </w:rPr>
              <w:t xml:space="preserve">Flow chart </w:t>
            </w:r>
          </w:p>
        </w:tc>
        <w:tc>
          <w:tcPr>
            <w:tcW w:w="1180" w:type="dxa"/>
            <w:tcBorders>
              <w:bottom w:val="single" w:sz="8" w:space="0" w:color="C0C0C0"/>
              <w:right w:val="single" w:sz="8" w:space="0" w:color="C0C0C0"/>
            </w:tcBorders>
            <w:shd w:val="clear" w:color="auto" w:fill="auto"/>
            <w:vAlign w:val="bottom"/>
          </w:tcPr>
          <w:p w14:paraId="5D66ACD3" w14:textId="40489833" w:rsidR="003D49EE" w:rsidRDefault="00DB5C44">
            <w:pPr>
              <w:spacing w:line="0" w:lineRule="atLeast"/>
              <w:rPr>
                <w:rFonts w:ascii="Times New Roman" w:eastAsia="Times New Roman" w:hAnsi="Times New Roman"/>
                <w:sz w:val="24"/>
              </w:rPr>
            </w:pPr>
            <w:r>
              <w:rPr>
                <w:rFonts w:ascii="Times New Roman" w:eastAsia="Times New Roman" w:hAnsi="Times New Roman"/>
                <w:sz w:val="24"/>
              </w:rPr>
              <w:t>18</w:t>
            </w:r>
          </w:p>
        </w:tc>
      </w:tr>
      <w:tr w:rsidR="003D49EE" w14:paraId="25970198"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3B5C4FBC" w14:textId="1F73867C" w:rsidR="003D49EE" w:rsidRDefault="003D49EE">
            <w:pPr>
              <w:spacing w:line="0" w:lineRule="atLeast"/>
              <w:rPr>
                <w:rFonts w:ascii="Times New Roman" w:eastAsia="Times New Roman" w:hAnsi="Times New Roman"/>
                <w:sz w:val="24"/>
              </w:rPr>
            </w:pPr>
            <w:r>
              <w:rPr>
                <w:rFonts w:ascii="Times New Roman" w:eastAsia="Times New Roman" w:hAnsi="Times New Roman"/>
                <w:sz w:val="24"/>
              </w:rPr>
              <w:t>6.</w:t>
            </w:r>
          </w:p>
        </w:tc>
        <w:tc>
          <w:tcPr>
            <w:tcW w:w="7640" w:type="dxa"/>
            <w:tcBorders>
              <w:bottom w:val="single" w:sz="8" w:space="0" w:color="C0C0C0"/>
              <w:right w:val="single" w:sz="8" w:space="0" w:color="C0C0C0"/>
            </w:tcBorders>
            <w:shd w:val="clear" w:color="auto" w:fill="auto"/>
            <w:vAlign w:val="bottom"/>
          </w:tcPr>
          <w:p w14:paraId="5F6BA25B" w14:textId="329BD257" w:rsidR="003D49EE" w:rsidRDefault="00DB5C44">
            <w:pPr>
              <w:spacing w:line="0" w:lineRule="atLeast"/>
              <w:rPr>
                <w:rFonts w:ascii="Times New Roman" w:eastAsia="Times New Roman" w:hAnsi="Times New Roman"/>
                <w:sz w:val="24"/>
              </w:rPr>
            </w:pPr>
            <w:r>
              <w:rPr>
                <w:rFonts w:ascii="Times New Roman" w:eastAsia="Times New Roman" w:hAnsi="Times New Roman"/>
                <w:sz w:val="24"/>
              </w:rPr>
              <w:t>Gantt chart</w:t>
            </w:r>
          </w:p>
        </w:tc>
        <w:tc>
          <w:tcPr>
            <w:tcW w:w="1180" w:type="dxa"/>
            <w:tcBorders>
              <w:bottom w:val="single" w:sz="8" w:space="0" w:color="C0C0C0"/>
              <w:right w:val="single" w:sz="8" w:space="0" w:color="C0C0C0"/>
            </w:tcBorders>
            <w:shd w:val="clear" w:color="auto" w:fill="auto"/>
            <w:vAlign w:val="bottom"/>
          </w:tcPr>
          <w:p w14:paraId="3F406CB4" w14:textId="72394B31" w:rsidR="003D49EE" w:rsidRDefault="00DB5C44">
            <w:pPr>
              <w:spacing w:line="0" w:lineRule="atLeast"/>
              <w:rPr>
                <w:rFonts w:ascii="Times New Roman" w:eastAsia="Times New Roman" w:hAnsi="Times New Roman"/>
                <w:sz w:val="24"/>
              </w:rPr>
            </w:pPr>
            <w:r>
              <w:rPr>
                <w:rFonts w:ascii="Times New Roman" w:eastAsia="Times New Roman" w:hAnsi="Times New Roman"/>
                <w:sz w:val="24"/>
              </w:rPr>
              <w:t>18</w:t>
            </w:r>
          </w:p>
        </w:tc>
      </w:tr>
      <w:tr w:rsidR="00BB039C" w14:paraId="7EE2F618"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62F7E681" w14:textId="6E67EDB5" w:rsidR="00BB039C" w:rsidRDefault="003D49EE">
            <w:pPr>
              <w:spacing w:line="0" w:lineRule="atLeast"/>
              <w:rPr>
                <w:rFonts w:ascii="Times New Roman" w:eastAsia="Times New Roman" w:hAnsi="Times New Roman"/>
                <w:sz w:val="24"/>
              </w:rPr>
            </w:pPr>
            <w:r>
              <w:rPr>
                <w:rFonts w:ascii="Times New Roman" w:eastAsia="Times New Roman" w:hAnsi="Times New Roman"/>
                <w:sz w:val="24"/>
              </w:rPr>
              <w:t>7.</w:t>
            </w:r>
          </w:p>
        </w:tc>
        <w:tc>
          <w:tcPr>
            <w:tcW w:w="7640" w:type="dxa"/>
            <w:tcBorders>
              <w:bottom w:val="single" w:sz="8" w:space="0" w:color="C0C0C0"/>
              <w:right w:val="single" w:sz="8" w:space="0" w:color="C0C0C0"/>
            </w:tcBorders>
            <w:shd w:val="clear" w:color="auto" w:fill="auto"/>
            <w:vAlign w:val="bottom"/>
          </w:tcPr>
          <w:p w14:paraId="5B52C65E" w14:textId="3FA9BCF6" w:rsidR="00BB039C" w:rsidRDefault="007272D5">
            <w:pPr>
              <w:spacing w:line="0" w:lineRule="atLeast"/>
              <w:rPr>
                <w:rFonts w:ascii="Times New Roman" w:eastAsia="Times New Roman" w:hAnsi="Times New Roman"/>
                <w:sz w:val="24"/>
              </w:rPr>
            </w:pPr>
            <w:proofErr w:type="gramStart"/>
            <w:r>
              <w:rPr>
                <w:rFonts w:ascii="Times New Roman" w:eastAsia="Times New Roman" w:hAnsi="Times New Roman"/>
                <w:sz w:val="24"/>
              </w:rPr>
              <w:t>MNB(</w:t>
            </w:r>
            <w:proofErr w:type="gramEnd"/>
            <w:r>
              <w:rPr>
                <w:rFonts w:ascii="Times New Roman" w:eastAsia="Times New Roman" w:hAnsi="Times New Roman"/>
                <w:sz w:val="24"/>
              </w:rPr>
              <w:t>Confusion matrix)</w:t>
            </w:r>
          </w:p>
        </w:tc>
        <w:tc>
          <w:tcPr>
            <w:tcW w:w="1180" w:type="dxa"/>
            <w:tcBorders>
              <w:bottom w:val="single" w:sz="8" w:space="0" w:color="C0C0C0"/>
              <w:right w:val="single" w:sz="8" w:space="0" w:color="C0C0C0"/>
            </w:tcBorders>
            <w:shd w:val="clear" w:color="auto" w:fill="auto"/>
            <w:vAlign w:val="bottom"/>
          </w:tcPr>
          <w:p w14:paraId="1190E662" w14:textId="670CB0D6" w:rsidR="00BB039C" w:rsidRDefault="00DB5C44">
            <w:pPr>
              <w:spacing w:line="0" w:lineRule="atLeast"/>
              <w:rPr>
                <w:rFonts w:ascii="Times New Roman" w:eastAsia="Times New Roman" w:hAnsi="Times New Roman"/>
                <w:sz w:val="24"/>
              </w:rPr>
            </w:pPr>
            <w:r>
              <w:rPr>
                <w:rFonts w:ascii="Times New Roman" w:eastAsia="Times New Roman" w:hAnsi="Times New Roman"/>
                <w:sz w:val="24"/>
              </w:rPr>
              <w:t>23</w:t>
            </w:r>
          </w:p>
        </w:tc>
      </w:tr>
      <w:tr w:rsidR="00BB039C" w14:paraId="3D78F3A4"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6407F545" w14:textId="5BEDC257" w:rsidR="00BB039C" w:rsidRDefault="003D49EE">
            <w:pPr>
              <w:spacing w:line="0" w:lineRule="atLeast"/>
              <w:rPr>
                <w:rFonts w:ascii="Times New Roman" w:eastAsia="Times New Roman" w:hAnsi="Times New Roman"/>
                <w:sz w:val="24"/>
              </w:rPr>
            </w:pPr>
            <w:r>
              <w:rPr>
                <w:rFonts w:ascii="Times New Roman" w:eastAsia="Times New Roman" w:hAnsi="Times New Roman"/>
                <w:sz w:val="24"/>
              </w:rPr>
              <w:t>8.</w:t>
            </w:r>
          </w:p>
        </w:tc>
        <w:tc>
          <w:tcPr>
            <w:tcW w:w="7640" w:type="dxa"/>
            <w:tcBorders>
              <w:bottom w:val="single" w:sz="8" w:space="0" w:color="C0C0C0"/>
              <w:right w:val="single" w:sz="8" w:space="0" w:color="C0C0C0"/>
            </w:tcBorders>
            <w:shd w:val="clear" w:color="auto" w:fill="auto"/>
            <w:vAlign w:val="bottom"/>
          </w:tcPr>
          <w:p w14:paraId="20595054" w14:textId="5625E745" w:rsidR="00BB039C" w:rsidRDefault="007272D5">
            <w:pPr>
              <w:spacing w:line="0" w:lineRule="atLeast"/>
              <w:rPr>
                <w:rFonts w:ascii="Times New Roman" w:eastAsia="Times New Roman" w:hAnsi="Times New Roman"/>
                <w:sz w:val="24"/>
              </w:rPr>
            </w:pPr>
            <w:r>
              <w:rPr>
                <w:rFonts w:ascii="Times New Roman" w:eastAsia="Times New Roman" w:hAnsi="Times New Roman"/>
                <w:sz w:val="24"/>
              </w:rPr>
              <w:t>SVM (Confusion matrix)</w:t>
            </w:r>
          </w:p>
        </w:tc>
        <w:tc>
          <w:tcPr>
            <w:tcW w:w="1180" w:type="dxa"/>
            <w:tcBorders>
              <w:bottom w:val="single" w:sz="8" w:space="0" w:color="C0C0C0"/>
              <w:right w:val="single" w:sz="8" w:space="0" w:color="C0C0C0"/>
            </w:tcBorders>
            <w:shd w:val="clear" w:color="auto" w:fill="auto"/>
            <w:vAlign w:val="bottom"/>
          </w:tcPr>
          <w:p w14:paraId="1D6B6E73" w14:textId="3D2B4A11" w:rsidR="00BB039C" w:rsidRDefault="00DB5C44">
            <w:pPr>
              <w:spacing w:line="0" w:lineRule="atLeast"/>
              <w:rPr>
                <w:rFonts w:ascii="Times New Roman" w:eastAsia="Times New Roman" w:hAnsi="Times New Roman"/>
                <w:sz w:val="24"/>
              </w:rPr>
            </w:pPr>
            <w:r>
              <w:rPr>
                <w:rFonts w:ascii="Times New Roman" w:eastAsia="Times New Roman" w:hAnsi="Times New Roman"/>
                <w:sz w:val="24"/>
              </w:rPr>
              <w:t>23</w:t>
            </w:r>
          </w:p>
        </w:tc>
      </w:tr>
      <w:tr w:rsidR="00BB039C" w14:paraId="4D86269C" w14:textId="77777777" w:rsidTr="00BA4169">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6427A774" w14:textId="0487E082" w:rsidR="00BB039C" w:rsidRDefault="003D49EE">
            <w:pPr>
              <w:spacing w:line="0" w:lineRule="atLeast"/>
              <w:rPr>
                <w:rFonts w:ascii="Times New Roman" w:eastAsia="Times New Roman" w:hAnsi="Times New Roman"/>
                <w:sz w:val="24"/>
              </w:rPr>
            </w:pPr>
            <w:r>
              <w:rPr>
                <w:rFonts w:ascii="Times New Roman" w:eastAsia="Times New Roman" w:hAnsi="Times New Roman"/>
                <w:sz w:val="24"/>
              </w:rPr>
              <w:t>9.</w:t>
            </w:r>
          </w:p>
        </w:tc>
        <w:tc>
          <w:tcPr>
            <w:tcW w:w="7640" w:type="dxa"/>
            <w:tcBorders>
              <w:bottom w:val="single" w:sz="8" w:space="0" w:color="C0C0C0"/>
              <w:right w:val="single" w:sz="8" w:space="0" w:color="C0C0C0"/>
            </w:tcBorders>
            <w:shd w:val="clear" w:color="auto" w:fill="auto"/>
            <w:vAlign w:val="bottom"/>
          </w:tcPr>
          <w:p w14:paraId="604FF4EA" w14:textId="62B21D37" w:rsidR="00BB039C" w:rsidRDefault="00E379E0">
            <w:pPr>
              <w:spacing w:line="0" w:lineRule="atLeast"/>
              <w:rPr>
                <w:rFonts w:ascii="Times New Roman" w:eastAsia="Times New Roman" w:hAnsi="Times New Roman"/>
                <w:sz w:val="24"/>
              </w:rPr>
            </w:pPr>
            <w:r>
              <w:rPr>
                <w:rFonts w:ascii="Times New Roman" w:eastAsia="Times New Roman" w:hAnsi="Times New Roman"/>
                <w:sz w:val="24"/>
              </w:rPr>
              <w:t>L</w:t>
            </w:r>
            <w:r w:rsidR="00B11B69">
              <w:rPr>
                <w:rFonts w:ascii="Times New Roman" w:eastAsia="Times New Roman" w:hAnsi="Times New Roman"/>
                <w:sz w:val="24"/>
              </w:rPr>
              <w:t xml:space="preserve">ogistic </w:t>
            </w:r>
            <w:r>
              <w:rPr>
                <w:rFonts w:ascii="Times New Roman" w:eastAsia="Times New Roman" w:hAnsi="Times New Roman"/>
                <w:sz w:val="24"/>
              </w:rPr>
              <w:t>R</w:t>
            </w:r>
            <w:r w:rsidR="002A72B9">
              <w:rPr>
                <w:rFonts w:ascii="Times New Roman" w:eastAsia="Times New Roman" w:hAnsi="Times New Roman"/>
                <w:sz w:val="24"/>
              </w:rPr>
              <w:t>egression</w:t>
            </w:r>
            <w:r>
              <w:rPr>
                <w:rFonts w:ascii="Times New Roman" w:eastAsia="Times New Roman" w:hAnsi="Times New Roman"/>
                <w:sz w:val="24"/>
              </w:rPr>
              <w:t xml:space="preserve"> (confusion matrix)</w:t>
            </w:r>
          </w:p>
        </w:tc>
        <w:tc>
          <w:tcPr>
            <w:tcW w:w="1180" w:type="dxa"/>
            <w:tcBorders>
              <w:bottom w:val="single" w:sz="8" w:space="0" w:color="C0C0C0"/>
              <w:right w:val="single" w:sz="8" w:space="0" w:color="C0C0C0"/>
            </w:tcBorders>
            <w:shd w:val="clear" w:color="auto" w:fill="auto"/>
            <w:vAlign w:val="bottom"/>
          </w:tcPr>
          <w:p w14:paraId="7673A4CC" w14:textId="6BD5CE35" w:rsidR="00BB039C" w:rsidRDefault="00DB5C44">
            <w:pPr>
              <w:spacing w:line="0" w:lineRule="atLeast"/>
              <w:rPr>
                <w:rFonts w:ascii="Times New Roman" w:eastAsia="Times New Roman" w:hAnsi="Times New Roman"/>
                <w:sz w:val="24"/>
              </w:rPr>
            </w:pPr>
            <w:r>
              <w:rPr>
                <w:rFonts w:ascii="Times New Roman" w:eastAsia="Times New Roman" w:hAnsi="Times New Roman"/>
                <w:sz w:val="24"/>
              </w:rPr>
              <w:t>24</w:t>
            </w:r>
          </w:p>
        </w:tc>
      </w:tr>
    </w:tbl>
    <w:p w14:paraId="2E841C4B" w14:textId="03AEADA6" w:rsidR="00E02D4D" w:rsidRDefault="00E02D4D">
      <w:pPr>
        <w:rPr>
          <w:rFonts w:ascii="Times New Roman" w:eastAsia="Times New Roman" w:hAnsi="Times New Roman"/>
          <w:sz w:val="24"/>
        </w:rPr>
      </w:pPr>
    </w:p>
    <w:p w14:paraId="5F487984" w14:textId="77777777" w:rsidR="00E02D4D" w:rsidRDefault="00E02D4D">
      <w:pPr>
        <w:rPr>
          <w:rFonts w:ascii="Times New Roman" w:eastAsia="Times New Roman" w:hAnsi="Times New Roman"/>
          <w:sz w:val="24"/>
        </w:rPr>
      </w:pPr>
      <w:r>
        <w:rPr>
          <w:rFonts w:ascii="Times New Roman" w:eastAsia="Times New Roman" w:hAnsi="Times New Roman"/>
          <w:sz w:val="24"/>
        </w:rPr>
        <w:br w:type="page"/>
      </w:r>
    </w:p>
    <w:p w14:paraId="1B7C1E9A" w14:textId="28AD018E" w:rsidR="00E02D4D" w:rsidRPr="009D0F42" w:rsidRDefault="001F7D27" w:rsidP="001F7D27">
      <w:pPr>
        <w:pStyle w:val="ListParagraph"/>
        <w:ind w:left="3904"/>
        <w:rPr>
          <w:rFonts w:ascii="Times New Roman" w:eastAsia="Times New Roman" w:hAnsi="Times New Roman"/>
          <w:b/>
          <w:bCs/>
          <w:sz w:val="48"/>
          <w:szCs w:val="48"/>
        </w:rPr>
      </w:pPr>
      <w:r w:rsidRPr="009D0F42">
        <w:rPr>
          <w:rFonts w:ascii="Times New Roman" w:eastAsia="Times New Roman" w:hAnsi="Times New Roman"/>
          <w:b/>
          <w:bCs/>
          <w:sz w:val="48"/>
          <w:szCs w:val="48"/>
        </w:rPr>
        <w:lastRenderedPageBreak/>
        <w:t xml:space="preserve">1. </w:t>
      </w:r>
      <w:r w:rsidR="00E02D4D" w:rsidRPr="009D0F42">
        <w:rPr>
          <w:rFonts w:ascii="Times New Roman" w:eastAsia="Times New Roman" w:hAnsi="Times New Roman"/>
          <w:b/>
          <w:bCs/>
          <w:sz w:val="48"/>
          <w:szCs w:val="48"/>
        </w:rPr>
        <w:t>Introduction</w:t>
      </w:r>
    </w:p>
    <w:p w14:paraId="4D67ECB3" w14:textId="77777777" w:rsidR="00E02D4D" w:rsidRDefault="00E02D4D" w:rsidP="00E02D4D">
      <w:pPr>
        <w:jc w:val="center"/>
        <w:rPr>
          <w:rFonts w:ascii="Times New Roman" w:eastAsia="Times New Roman" w:hAnsi="Times New Roman"/>
          <w:b/>
          <w:bCs/>
          <w:sz w:val="40"/>
          <w:szCs w:val="40"/>
        </w:rPr>
      </w:pPr>
    </w:p>
    <w:p w14:paraId="27D9327D" w14:textId="77777777" w:rsidR="00580CA6" w:rsidRDefault="00580CA6" w:rsidP="00E02D4D">
      <w:pPr>
        <w:jc w:val="center"/>
        <w:rPr>
          <w:rFonts w:ascii="Times New Roman" w:eastAsia="Times New Roman" w:hAnsi="Times New Roman"/>
          <w:b/>
          <w:bCs/>
          <w:sz w:val="40"/>
          <w:szCs w:val="40"/>
        </w:rPr>
      </w:pPr>
    </w:p>
    <w:p w14:paraId="12F27C09" w14:textId="77777777" w:rsidR="00580CA6" w:rsidRPr="009D0F42" w:rsidRDefault="00580CA6" w:rsidP="00E02D4D">
      <w:pPr>
        <w:jc w:val="center"/>
        <w:rPr>
          <w:rFonts w:ascii="Times New Roman" w:eastAsia="Times New Roman" w:hAnsi="Times New Roman"/>
          <w:b/>
          <w:bCs/>
          <w:sz w:val="36"/>
          <w:szCs w:val="36"/>
        </w:rPr>
      </w:pPr>
    </w:p>
    <w:p w14:paraId="00626E88" w14:textId="6A6300E0" w:rsidR="00E02D4D" w:rsidRPr="001F7D27" w:rsidRDefault="00E02D4D" w:rsidP="00F560CA">
      <w:pPr>
        <w:pStyle w:val="ListParagraph"/>
        <w:numPr>
          <w:ilvl w:val="1"/>
          <w:numId w:val="13"/>
        </w:numPr>
        <w:tabs>
          <w:tab w:val="left" w:pos="426"/>
        </w:tabs>
        <w:ind w:left="709"/>
        <w:rPr>
          <w:rFonts w:ascii="Times New Roman" w:eastAsia="Times New Roman" w:hAnsi="Times New Roman"/>
          <w:i/>
          <w:iCs/>
          <w:sz w:val="24"/>
          <w:szCs w:val="24"/>
        </w:rPr>
      </w:pPr>
      <w:r w:rsidRPr="009D0F42">
        <w:rPr>
          <w:rFonts w:ascii="Times New Roman" w:eastAsia="Times New Roman" w:hAnsi="Times New Roman"/>
          <w:i/>
          <w:iCs/>
          <w:sz w:val="36"/>
          <w:szCs w:val="36"/>
        </w:rPr>
        <w:t>Introduction</w:t>
      </w:r>
    </w:p>
    <w:p w14:paraId="4479676A" w14:textId="77777777" w:rsidR="00F560CA" w:rsidRPr="009D0F42" w:rsidRDefault="00F560CA" w:rsidP="00E02D4D">
      <w:pPr>
        <w:ind w:left="360"/>
        <w:rPr>
          <w:rFonts w:ascii="Times New Roman" w:eastAsia="Times New Roman" w:hAnsi="Times New Roman"/>
          <w:i/>
          <w:iCs/>
          <w:sz w:val="28"/>
          <w:szCs w:val="28"/>
        </w:rPr>
      </w:pPr>
    </w:p>
    <w:p w14:paraId="5930A7A3" w14:textId="5A13CBAC" w:rsidR="00E02D4D" w:rsidRPr="009D0F42" w:rsidRDefault="00E02D4D" w:rsidP="00F560CA">
      <w:pPr>
        <w:rPr>
          <w:rFonts w:ascii="Times New Roman" w:eastAsia="Times New Roman" w:hAnsi="Times New Roman"/>
          <w:i/>
          <w:iCs/>
          <w:sz w:val="28"/>
          <w:szCs w:val="28"/>
        </w:rPr>
      </w:pPr>
      <w:r w:rsidRPr="009D0F42">
        <w:rPr>
          <w:rFonts w:ascii="Times New Roman" w:eastAsia="Times New Roman" w:hAnsi="Times New Roman"/>
          <w:i/>
          <w:iCs/>
          <w:sz w:val="28"/>
          <w:szCs w:val="28"/>
        </w:rPr>
        <w:t>Overview</w:t>
      </w:r>
    </w:p>
    <w:p w14:paraId="40FDC20E" w14:textId="77777777" w:rsidR="00E02D4D" w:rsidRPr="001F7D27" w:rsidRDefault="00E02D4D" w:rsidP="00E02D4D">
      <w:pPr>
        <w:ind w:left="360"/>
        <w:rPr>
          <w:rFonts w:ascii="Times New Roman" w:eastAsia="Times New Roman" w:hAnsi="Times New Roman"/>
          <w:sz w:val="24"/>
          <w:szCs w:val="24"/>
        </w:rPr>
      </w:pPr>
    </w:p>
    <w:p w14:paraId="0155E086" w14:textId="77777777" w:rsidR="00F560CA" w:rsidRPr="001F7D27" w:rsidRDefault="00F560CA">
      <w:pPr>
        <w:rPr>
          <w:rFonts w:ascii="Times New Roman" w:eastAsia="Times New Roman" w:hAnsi="Times New Roman"/>
          <w:sz w:val="24"/>
          <w:szCs w:val="24"/>
        </w:rPr>
      </w:pPr>
      <w:r w:rsidRPr="001F7D27">
        <w:rPr>
          <w:rFonts w:ascii="Times New Roman" w:eastAsia="Times New Roman" w:hAnsi="Times New Roman"/>
          <w:sz w:val="24"/>
          <w:szCs w:val="24"/>
        </w:rPr>
        <w:t>Fake news is a growing threat to digital communication, influencing public opinion and spreading misinformation across online platforms. Traditional rule-based systems often fail to keep up with the dynamic and deceptive nature of fake content. This project presents a machine learning-based solution that uses natural language processing (NLP) to classify news articles as real or fake. We apply extensive text preprocessing, TF-IDF vectorization, and train models like Multinomial Naive Bayes and Support Vector Machine. Through performance evaluation using metrics and visual tools like ROC curves, the system ensures reliable and accurate fake news detection.</w:t>
      </w:r>
    </w:p>
    <w:p w14:paraId="2F4CBC52" w14:textId="77777777" w:rsidR="00F560CA" w:rsidRPr="001F7D27" w:rsidRDefault="00F560CA">
      <w:pPr>
        <w:rPr>
          <w:rFonts w:ascii="Times New Roman" w:eastAsia="Times New Roman" w:hAnsi="Times New Roman"/>
          <w:sz w:val="24"/>
          <w:szCs w:val="24"/>
        </w:rPr>
      </w:pPr>
    </w:p>
    <w:p w14:paraId="72112B3B" w14:textId="77777777" w:rsidR="00D241CD" w:rsidRPr="009D0F42" w:rsidRDefault="00F560CA" w:rsidP="00D241CD">
      <w:pPr>
        <w:rPr>
          <w:rFonts w:ascii="Times New Roman" w:eastAsia="Times New Roman" w:hAnsi="Times New Roman"/>
          <w:i/>
          <w:iCs/>
          <w:sz w:val="28"/>
          <w:szCs w:val="28"/>
        </w:rPr>
      </w:pPr>
      <w:r w:rsidRPr="009D0F42">
        <w:rPr>
          <w:rFonts w:ascii="Times New Roman" w:eastAsia="Times New Roman" w:hAnsi="Times New Roman"/>
          <w:i/>
          <w:iCs/>
          <w:sz w:val="28"/>
          <w:szCs w:val="28"/>
        </w:rPr>
        <w:t>Motivation</w:t>
      </w:r>
    </w:p>
    <w:p w14:paraId="7FDF2C7A" w14:textId="77777777" w:rsidR="00D241CD" w:rsidRPr="001F7D27" w:rsidRDefault="00D241CD" w:rsidP="00D241CD">
      <w:pPr>
        <w:rPr>
          <w:rFonts w:ascii="Times New Roman" w:eastAsia="Times New Roman" w:hAnsi="Times New Roman"/>
          <w:sz w:val="24"/>
          <w:szCs w:val="24"/>
        </w:rPr>
      </w:pPr>
    </w:p>
    <w:p w14:paraId="3BB1B94A" w14:textId="2FBA46D9" w:rsidR="00D241CD" w:rsidRPr="001F7D27" w:rsidRDefault="00D241CD" w:rsidP="00D241CD">
      <w:pPr>
        <w:rPr>
          <w:rFonts w:ascii="Times New Roman" w:eastAsia="Times New Roman" w:hAnsi="Times New Roman"/>
          <w:sz w:val="24"/>
          <w:szCs w:val="24"/>
        </w:rPr>
      </w:pPr>
      <w:r w:rsidRPr="001F7D27">
        <w:rPr>
          <w:rFonts w:ascii="Times New Roman" w:eastAsia="Times New Roman" w:hAnsi="Times New Roman"/>
          <w:sz w:val="24"/>
          <w:szCs w:val="24"/>
        </w:rPr>
        <w:t>Increasing Threats: Fake news incidents surged, with over 500,000 deepfakes shared on social media in 2023—an 8x increase in voice deepfakes compared to 2022.</w:t>
      </w:r>
    </w:p>
    <w:p w14:paraId="6C31DA6F" w14:textId="77777777" w:rsidR="00D241CD" w:rsidRPr="001F7D27" w:rsidRDefault="00D241CD" w:rsidP="00D241CD">
      <w:pPr>
        <w:rPr>
          <w:rFonts w:ascii="Times New Roman" w:eastAsia="Times New Roman" w:hAnsi="Times New Roman"/>
          <w:sz w:val="24"/>
          <w:szCs w:val="24"/>
        </w:rPr>
      </w:pPr>
    </w:p>
    <w:p w14:paraId="71034DFD" w14:textId="53D7157F" w:rsidR="00D241CD" w:rsidRPr="001F7D27" w:rsidRDefault="00D241CD" w:rsidP="00D241CD">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Economic Impact: Fake news caused an estimated $39 billion annual loss to global stock markets in 2024, alongside $17 billion in financial misinformation damages (</w:t>
      </w:r>
      <w:hyperlink r:id="rId10" w:history="1">
        <w:r w:rsidRPr="001F7D27">
          <w:rPr>
            <w:rStyle w:val="Hyperlink"/>
            <w:rFonts w:ascii="Times New Roman" w:eastAsia="Times New Roman" w:hAnsi="Times New Roman"/>
            <w:sz w:val="24"/>
            <w:szCs w:val="24"/>
            <w:lang w:val="en-IN"/>
          </w:rPr>
          <w:t>1</w:t>
        </w:r>
      </w:hyperlink>
      <w:r w:rsidRPr="001F7D27">
        <w:rPr>
          <w:rFonts w:ascii="Times New Roman" w:eastAsia="Times New Roman" w:hAnsi="Times New Roman"/>
          <w:sz w:val="24"/>
          <w:szCs w:val="24"/>
          <w:lang w:val="en-IN"/>
        </w:rPr>
        <w:t>).</w:t>
      </w:r>
    </w:p>
    <w:p w14:paraId="242E47C6" w14:textId="77777777" w:rsidR="00D241CD" w:rsidRPr="001F7D27" w:rsidRDefault="00D241CD" w:rsidP="00D241CD">
      <w:pPr>
        <w:rPr>
          <w:rFonts w:ascii="Times New Roman" w:eastAsia="Times New Roman" w:hAnsi="Times New Roman"/>
          <w:sz w:val="24"/>
          <w:szCs w:val="24"/>
          <w:lang w:val="en-IN"/>
        </w:rPr>
      </w:pPr>
    </w:p>
    <w:p w14:paraId="7B67F8A9" w14:textId="32267B01" w:rsidR="00D241CD" w:rsidRPr="001F7D27" w:rsidRDefault="00D241CD" w:rsidP="00D241CD">
      <w:pPr>
        <w:rPr>
          <w:rFonts w:ascii="Times New Roman" w:eastAsia="Times New Roman" w:hAnsi="Times New Roman"/>
          <w:sz w:val="24"/>
          <w:szCs w:val="24"/>
          <w:lang w:val="en-IN"/>
        </w:rPr>
      </w:pPr>
      <w:r w:rsidRPr="001F7D27">
        <w:rPr>
          <w:rFonts w:ascii="Times New Roman" w:eastAsia="Times New Roman" w:hAnsi="Times New Roman"/>
          <w:sz w:val="24"/>
          <w:szCs w:val="24"/>
        </w:rPr>
        <w:t>Public Perception: As of 2024, 66% of U.S. consumers believe that 76% or more of the news on social media is biased, highlighting widespread skepticism about online news credibility</w:t>
      </w:r>
      <w:r w:rsidR="00B971D2" w:rsidRPr="001F7D27">
        <w:rPr>
          <w:rFonts w:ascii="Times New Roman" w:eastAsia="Times New Roman" w:hAnsi="Times New Roman"/>
          <w:sz w:val="24"/>
          <w:szCs w:val="24"/>
        </w:rPr>
        <w:t xml:space="preserve"> </w:t>
      </w:r>
      <w:r w:rsidRPr="001F7D27">
        <w:rPr>
          <w:rFonts w:ascii="Times New Roman" w:eastAsia="Times New Roman" w:hAnsi="Times New Roman"/>
          <w:sz w:val="24"/>
          <w:szCs w:val="24"/>
        </w:rPr>
        <w:t>(</w:t>
      </w:r>
      <w:hyperlink r:id="rId11" w:history="1">
        <w:r w:rsidRPr="001F7D27">
          <w:rPr>
            <w:rStyle w:val="Hyperlink"/>
            <w:rFonts w:ascii="Times New Roman" w:eastAsia="Times New Roman" w:hAnsi="Times New Roman"/>
            <w:sz w:val="24"/>
            <w:szCs w:val="24"/>
          </w:rPr>
          <w:t>2</w:t>
        </w:r>
      </w:hyperlink>
      <w:r w:rsidRPr="001F7D27">
        <w:rPr>
          <w:rFonts w:ascii="Times New Roman" w:eastAsia="Times New Roman" w:hAnsi="Times New Roman"/>
          <w:sz w:val="24"/>
          <w:szCs w:val="24"/>
        </w:rPr>
        <w:t>)</w:t>
      </w:r>
      <w:r w:rsidRPr="001F7D27">
        <w:rPr>
          <w:rFonts w:ascii="Times New Roman" w:eastAsia="Times New Roman" w:hAnsi="Times New Roman"/>
          <w:sz w:val="24"/>
          <w:szCs w:val="24"/>
          <w:lang w:val="en-IN"/>
        </w:rPr>
        <w:t>.</w:t>
      </w:r>
    </w:p>
    <w:p w14:paraId="03BDFBA8" w14:textId="77777777" w:rsidR="00D241CD" w:rsidRPr="001F7D27" w:rsidRDefault="00D241CD" w:rsidP="00D241CD">
      <w:pPr>
        <w:rPr>
          <w:rFonts w:ascii="Times New Roman" w:eastAsia="Times New Roman" w:hAnsi="Times New Roman"/>
          <w:sz w:val="24"/>
          <w:szCs w:val="24"/>
          <w:lang w:val="en-IN"/>
        </w:rPr>
      </w:pPr>
    </w:p>
    <w:p w14:paraId="6558E523" w14:textId="77777777" w:rsidR="00F560CA" w:rsidRPr="009D0F42" w:rsidRDefault="00F560CA" w:rsidP="00D241CD">
      <w:pPr>
        <w:pStyle w:val="ListParagraph"/>
        <w:rPr>
          <w:rFonts w:ascii="Times New Roman" w:eastAsia="Times New Roman" w:hAnsi="Times New Roman"/>
          <w:i/>
          <w:iCs/>
          <w:sz w:val="28"/>
          <w:szCs w:val="28"/>
        </w:rPr>
      </w:pPr>
    </w:p>
    <w:p w14:paraId="410341AC" w14:textId="77777777" w:rsidR="0079756F" w:rsidRPr="009D0F42" w:rsidRDefault="0079756F">
      <w:pPr>
        <w:rPr>
          <w:rFonts w:ascii="Times New Roman" w:eastAsia="Times New Roman" w:hAnsi="Times New Roman"/>
          <w:i/>
          <w:iCs/>
          <w:sz w:val="28"/>
          <w:szCs w:val="28"/>
        </w:rPr>
      </w:pPr>
      <w:r w:rsidRPr="009D0F42">
        <w:rPr>
          <w:rFonts w:ascii="Times New Roman" w:eastAsia="Times New Roman" w:hAnsi="Times New Roman"/>
          <w:i/>
          <w:iCs/>
          <w:sz w:val="28"/>
          <w:szCs w:val="28"/>
        </w:rPr>
        <w:t>Application and Advantages</w:t>
      </w:r>
    </w:p>
    <w:p w14:paraId="3C6043E7" w14:textId="77777777" w:rsidR="007136A4" w:rsidRPr="009D0F42" w:rsidRDefault="007136A4">
      <w:pPr>
        <w:rPr>
          <w:rFonts w:ascii="Times New Roman" w:eastAsia="Times New Roman" w:hAnsi="Times New Roman"/>
          <w:i/>
          <w:iCs/>
          <w:sz w:val="28"/>
          <w:szCs w:val="28"/>
        </w:rPr>
      </w:pPr>
    </w:p>
    <w:p w14:paraId="13953EE1" w14:textId="77777777" w:rsidR="007136A4" w:rsidRPr="009D0F42" w:rsidRDefault="007136A4">
      <w:pPr>
        <w:rPr>
          <w:rFonts w:ascii="Times New Roman" w:eastAsia="Times New Roman" w:hAnsi="Times New Roman"/>
          <w:i/>
          <w:iCs/>
          <w:sz w:val="28"/>
          <w:szCs w:val="28"/>
        </w:rPr>
      </w:pPr>
      <w:r w:rsidRPr="009D0F42">
        <w:rPr>
          <w:rFonts w:ascii="Times New Roman" w:eastAsia="Times New Roman" w:hAnsi="Times New Roman"/>
          <w:i/>
          <w:iCs/>
          <w:sz w:val="28"/>
          <w:szCs w:val="28"/>
        </w:rPr>
        <w:t>Application of this project includes:</w:t>
      </w:r>
    </w:p>
    <w:p w14:paraId="32DE1917" w14:textId="77777777" w:rsidR="007136A4" w:rsidRPr="001F7D27" w:rsidRDefault="007136A4">
      <w:pPr>
        <w:rPr>
          <w:rFonts w:ascii="Times New Roman" w:eastAsia="Times New Roman" w:hAnsi="Times New Roman"/>
          <w:sz w:val="24"/>
          <w:szCs w:val="24"/>
        </w:rPr>
      </w:pPr>
    </w:p>
    <w:p w14:paraId="25A3686B" w14:textId="11E5044D" w:rsidR="00823EA2" w:rsidRPr="001F7D27" w:rsidRDefault="00823EA2" w:rsidP="00823EA2">
      <w:pPr>
        <w:numPr>
          <w:ilvl w:val="0"/>
          <w:numId w:val="19"/>
        </w:numPr>
        <w:rPr>
          <w:rFonts w:ascii="Times New Roman" w:eastAsia="Times New Roman" w:hAnsi="Times New Roman"/>
          <w:sz w:val="24"/>
          <w:szCs w:val="24"/>
          <w:lang w:val="en-IN"/>
        </w:rPr>
      </w:pPr>
      <w:r w:rsidRPr="001F7D27">
        <w:rPr>
          <w:rFonts w:ascii="Times New Roman" w:eastAsia="Times New Roman" w:hAnsi="Times New Roman"/>
          <w:b/>
          <w:bCs/>
          <w:sz w:val="24"/>
          <w:szCs w:val="24"/>
          <w:lang w:val="en-IN"/>
        </w:rPr>
        <w:t>Social Media Monitoring</w:t>
      </w:r>
      <w:r w:rsidRPr="001F7D27">
        <w:rPr>
          <w:rFonts w:ascii="Times New Roman" w:eastAsia="Times New Roman" w:hAnsi="Times New Roman"/>
          <w:sz w:val="24"/>
          <w:szCs w:val="24"/>
          <w:lang w:val="en-IN"/>
        </w:rPr>
        <w:t>: Fake news detection systems are widely used to monitor and flag misinformation on platforms like Twitter and Facebook, leveraging algorithms such as Named Entity Recognition (NER) and graph neural networks</w:t>
      </w:r>
      <w:r w:rsidR="00424A6B" w:rsidRPr="001F7D27">
        <w:rPr>
          <w:rFonts w:ascii="Times New Roman" w:eastAsia="Times New Roman" w:hAnsi="Times New Roman"/>
          <w:sz w:val="24"/>
          <w:szCs w:val="24"/>
          <w:lang w:val="en-IN"/>
        </w:rPr>
        <w:t>(</w:t>
      </w:r>
      <w:hyperlink r:id="rId12" w:tgtFrame="_blank" w:history="1">
        <w:r w:rsidRPr="001F7D27">
          <w:rPr>
            <w:rStyle w:val="Hyperlink"/>
            <w:rFonts w:ascii="Times New Roman" w:eastAsia="Times New Roman" w:hAnsi="Times New Roman"/>
            <w:sz w:val="24"/>
            <w:szCs w:val="24"/>
            <w:lang w:val="en-IN"/>
          </w:rPr>
          <w:t>3</w:t>
        </w:r>
      </w:hyperlink>
      <w:r w:rsidR="00424A6B" w:rsidRPr="001F7D27">
        <w:rPr>
          <w:rFonts w:ascii="Times New Roman" w:eastAsia="Times New Roman" w:hAnsi="Times New Roman"/>
          <w:sz w:val="24"/>
          <w:szCs w:val="24"/>
        </w:rPr>
        <w:t>)</w:t>
      </w:r>
      <w:r w:rsidRPr="001F7D27">
        <w:rPr>
          <w:rFonts w:ascii="Times New Roman" w:eastAsia="Times New Roman" w:hAnsi="Times New Roman"/>
          <w:sz w:val="24"/>
          <w:szCs w:val="24"/>
          <w:lang w:val="en-IN"/>
        </w:rPr>
        <w:t>.</w:t>
      </w:r>
    </w:p>
    <w:p w14:paraId="08E99FC6" w14:textId="77777777" w:rsidR="00823EA2" w:rsidRPr="001F7D27" w:rsidRDefault="00823EA2" w:rsidP="00823EA2">
      <w:pPr>
        <w:numPr>
          <w:ilvl w:val="0"/>
          <w:numId w:val="19"/>
        </w:numPr>
        <w:rPr>
          <w:rFonts w:ascii="Times New Roman" w:eastAsia="Times New Roman" w:hAnsi="Times New Roman"/>
          <w:sz w:val="24"/>
          <w:szCs w:val="24"/>
          <w:lang w:val="en-IN"/>
        </w:rPr>
      </w:pPr>
      <w:r w:rsidRPr="001F7D27">
        <w:rPr>
          <w:rFonts w:ascii="Times New Roman" w:eastAsia="Times New Roman" w:hAnsi="Times New Roman"/>
          <w:b/>
          <w:bCs/>
          <w:sz w:val="24"/>
          <w:szCs w:val="24"/>
          <w:lang w:val="en-IN"/>
        </w:rPr>
        <w:t>Election Integrity</w:t>
      </w:r>
      <w:r w:rsidRPr="001F7D27">
        <w:rPr>
          <w:rFonts w:ascii="Times New Roman" w:eastAsia="Times New Roman" w:hAnsi="Times New Roman"/>
          <w:sz w:val="24"/>
          <w:szCs w:val="24"/>
          <w:lang w:val="en-IN"/>
        </w:rPr>
        <w:t xml:space="preserve">: These systems help identify propaganda and misinformation campaigns, ensuring fair democratic processes by </w:t>
      </w:r>
      <w:proofErr w:type="spellStart"/>
      <w:r w:rsidRPr="001F7D27">
        <w:rPr>
          <w:rFonts w:ascii="Times New Roman" w:eastAsia="Times New Roman" w:hAnsi="Times New Roman"/>
          <w:sz w:val="24"/>
          <w:szCs w:val="24"/>
          <w:lang w:val="en-IN"/>
        </w:rPr>
        <w:t>analyzing</w:t>
      </w:r>
      <w:proofErr w:type="spellEnd"/>
      <w:r w:rsidRPr="001F7D27">
        <w:rPr>
          <w:rFonts w:ascii="Times New Roman" w:eastAsia="Times New Roman" w:hAnsi="Times New Roman"/>
          <w:sz w:val="24"/>
          <w:szCs w:val="24"/>
          <w:lang w:val="en-IN"/>
        </w:rPr>
        <w:t xml:space="preserve"> patterns of fake news dissemination</w:t>
      </w:r>
      <w:hyperlink r:id="rId13" w:tgtFrame="_blank" w:history="1">
        <w:r w:rsidRPr="001F7D27">
          <w:rPr>
            <w:rStyle w:val="Hyperlink"/>
            <w:rFonts w:ascii="Times New Roman" w:eastAsia="Times New Roman" w:hAnsi="Times New Roman"/>
            <w:sz w:val="24"/>
            <w:szCs w:val="24"/>
            <w:lang w:val="en-IN"/>
          </w:rPr>
          <w:t>4</w:t>
        </w:r>
      </w:hyperlink>
      <w:r w:rsidRPr="001F7D27">
        <w:rPr>
          <w:rFonts w:ascii="Times New Roman" w:eastAsia="Times New Roman" w:hAnsi="Times New Roman"/>
          <w:sz w:val="24"/>
          <w:szCs w:val="24"/>
          <w:lang w:val="en-IN"/>
        </w:rPr>
        <w:t>.</w:t>
      </w:r>
    </w:p>
    <w:p w14:paraId="05A32CAD" w14:textId="5895C641" w:rsidR="00823EA2" w:rsidRPr="001F7D27" w:rsidRDefault="00823EA2" w:rsidP="00823EA2">
      <w:pPr>
        <w:numPr>
          <w:ilvl w:val="0"/>
          <w:numId w:val="19"/>
        </w:numPr>
        <w:rPr>
          <w:rFonts w:ascii="Times New Roman" w:eastAsia="Times New Roman" w:hAnsi="Times New Roman"/>
          <w:sz w:val="24"/>
          <w:szCs w:val="24"/>
          <w:lang w:val="en-IN"/>
        </w:rPr>
      </w:pPr>
      <w:r w:rsidRPr="001F7D27">
        <w:rPr>
          <w:rFonts w:ascii="Times New Roman" w:eastAsia="Times New Roman" w:hAnsi="Times New Roman"/>
          <w:b/>
          <w:bCs/>
          <w:sz w:val="24"/>
          <w:szCs w:val="24"/>
          <w:lang w:val="en-IN"/>
        </w:rPr>
        <w:t>Public Health Communication</w:t>
      </w:r>
      <w:r w:rsidRPr="001F7D27">
        <w:rPr>
          <w:rFonts w:ascii="Times New Roman" w:eastAsia="Times New Roman" w:hAnsi="Times New Roman"/>
          <w:sz w:val="24"/>
          <w:szCs w:val="24"/>
          <w:lang w:val="en-IN"/>
        </w:rPr>
        <w:t>: During crises like pandemics, detecting fake news prevents the spread of harmful misinformation, ensuring accurate health guidance reaches the public</w:t>
      </w:r>
      <w:r w:rsidR="00424A6B" w:rsidRPr="001F7D27">
        <w:rPr>
          <w:rFonts w:ascii="Times New Roman" w:eastAsia="Times New Roman" w:hAnsi="Times New Roman"/>
          <w:sz w:val="24"/>
          <w:szCs w:val="24"/>
          <w:lang w:val="en-IN"/>
        </w:rPr>
        <w:t>(</w:t>
      </w:r>
      <w:hyperlink r:id="rId14" w:history="1">
        <w:r w:rsidR="00424A6B" w:rsidRPr="001F7D27">
          <w:rPr>
            <w:rStyle w:val="Hyperlink"/>
            <w:rFonts w:ascii="Times New Roman" w:eastAsia="Times New Roman" w:hAnsi="Times New Roman"/>
            <w:sz w:val="24"/>
            <w:szCs w:val="24"/>
          </w:rPr>
          <w:t>5</w:t>
        </w:r>
      </w:hyperlink>
      <w:r w:rsidR="00424A6B" w:rsidRPr="001F7D27">
        <w:rPr>
          <w:rFonts w:ascii="Times New Roman" w:eastAsia="Times New Roman" w:hAnsi="Times New Roman"/>
          <w:sz w:val="24"/>
          <w:szCs w:val="24"/>
        </w:rPr>
        <w:t>)</w:t>
      </w:r>
      <w:r w:rsidRPr="001F7D27">
        <w:rPr>
          <w:rFonts w:ascii="Times New Roman" w:eastAsia="Times New Roman" w:hAnsi="Times New Roman"/>
          <w:sz w:val="24"/>
          <w:szCs w:val="24"/>
          <w:lang w:val="en-IN"/>
        </w:rPr>
        <w:t>.</w:t>
      </w:r>
    </w:p>
    <w:p w14:paraId="2BC7D3AC" w14:textId="77777777" w:rsidR="00F56441" w:rsidRPr="001F7D27" w:rsidRDefault="00F56441" w:rsidP="008C74A5">
      <w:pPr>
        <w:ind w:left="360"/>
        <w:rPr>
          <w:rFonts w:ascii="Times New Roman" w:eastAsia="Times New Roman" w:hAnsi="Times New Roman"/>
          <w:b/>
          <w:bCs/>
          <w:sz w:val="24"/>
          <w:szCs w:val="24"/>
          <w:lang w:val="en-IN"/>
        </w:rPr>
      </w:pPr>
    </w:p>
    <w:p w14:paraId="5999EA4F" w14:textId="77777777" w:rsidR="00B464E8" w:rsidRPr="001F7D27" w:rsidRDefault="00B464E8" w:rsidP="008C74A5">
      <w:pPr>
        <w:ind w:left="360"/>
        <w:rPr>
          <w:rFonts w:ascii="Times New Roman" w:eastAsia="Times New Roman" w:hAnsi="Times New Roman"/>
          <w:b/>
          <w:bCs/>
          <w:sz w:val="24"/>
          <w:szCs w:val="24"/>
          <w:lang w:val="en-IN"/>
        </w:rPr>
      </w:pPr>
    </w:p>
    <w:p w14:paraId="210446DF" w14:textId="242C6CCE" w:rsidR="008C74A5" w:rsidRPr="009D0F42" w:rsidRDefault="008C74A5" w:rsidP="00D94243">
      <w:pPr>
        <w:ind w:left="360"/>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Ad</w:t>
      </w:r>
      <w:r w:rsidR="008B6C21" w:rsidRPr="009D0F42">
        <w:rPr>
          <w:rFonts w:ascii="Times New Roman" w:eastAsia="Times New Roman" w:hAnsi="Times New Roman"/>
          <w:i/>
          <w:iCs/>
          <w:sz w:val="28"/>
          <w:szCs w:val="28"/>
          <w:lang w:val="en-IN"/>
        </w:rPr>
        <w:t>vantages</w:t>
      </w:r>
      <w:r w:rsidR="00D94243" w:rsidRPr="009D0F42">
        <w:rPr>
          <w:rFonts w:ascii="Times New Roman" w:eastAsia="Times New Roman" w:hAnsi="Times New Roman"/>
          <w:i/>
          <w:iCs/>
          <w:sz w:val="28"/>
          <w:szCs w:val="28"/>
          <w:lang w:val="en-IN"/>
        </w:rPr>
        <w:t xml:space="preserve"> </w:t>
      </w:r>
      <w:proofErr w:type="gramStart"/>
      <w:r w:rsidR="00D94243" w:rsidRPr="009D0F42">
        <w:rPr>
          <w:rFonts w:ascii="Times New Roman" w:eastAsia="Times New Roman" w:hAnsi="Times New Roman"/>
          <w:i/>
          <w:iCs/>
          <w:sz w:val="28"/>
          <w:szCs w:val="28"/>
          <w:lang w:val="en-IN"/>
        </w:rPr>
        <w:t>includes</w:t>
      </w:r>
      <w:proofErr w:type="gramEnd"/>
      <w:r w:rsidR="00D94243" w:rsidRPr="009D0F42">
        <w:rPr>
          <w:rFonts w:ascii="Times New Roman" w:eastAsia="Times New Roman" w:hAnsi="Times New Roman"/>
          <w:i/>
          <w:iCs/>
          <w:sz w:val="28"/>
          <w:szCs w:val="28"/>
          <w:lang w:val="en-IN"/>
        </w:rPr>
        <w:t>:</w:t>
      </w:r>
    </w:p>
    <w:p w14:paraId="16E0052E" w14:textId="77777777" w:rsidR="004F10D6" w:rsidRPr="001F7D27" w:rsidRDefault="004F10D6" w:rsidP="00D94243">
      <w:pPr>
        <w:ind w:left="360"/>
        <w:rPr>
          <w:rFonts w:ascii="Times New Roman" w:eastAsia="Times New Roman" w:hAnsi="Times New Roman"/>
          <w:sz w:val="24"/>
          <w:szCs w:val="24"/>
          <w:lang w:val="en-IN"/>
        </w:rPr>
      </w:pPr>
    </w:p>
    <w:p w14:paraId="714B2618" w14:textId="77777777" w:rsidR="004F10D6" w:rsidRPr="001F7D27" w:rsidRDefault="004F10D6" w:rsidP="00D94243">
      <w:pPr>
        <w:ind w:left="360"/>
        <w:rPr>
          <w:rFonts w:ascii="Times New Roman" w:eastAsia="Times New Roman" w:hAnsi="Times New Roman"/>
          <w:sz w:val="24"/>
          <w:szCs w:val="24"/>
          <w:lang w:val="en-IN"/>
        </w:rPr>
      </w:pPr>
    </w:p>
    <w:p w14:paraId="65B0909B" w14:textId="77777777" w:rsidR="004F10D6" w:rsidRPr="001F7D27" w:rsidRDefault="004F10D6" w:rsidP="004F10D6">
      <w:pPr>
        <w:numPr>
          <w:ilvl w:val="0"/>
          <w:numId w:val="20"/>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Real-Time Detection: Advanced tools like graph neural networks can identify fake news within minutes, preventing its rapid spread on social media</w:t>
      </w:r>
      <w:hyperlink r:id="rId15" w:tgtFrame="_blank" w:history="1">
        <w:r w:rsidRPr="001F7D27">
          <w:rPr>
            <w:rStyle w:val="Hyperlink"/>
            <w:rFonts w:ascii="Times New Roman" w:eastAsia="Times New Roman" w:hAnsi="Times New Roman"/>
            <w:sz w:val="24"/>
            <w:szCs w:val="24"/>
            <w:lang w:val="en-IN"/>
          </w:rPr>
          <w:t>3</w:t>
        </w:r>
      </w:hyperlink>
      <w:r w:rsidRPr="001F7D27">
        <w:rPr>
          <w:rFonts w:ascii="Times New Roman" w:eastAsia="Times New Roman" w:hAnsi="Times New Roman"/>
          <w:sz w:val="24"/>
          <w:szCs w:val="24"/>
          <w:lang w:val="en-IN"/>
        </w:rPr>
        <w:t>.</w:t>
      </w:r>
    </w:p>
    <w:p w14:paraId="41A870F6" w14:textId="77777777" w:rsidR="004F10D6" w:rsidRPr="001F7D27" w:rsidRDefault="004F10D6" w:rsidP="004F10D6">
      <w:pPr>
        <w:numPr>
          <w:ilvl w:val="0"/>
          <w:numId w:val="20"/>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lastRenderedPageBreak/>
        <w:t>Enhanced Accuracy: Multimodal models combining text, images, and metadata achieve up to 98% accuracy in detecting fake news, outperforming traditional methods</w:t>
      </w:r>
      <w:hyperlink r:id="rId16" w:tgtFrame="_blank" w:history="1">
        <w:r w:rsidRPr="001F7D27">
          <w:rPr>
            <w:rStyle w:val="Hyperlink"/>
            <w:rFonts w:ascii="Times New Roman" w:eastAsia="Times New Roman" w:hAnsi="Times New Roman"/>
            <w:sz w:val="24"/>
            <w:szCs w:val="24"/>
            <w:lang w:val="en-IN"/>
          </w:rPr>
          <w:t>2</w:t>
        </w:r>
      </w:hyperlink>
      <w:hyperlink r:id="rId17" w:tgtFrame="_blank" w:history="1">
        <w:r w:rsidRPr="001F7D27">
          <w:rPr>
            <w:rStyle w:val="Hyperlink"/>
            <w:rFonts w:ascii="Times New Roman" w:eastAsia="Times New Roman" w:hAnsi="Times New Roman"/>
            <w:sz w:val="24"/>
            <w:szCs w:val="24"/>
            <w:lang w:val="en-IN"/>
          </w:rPr>
          <w:t>5</w:t>
        </w:r>
      </w:hyperlink>
      <w:r w:rsidRPr="001F7D27">
        <w:rPr>
          <w:rFonts w:ascii="Times New Roman" w:eastAsia="Times New Roman" w:hAnsi="Times New Roman"/>
          <w:sz w:val="24"/>
          <w:szCs w:val="24"/>
          <w:lang w:val="en-IN"/>
        </w:rPr>
        <w:t>.</w:t>
      </w:r>
    </w:p>
    <w:p w14:paraId="7602615C" w14:textId="7387E173" w:rsidR="004F10D6" w:rsidRDefault="004F10D6" w:rsidP="004F10D6">
      <w:pPr>
        <w:numPr>
          <w:ilvl w:val="0"/>
          <w:numId w:val="20"/>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Scalability: Automated systems can </w:t>
      </w:r>
      <w:proofErr w:type="spellStart"/>
      <w:r w:rsidRPr="001F7D27">
        <w:rPr>
          <w:rFonts w:ascii="Times New Roman" w:eastAsia="Times New Roman" w:hAnsi="Times New Roman"/>
          <w:sz w:val="24"/>
          <w:szCs w:val="24"/>
          <w:lang w:val="en-IN"/>
        </w:rPr>
        <w:t>analyze</w:t>
      </w:r>
      <w:proofErr w:type="spellEnd"/>
      <w:r w:rsidRPr="001F7D27">
        <w:rPr>
          <w:rFonts w:ascii="Times New Roman" w:eastAsia="Times New Roman" w:hAnsi="Times New Roman"/>
          <w:sz w:val="24"/>
          <w:szCs w:val="24"/>
          <w:lang w:val="en-IN"/>
        </w:rPr>
        <w:t xml:space="preserve"> vast amounts of data quickly, overcoming the limitations of manual fact-checking and addressing large-scale misinformation campaigns</w:t>
      </w:r>
      <w:r w:rsidR="00A80738">
        <w:t xml:space="preserve"> (</w:t>
      </w:r>
      <w:hyperlink r:id="rId18" w:tgtFrame="_blank" w:history="1">
        <w:r w:rsidRPr="001F7D27">
          <w:rPr>
            <w:rStyle w:val="Hyperlink"/>
            <w:rFonts w:ascii="Times New Roman" w:eastAsia="Times New Roman" w:hAnsi="Times New Roman"/>
            <w:sz w:val="24"/>
            <w:szCs w:val="24"/>
            <w:lang w:val="en-IN"/>
          </w:rPr>
          <w:t>6</w:t>
        </w:r>
      </w:hyperlink>
      <w:r w:rsidR="00A80738">
        <w:t>)</w:t>
      </w:r>
      <w:r w:rsidRPr="001F7D27">
        <w:rPr>
          <w:rFonts w:ascii="Times New Roman" w:eastAsia="Times New Roman" w:hAnsi="Times New Roman"/>
          <w:sz w:val="24"/>
          <w:szCs w:val="24"/>
          <w:lang w:val="en-IN"/>
        </w:rPr>
        <w:t>.</w:t>
      </w:r>
    </w:p>
    <w:p w14:paraId="61CBE855" w14:textId="77777777" w:rsidR="00A80738" w:rsidRPr="001F7D27" w:rsidRDefault="00A80738" w:rsidP="00A80738">
      <w:pPr>
        <w:ind w:left="720"/>
        <w:rPr>
          <w:rFonts w:ascii="Times New Roman" w:eastAsia="Times New Roman" w:hAnsi="Times New Roman"/>
          <w:sz w:val="24"/>
          <w:szCs w:val="24"/>
          <w:lang w:val="en-IN"/>
        </w:rPr>
      </w:pPr>
    </w:p>
    <w:p w14:paraId="293711E9" w14:textId="0A532A0A" w:rsidR="003D5D86" w:rsidRPr="009D0F42" w:rsidRDefault="003D5D86" w:rsidP="00A80738">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Domain of Work</w:t>
      </w:r>
    </w:p>
    <w:p w14:paraId="71DA1FD3" w14:textId="77777777" w:rsidR="004A4BF0" w:rsidRPr="001F7D27" w:rsidRDefault="004A4BF0" w:rsidP="003D5D86">
      <w:pPr>
        <w:ind w:left="360"/>
        <w:rPr>
          <w:rFonts w:ascii="Times New Roman" w:eastAsia="Times New Roman" w:hAnsi="Times New Roman"/>
          <w:sz w:val="24"/>
          <w:szCs w:val="24"/>
          <w:lang w:val="en-IN"/>
        </w:rPr>
      </w:pPr>
    </w:p>
    <w:p w14:paraId="28D6D67A" w14:textId="77777777" w:rsidR="004A4BF0" w:rsidRPr="001F7D27" w:rsidRDefault="004A4BF0" w:rsidP="003D5D86">
      <w:pPr>
        <w:ind w:left="360"/>
        <w:rPr>
          <w:rFonts w:ascii="Times New Roman" w:eastAsia="Times New Roman" w:hAnsi="Times New Roman"/>
          <w:sz w:val="24"/>
          <w:szCs w:val="24"/>
          <w:lang w:val="en-IN"/>
        </w:rPr>
      </w:pPr>
    </w:p>
    <w:p w14:paraId="40B6D3BD" w14:textId="77777777" w:rsidR="003D5D86" w:rsidRPr="001F7D27" w:rsidRDefault="003D5D86" w:rsidP="003D5D86">
      <w:pPr>
        <w:ind w:left="360"/>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This project falls under the interdisciplinary domains of:</w:t>
      </w:r>
    </w:p>
    <w:p w14:paraId="40E5C710" w14:textId="77777777" w:rsidR="003D5D86" w:rsidRPr="001F7D27" w:rsidRDefault="003D5D86" w:rsidP="003D5D86">
      <w:pPr>
        <w:numPr>
          <w:ilvl w:val="0"/>
          <w:numId w:val="21"/>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Natural Language Processing (NLP): </w:t>
      </w:r>
      <w:proofErr w:type="spellStart"/>
      <w:r w:rsidRPr="001F7D27">
        <w:rPr>
          <w:rFonts w:ascii="Times New Roman" w:eastAsia="Times New Roman" w:hAnsi="Times New Roman"/>
          <w:sz w:val="24"/>
          <w:szCs w:val="24"/>
          <w:lang w:val="en-IN"/>
        </w:rPr>
        <w:t>Analyzing</w:t>
      </w:r>
      <w:proofErr w:type="spellEnd"/>
      <w:r w:rsidRPr="001F7D27">
        <w:rPr>
          <w:rFonts w:ascii="Times New Roman" w:eastAsia="Times New Roman" w:hAnsi="Times New Roman"/>
          <w:sz w:val="24"/>
          <w:szCs w:val="24"/>
          <w:lang w:val="en-IN"/>
        </w:rPr>
        <w:t xml:space="preserve"> and understanding human language in textual format to detect linguistic patterns, sentiment, and context indicative of misinformation.</w:t>
      </w:r>
    </w:p>
    <w:p w14:paraId="4A127CA4" w14:textId="77777777" w:rsidR="003D5D86" w:rsidRPr="001F7D27" w:rsidRDefault="003D5D86" w:rsidP="003D5D86">
      <w:pPr>
        <w:numPr>
          <w:ilvl w:val="0"/>
          <w:numId w:val="21"/>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Machine Learning (ML): Applying supervised learning models like Multinomial Naive Bayes, Support Vector Machines (SVM), and Logistic Regression to classify news content as fake or real based on learned features.</w:t>
      </w:r>
    </w:p>
    <w:p w14:paraId="42447286" w14:textId="77777777" w:rsidR="003D5D86" w:rsidRPr="001F7D27" w:rsidRDefault="003D5D86" w:rsidP="003D5D86">
      <w:pPr>
        <w:numPr>
          <w:ilvl w:val="0"/>
          <w:numId w:val="21"/>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Information Retrieval and Text Classification: Leveraging TF-IDF vectorization for transforming textual data into meaningful numerical representations used in model training and prediction.</w:t>
      </w:r>
    </w:p>
    <w:p w14:paraId="56EA5B71" w14:textId="77777777" w:rsidR="003D5D86" w:rsidRPr="001F7D27" w:rsidRDefault="003D5D86" w:rsidP="003D5D86">
      <w:pPr>
        <w:numPr>
          <w:ilvl w:val="0"/>
          <w:numId w:val="21"/>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Cybersecurity and Social Media Analytics: Addressing digital misinformation as a form of information-based cyber threat, particularly across social platforms, news websites, and public forums.</w:t>
      </w:r>
    </w:p>
    <w:p w14:paraId="30E7F1E1" w14:textId="77777777" w:rsidR="00D94243" w:rsidRPr="001F7D27" w:rsidRDefault="00D94243" w:rsidP="00D94243">
      <w:pPr>
        <w:ind w:left="360"/>
        <w:rPr>
          <w:rFonts w:ascii="Times New Roman" w:eastAsia="Times New Roman" w:hAnsi="Times New Roman"/>
          <w:sz w:val="24"/>
          <w:szCs w:val="24"/>
          <w:lang w:val="en-IN"/>
        </w:rPr>
      </w:pPr>
    </w:p>
    <w:p w14:paraId="7EE6C66E" w14:textId="77777777" w:rsidR="00F30696" w:rsidRPr="001F7D27" w:rsidRDefault="00F30696" w:rsidP="00D94243">
      <w:pPr>
        <w:ind w:left="360"/>
        <w:rPr>
          <w:rFonts w:ascii="Times New Roman" w:eastAsia="Times New Roman" w:hAnsi="Times New Roman"/>
          <w:sz w:val="24"/>
          <w:szCs w:val="24"/>
          <w:lang w:val="en-IN"/>
        </w:rPr>
      </w:pPr>
    </w:p>
    <w:p w14:paraId="0F9F80E4" w14:textId="774DBE66" w:rsidR="00F30696" w:rsidRPr="009D0F42" w:rsidRDefault="004802F5" w:rsidP="00A80738">
      <w:pPr>
        <w:rPr>
          <w:rFonts w:ascii="Times New Roman" w:eastAsia="Times New Roman" w:hAnsi="Times New Roman"/>
          <w:i/>
          <w:iCs/>
          <w:sz w:val="28"/>
          <w:szCs w:val="28"/>
          <w:lang w:val="en-IN"/>
        </w:rPr>
      </w:pPr>
      <w:proofErr w:type="gramStart"/>
      <w:r w:rsidRPr="009D0F42">
        <w:rPr>
          <w:rFonts w:ascii="Times New Roman" w:eastAsia="Times New Roman" w:hAnsi="Times New Roman"/>
          <w:i/>
          <w:iCs/>
          <w:sz w:val="28"/>
          <w:szCs w:val="28"/>
          <w:lang w:val="en-IN"/>
        </w:rPr>
        <w:t xml:space="preserve">1.2  </w:t>
      </w:r>
      <w:r w:rsidR="00F30696" w:rsidRPr="009D0F42">
        <w:rPr>
          <w:rFonts w:ascii="Times New Roman" w:eastAsia="Times New Roman" w:hAnsi="Times New Roman"/>
          <w:i/>
          <w:iCs/>
          <w:sz w:val="28"/>
          <w:szCs w:val="28"/>
          <w:lang w:val="en-IN"/>
        </w:rPr>
        <w:t>Problem</w:t>
      </w:r>
      <w:proofErr w:type="gramEnd"/>
      <w:r w:rsidR="00F30696" w:rsidRPr="009D0F42">
        <w:rPr>
          <w:rFonts w:ascii="Times New Roman" w:eastAsia="Times New Roman" w:hAnsi="Times New Roman"/>
          <w:i/>
          <w:iCs/>
          <w:sz w:val="28"/>
          <w:szCs w:val="28"/>
          <w:lang w:val="en-IN"/>
        </w:rPr>
        <w:t xml:space="preserve"> statement:</w:t>
      </w:r>
    </w:p>
    <w:p w14:paraId="739474B0" w14:textId="77777777" w:rsidR="00F30696" w:rsidRPr="001F7D27" w:rsidRDefault="00F30696" w:rsidP="00D94243">
      <w:pPr>
        <w:ind w:left="360"/>
        <w:rPr>
          <w:rFonts w:ascii="Times New Roman" w:eastAsia="Times New Roman" w:hAnsi="Times New Roman"/>
          <w:sz w:val="24"/>
          <w:szCs w:val="24"/>
          <w:lang w:val="en-IN"/>
        </w:rPr>
      </w:pPr>
    </w:p>
    <w:p w14:paraId="362966F2" w14:textId="77777777" w:rsidR="00F30696" w:rsidRPr="001F7D27" w:rsidRDefault="00F30696" w:rsidP="00D94243">
      <w:pPr>
        <w:ind w:left="360"/>
        <w:rPr>
          <w:rFonts w:ascii="Times New Roman" w:eastAsia="Times New Roman" w:hAnsi="Times New Roman"/>
          <w:sz w:val="24"/>
          <w:szCs w:val="24"/>
          <w:lang w:val="en-IN"/>
        </w:rPr>
      </w:pPr>
    </w:p>
    <w:p w14:paraId="662BC789" w14:textId="77777777" w:rsidR="00F30696" w:rsidRPr="001F7D27" w:rsidRDefault="00F30696" w:rsidP="00F30696">
      <w:pPr>
        <w:ind w:left="360"/>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The rapid spread of fake news across digital platforms poses a significant threat to public opinion, societal trust, and democratic integrity. With millions of articles, posts, and headlines shared daily, manually verifying the authenticity of each is impractical. Traditional rule-based systems often fall short in detecting nuanced misinformation due to evolving language patterns and deceptive narratives.</w:t>
      </w:r>
      <w:r w:rsidRPr="001F7D27">
        <w:rPr>
          <w:rFonts w:ascii="Times New Roman" w:eastAsia="Times New Roman" w:hAnsi="Times New Roman"/>
          <w:sz w:val="24"/>
          <w:szCs w:val="24"/>
          <w:lang w:val="en-IN"/>
        </w:rPr>
        <w:br/>
        <w:t>This project aims to develop an automated Fake News Detection system using Natural Language Processing (NLP) and Machine Learning (ML) techniques that can accurately classify news content as real or fake based on textual analysis.</w:t>
      </w:r>
    </w:p>
    <w:p w14:paraId="3302A9F3" w14:textId="77777777" w:rsidR="00F30696" w:rsidRPr="001F7D27" w:rsidRDefault="00F30696" w:rsidP="00D94243">
      <w:pPr>
        <w:ind w:left="360"/>
        <w:rPr>
          <w:rFonts w:ascii="Times New Roman" w:eastAsia="Times New Roman" w:hAnsi="Times New Roman"/>
          <w:sz w:val="24"/>
          <w:szCs w:val="24"/>
          <w:lang w:val="en-IN"/>
        </w:rPr>
      </w:pPr>
    </w:p>
    <w:p w14:paraId="65D7E345" w14:textId="5201F92F" w:rsidR="00040CAC" w:rsidRPr="009D0F42" w:rsidRDefault="004802F5">
      <w:pPr>
        <w:rPr>
          <w:rFonts w:ascii="Times New Roman" w:eastAsia="Times New Roman" w:hAnsi="Times New Roman"/>
          <w:i/>
          <w:iCs/>
          <w:sz w:val="28"/>
          <w:szCs w:val="28"/>
        </w:rPr>
      </w:pPr>
      <w:proofErr w:type="gramStart"/>
      <w:r w:rsidRPr="009D0F42">
        <w:rPr>
          <w:rFonts w:ascii="Times New Roman" w:eastAsia="Times New Roman" w:hAnsi="Times New Roman"/>
          <w:i/>
          <w:iCs/>
          <w:sz w:val="28"/>
          <w:szCs w:val="28"/>
        </w:rPr>
        <w:t xml:space="preserve">1.3  </w:t>
      </w:r>
      <w:r w:rsidR="000E45EF" w:rsidRPr="009D0F42">
        <w:rPr>
          <w:rFonts w:ascii="Times New Roman" w:eastAsia="Times New Roman" w:hAnsi="Times New Roman"/>
          <w:i/>
          <w:iCs/>
          <w:sz w:val="28"/>
          <w:szCs w:val="28"/>
        </w:rPr>
        <w:t>Objectives</w:t>
      </w:r>
      <w:proofErr w:type="gramEnd"/>
      <w:r w:rsidR="00040CAC" w:rsidRPr="009D0F42">
        <w:rPr>
          <w:rFonts w:ascii="Times New Roman" w:eastAsia="Times New Roman" w:hAnsi="Times New Roman"/>
          <w:i/>
          <w:iCs/>
          <w:sz w:val="28"/>
          <w:szCs w:val="28"/>
        </w:rPr>
        <w:t>:</w:t>
      </w:r>
    </w:p>
    <w:p w14:paraId="20C0DDCE" w14:textId="6B870D91" w:rsidR="00040CAC" w:rsidRPr="001F7D27" w:rsidRDefault="00040CAC" w:rsidP="00040CAC">
      <w:pPr>
        <w:rPr>
          <w:rFonts w:ascii="Times New Roman" w:eastAsia="Times New Roman" w:hAnsi="Times New Roman"/>
          <w:sz w:val="24"/>
          <w:szCs w:val="24"/>
        </w:rPr>
      </w:pPr>
    </w:p>
    <w:p w14:paraId="6DB7D583" w14:textId="3BF5059E" w:rsidR="004B7E06" w:rsidRPr="001F7D27" w:rsidRDefault="004B7E06" w:rsidP="00040CAC">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The primary objective behind making this project is as follows:</w:t>
      </w:r>
    </w:p>
    <w:p w14:paraId="17FDDC3F" w14:textId="77777777" w:rsidR="004B7E06" w:rsidRPr="001F7D27" w:rsidRDefault="004B7E06" w:rsidP="00040CAC">
      <w:pPr>
        <w:rPr>
          <w:rFonts w:ascii="Times New Roman" w:eastAsia="Times New Roman" w:hAnsi="Times New Roman"/>
          <w:sz w:val="24"/>
          <w:szCs w:val="24"/>
          <w:lang w:val="en-IN"/>
        </w:rPr>
      </w:pPr>
    </w:p>
    <w:p w14:paraId="2209DBD7"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Collect and preprocess news articles from both real and fake sources for balanced and clean input data.</w:t>
      </w:r>
    </w:p>
    <w:p w14:paraId="06FB329D" w14:textId="77777777" w:rsidR="00A4561C" w:rsidRPr="001F7D27" w:rsidRDefault="00A4561C" w:rsidP="00A4561C">
      <w:pPr>
        <w:ind w:left="720"/>
        <w:rPr>
          <w:rFonts w:ascii="Times New Roman" w:eastAsia="Times New Roman" w:hAnsi="Times New Roman"/>
          <w:sz w:val="24"/>
          <w:szCs w:val="24"/>
          <w:lang w:val="en-IN"/>
        </w:rPr>
      </w:pPr>
    </w:p>
    <w:p w14:paraId="6F437CD4" w14:textId="404BA3B1"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Apply Natural Language Processing (NLP) techniques such as tokenization, </w:t>
      </w:r>
      <w:proofErr w:type="spellStart"/>
      <w:r w:rsidRPr="001F7D27">
        <w:rPr>
          <w:rFonts w:ascii="Times New Roman" w:eastAsia="Times New Roman" w:hAnsi="Times New Roman"/>
          <w:sz w:val="24"/>
          <w:szCs w:val="24"/>
          <w:lang w:val="en-IN"/>
        </w:rPr>
        <w:t>stopword</w:t>
      </w:r>
      <w:proofErr w:type="spellEnd"/>
      <w:r w:rsidRPr="001F7D27">
        <w:rPr>
          <w:rFonts w:ascii="Times New Roman" w:eastAsia="Times New Roman" w:hAnsi="Times New Roman"/>
          <w:sz w:val="24"/>
          <w:szCs w:val="24"/>
          <w:lang w:val="en-IN"/>
        </w:rPr>
        <w:t xml:space="preserve"> removal, and lemmatization for </w:t>
      </w:r>
      <w:r w:rsidR="000A3B92" w:rsidRPr="001F7D27">
        <w:rPr>
          <w:rFonts w:ascii="Times New Roman" w:eastAsia="Times New Roman" w:hAnsi="Times New Roman"/>
          <w:sz w:val="24"/>
          <w:szCs w:val="24"/>
          <w:lang w:val="en-IN"/>
        </w:rPr>
        <w:t>`</w:t>
      </w:r>
      <w:r w:rsidRPr="001F7D27">
        <w:rPr>
          <w:rFonts w:ascii="Times New Roman" w:eastAsia="Times New Roman" w:hAnsi="Times New Roman"/>
          <w:sz w:val="24"/>
          <w:szCs w:val="24"/>
          <w:lang w:val="en-IN"/>
        </w:rPr>
        <w:t>text normalization.</w:t>
      </w:r>
    </w:p>
    <w:p w14:paraId="191E59CD" w14:textId="77777777" w:rsidR="00A4561C" w:rsidRPr="001F7D27" w:rsidRDefault="00A4561C" w:rsidP="00A4561C">
      <w:pPr>
        <w:pStyle w:val="ListParagraph"/>
        <w:rPr>
          <w:rFonts w:ascii="Times New Roman" w:eastAsia="Times New Roman" w:hAnsi="Times New Roman"/>
          <w:sz w:val="24"/>
          <w:szCs w:val="24"/>
          <w:lang w:val="en-IN"/>
        </w:rPr>
      </w:pPr>
    </w:p>
    <w:p w14:paraId="17CFC752" w14:textId="77777777" w:rsidR="00A4561C" w:rsidRPr="001F7D27" w:rsidRDefault="00A4561C" w:rsidP="00A4561C">
      <w:pPr>
        <w:ind w:left="720"/>
        <w:rPr>
          <w:rFonts w:ascii="Times New Roman" w:eastAsia="Times New Roman" w:hAnsi="Times New Roman"/>
          <w:sz w:val="24"/>
          <w:szCs w:val="24"/>
          <w:lang w:val="en-IN"/>
        </w:rPr>
      </w:pPr>
    </w:p>
    <w:p w14:paraId="0B18B3ED"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Transform text data using TF-IDF to extract meaningful features for machine learning models.</w:t>
      </w:r>
    </w:p>
    <w:p w14:paraId="750E48AD" w14:textId="77777777" w:rsidR="00A4561C" w:rsidRPr="001F7D27" w:rsidRDefault="00A4561C" w:rsidP="00A4561C">
      <w:pPr>
        <w:ind w:left="720"/>
        <w:rPr>
          <w:rFonts w:ascii="Times New Roman" w:eastAsia="Times New Roman" w:hAnsi="Times New Roman"/>
          <w:sz w:val="24"/>
          <w:szCs w:val="24"/>
          <w:lang w:val="en-IN"/>
        </w:rPr>
      </w:pPr>
    </w:p>
    <w:p w14:paraId="4DBB3595"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lastRenderedPageBreak/>
        <w:t>Train and compare multiple ML models including Multinomial Naive Bayes, SVM, and Logistic Regression.</w:t>
      </w:r>
    </w:p>
    <w:p w14:paraId="6B2DB3CE" w14:textId="77777777" w:rsidR="00A4561C" w:rsidRPr="001F7D27" w:rsidRDefault="00A4561C" w:rsidP="00A4561C">
      <w:pPr>
        <w:pStyle w:val="ListParagraph"/>
        <w:rPr>
          <w:rFonts w:ascii="Times New Roman" w:eastAsia="Times New Roman" w:hAnsi="Times New Roman"/>
          <w:sz w:val="24"/>
          <w:szCs w:val="24"/>
          <w:lang w:val="en-IN"/>
        </w:rPr>
      </w:pPr>
    </w:p>
    <w:p w14:paraId="6AA586B5" w14:textId="77777777" w:rsidR="00A4561C" w:rsidRPr="001F7D27" w:rsidRDefault="00A4561C" w:rsidP="00A4561C">
      <w:pPr>
        <w:ind w:left="720"/>
        <w:rPr>
          <w:rFonts w:ascii="Times New Roman" w:eastAsia="Times New Roman" w:hAnsi="Times New Roman"/>
          <w:sz w:val="24"/>
          <w:szCs w:val="24"/>
          <w:lang w:val="en-IN"/>
        </w:rPr>
      </w:pPr>
    </w:p>
    <w:p w14:paraId="22036E98"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Tune hyperparameters to optimize model accuracy, precision, recall, and F1-score.</w:t>
      </w:r>
    </w:p>
    <w:p w14:paraId="6AA5C778" w14:textId="77777777" w:rsidR="00A4561C" w:rsidRPr="001F7D27" w:rsidRDefault="00A4561C" w:rsidP="00A4561C">
      <w:pPr>
        <w:ind w:left="720"/>
        <w:rPr>
          <w:rFonts w:ascii="Times New Roman" w:eastAsia="Times New Roman" w:hAnsi="Times New Roman"/>
          <w:sz w:val="24"/>
          <w:szCs w:val="24"/>
          <w:lang w:val="en-IN"/>
        </w:rPr>
      </w:pPr>
    </w:p>
    <w:p w14:paraId="78B69269"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Visualize performance metrics using confusion matrices, ROC curves, and classification report heatmaps.</w:t>
      </w:r>
    </w:p>
    <w:p w14:paraId="3B6CA6C0" w14:textId="77777777" w:rsidR="00A4561C" w:rsidRPr="001F7D27" w:rsidRDefault="00A4561C" w:rsidP="00A4561C">
      <w:pPr>
        <w:pStyle w:val="ListParagraph"/>
        <w:rPr>
          <w:rFonts w:ascii="Times New Roman" w:eastAsia="Times New Roman" w:hAnsi="Times New Roman"/>
          <w:sz w:val="24"/>
          <w:szCs w:val="24"/>
          <w:lang w:val="en-IN"/>
        </w:rPr>
      </w:pPr>
    </w:p>
    <w:p w14:paraId="24B7D4D5" w14:textId="77777777" w:rsidR="00A4561C" w:rsidRPr="001F7D27" w:rsidRDefault="00A4561C" w:rsidP="00A4561C">
      <w:pPr>
        <w:ind w:left="720"/>
        <w:rPr>
          <w:rFonts w:ascii="Times New Roman" w:eastAsia="Times New Roman" w:hAnsi="Times New Roman"/>
          <w:sz w:val="24"/>
          <w:szCs w:val="24"/>
          <w:lang w:val="en-IN"/>
        </w:rPr>
      </w:pPr>
    </w:p>
    <w:p w14:paraId="0F1BB424" w14:textId="77777777"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Minimize false positives/negatives to ensure reliable classification of real and fake news.</w:t>
      </w:r>
    </w:p>
    <w:p w14:paraId="610E9C23" w14:textId="77777777" w:rsidR="00A4561C" w:rsidRPr="001F7D27" w:rsidRDefault="00A4561C" w:rsidP="00A4561C">
      <w:pPr>
        <w:ind w:left="720"/>
        <w:rPr>
          <w:rFonts w:ascii="Times New Roman" w:eastAsia="Times New Roman" w:hAnsi="Times New Roman"/>
          <w:sz w:val="24"/>
          <w:szCs w:val="24"/>
          <w:lang w:val="en-IN"/>
        </w:rPr>
      </w:pPr>
    </w:p>
    <w:p w14:paraId="34DA956E" w14:textId="5829BFFF" w:rsidR="00040CAC" w:rsidRPr="001F7D27" w:rsidRDefault="00040CAC" w:rsidP="00040CAC">
      <w:pPr>
        <w:numPr>
          <w:ilvl w:val="0"/>
          <w:numId w:val="2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Create a user-friendly prediction function that takes custom text input and predicts its authenticity.</w:t>
      </w:r>
    </w:p>
    <w:p w14:paraId="69FBEF51" w14:textId="71067E28" w:rsidR="00A3217C" w:rsidRPr="009D0F42" w:rsidRDefault="00E02D4D" w:rsidP="00A57E90">
      <w:pPr>
        <w:pStyle w:val="ListParagraph"/>
        <w:numPr>
          <w:ilvl w:val="0"/>
          <w:numId w:val="13"/>
        </w:numPr>
        <w:rPr>
          <w:rFonts w:ascii="Times New Roman" w:eastAsia="Times New Roman" w:hAnsi="Times New Roman"/>
          <w:sz w:val="36"/>
          <w:szCs w:val="36"/>
        </w:rPr>
      </w:pPr>
      <w:r w:rsidRPr="001F7D27">
        <w:rPr>
          <w:rFonts w:ascii="Times New Roman" w:eastAsia="Times New Roman" w:hAnsi="Times New Roman"/>
          <w:sz w:val="24"/>
          <w:szCs w:val="24"/>
        </w:rPr>
        <w:br w:type="page"/>
      </w:r>
      <w:r w:rsidR="00A4561C" w:rsidRPr="009D0F42">
        <w:rPr>
          <w:rFonts w:ascii="Times New Roman" w:eastAsia="Times New Roman" w:hAnsi="Times New Roman"/>
          <w:b/>
          <w:bCs/>
          <w:sz w:val="36"/>
          <w:szCs w:val="36"/>
        </w:rPr>
        <w:lastRenderedPageBreak/>
        <w:t>Background detail</w:t>
      </w:r>
    </w:p>
    <w:p w14:paraId="0CD0FF8D" w14:textId="77777777" w:rsidR="005F37FF" w:rsidRPr="001F7D27" w:rsidRDefault="005F37FF" w:rsidP="005F37FF">
      <w:pPr>
        <w:rPr>
          <w:rFonts w:ascii="Times New Roman" w:eastAsia="Times New Roman" w:hAnsi="Times New Roman"/>
          <w:sz w:val="24"/>
          <w:szCs w:val="24"/>
        </w:rPr>
      </w:pPr>
    </w:p>
    <w:p w14:paraId="66739F22" w14:textId="72721D7D" w:rsidR="00445C7D" w:rsidRPr="009D0F42" w:rsidRDefault="00445C7D" w:rsidP="005F37FF">
      <w:pPr>
        <w:pStyle w:val="ListParagraph"/>
        <w:ind w:left="-142" w:firstLine="142"/>
        <w:rPr>
          <w:rFonts w:ascii="Times New Roman" w:eastAsia="Times New Roman" w:hAnsi="Times New Roman"/>
          <w:i/>
          <w:iCs/>
          <w:sz w:val="28"/>
          <w:szCs w:val="28"/>
        </w:rPr>
      </w:pPr>
      <w:r w:rsidRPr="009D0F42">
        <w:rPr>
          <w:rFonts w:ascii="Times New Roman" w:eastAsia="Times New Roman" w:hAnsi="Times New Roman"/>
          <w:i/>
          <w:iCs/>
          <w:sz w:val="28"/>
          <w:szCs w:val="28"/>
        </w:rPr>
        <w:t>2.1 conceptual overview/literature Review</w:t>
      </w:r>
    </w:p>
    <w:p w14:paraId="243E0033" w14:textId="77777777" w:rsidR="00A57E90" w:rsidRPr="001F7D27" w:rsidRDefault="00A57E90" w:rsidP="00A57E90">
      <w:pPr>
        <w:rPr>
          <w:rFonts w:ascii="Times New Roman" w:eastAsia="Times New Roman" w:hAnsi="Times New Roman"/>
          <w:sz w:val="24"/>
          <w:szCs w:val="24"/>
        </w:rPr>
      </w:pPr>
    </w:p>
    <w:p w14:paraId="437741B1" w14:textId="2276EDA6" w:rsidR="00A57E90" w:rsidRPr="001F7D27" w:rsidRDefault="005C7B9F" w:rsidP="00A57E90">
      <w:pPr>
        <w:rPr>
          <w:rFonts w:ascii="Times New Roman" w:eastAsia="Times New Roman" w:hAnsi="Times New Roman"/>
          <w:sz w:val="24"/>
          <w:szCs w:val="24"/>
        </w:rPr>
      </w:pPr>
      <w:r w:rsidRPr="001F7D27">
        <w:rPr>
          <w:rFonts w:ascii="Times New Roman" w:eastAsia="Times New Roman" w:hAnsi="Times New Roman"/>
          <w:sz w:val="24"/>
          <w:szCs w:val="24"/>
        </w:rPr>
        <w:t>Fake news detection has emerged as a critical task in combating misinformation across digital platforms. Traditional approaches relied heavily on manual fact-checking or rule-based filters, which are not scalable in real-time environments. Recent research emphasizes the effectiveness of Natural Language Processing (NLP) and Machine Learning (ML) models, such as Naive Bayes, SVM, and deep learning, in identifying deceptive content. Studies also highlight the importance of feature extraction techniques like TF-IDF and word embeddings to capture semantic context. This project builds on these foundations to deliver an automated, efficient, and accurate fake news classifier.</w:t>
      </w:r>
    </w:p>
    <w:p w14:paraId="558CC9A2" w14:textId="77777777" w:rsidR="005F37FF" w:rsidRPr="001F7D27" w:rsidRDefault="005F37FF" w:rsidP="00A57E90">
      <w:pPr>
        <w:rPr>
          <w:rFonts w:ascii="Times New Roman" w:eastAsia="Times New Roman" w:hAnsi="Times New Roman"/>
          <w:sz w:val="24"/>
          <w:szCs w:val="24"/>
        </w:rPr>
      </w:pPr>
    </w:p>
    <w:p w14:paraId="0E60FCD2" w14:textId="608C4F6A" w:rsidR="005F37FF" w:rsidRPr="009D0F42" w:rsidRDefault="005F37FF" w:rsidP="00A57E90">
      <w:pPr>
        <w:rPr>
          <w:rFonts w:ascii="Times New Roman" w:eastAsia="Times New Roman" w:hAnsi="Times New Roman"/>
          <w:i/>
          <w:iCs/>
          <w:sz w:val="28"/>
          <w:szCs w:val="28"/>
        </w:rPr>
      </w:pPr>
      <w:r w:rsidRPr="009D0F42">
        <w:rPr>
          <w:rFonts w:ascii="Times New Roman" w:eastAsia="Times New Roman" w:hAnsi="Times New Roman"/>
          <w:i/>
          <w:iCs/>
          <w:sz w:val="28"/>
          <w:szCs w:val="28"/>
        </w:rPr>
        <w:t>Concept and theories used</w:t>
      </w:r>
      <w:r w:rsidR="000A1E4B" w:rsidRPr="009D0F42">
        <w:rPr>
          <w:rFonts w:ascii="Times New Roman" w:eastAsia="Times New Roman" w:hAnsi="Times New Roman"/>
          <w:i/>
          <w:iCs/>
          <w:sz w:val="28"/>
          <w:szCs w:val="28"/>
        </w:rPr>
        <w:t>:</w:t>
      </w:r>
    </w:p>
    <w:p w14:paraId="7E65C3FE" w14:textId="77777777" w:rsidR="000A1E4B" w:rsidRPr="001F7D27" w:rsidRDefault="000A1E4B" w:rsidP="00A57E90">
      <w:pPr>
        <w:rPr>
          <w:rFonts w:ascii="Times New Roman" w:eastAsia="Times New Roman" w:hAnsi="Times New Roman"/>
          <w:sz w:val="24"/>
          <w:szCs w:val="24"/>
        </w:rPr>
      </w:pPr>
    </w:p>
    <w:p w14:paraId="0D937F25" w14:textId="3E0866FD" w:rsidR="000A1E4B" w:rsidRPr="001F7D27" w:rsidRDefault="0096679C" w:rsidP="0096679C">
      <w:pPr>
        <w:rPr>
          <w:rFonts w:ascii="Times New Roman" w:eastAsia="Times New Roman" w:hAnsi="Times New Roman"/>
          <w:sz w:val="24"/>
          <w:szCs w:val="24"/>
        </w:rPr>
      </w:pPr>
      <w:r w:rsidRPr="001F7D27">
        <w:rPr>
          <w:rFonts w:ascii="Times New Roman" w:eastAsia="Times New Roman" w:hAnsi="Times New Roman"/>
          <w:sz w:val="24"/>
          <w:szCs w:val="24"/>
        </w:rPr>
        <w:t>1</w:t>
      </w:r>
      <w:r w:rsidRPr="009D0F42">
        <w:rPr>
          <w:rFonts w:ascii="Times New Roman" w:eastAsia="Times New Roman" w:hAnsi="Times New Roman"/>
          <w:i/>
          <w:iCs/>
          <w:sz w:val="28"/>
          <w:szCs w:val="28"/>
        </w:rPr>
        <w:t>.</w:t>
      </w:r>
      <w:r w:rsidR="000A1E4B" w:rsidRPr="009D0F42">
        <w:rPr>
          <w:rFonts w:ascii="Times New Roman" w:eastAsia="Times New Roman" w:hAnsi="Times New Roman"/>
          <w:i/>
          <w:iCs/>
          <w:sz w:val="28"/>
          <w:szCs w:val="28"/>
        </w:rPr>
        <w:t>Feature selection and engineering</w:t>
      </w:r>
    </w:p>
    <w:p w14:paraId="6E0E37E0" w14:textId="77777777" w:rsidR="000A1E4B" w:rsidRPr="001F7D27" w:rsidRDefault="000A1E4B" w:rsidP="000A1E4B">
      <w:pPr>
        <w:pStyle w:val="ListParagraph"/>
        <w:rPr>
          <w:rFonts w:ascii="Times New Roman" w:eastAsia="Times New Roman" w:hAnsi="Times New Roman"/>
          <w:sz w:val="24"/>
          <w:szCs w:val="24"/>
        </w:rPr>
      </w:pPr>
    </w:p>
    <w:p w14:paraId="160C8E5D" w14:textId="2639829B" w:rsidR="00C81C73" w:rsidRPr="001F7D27" w:rsidRDefault="00C81C73" w:rsidP="0089473C">
      <w:pPr>
        <w:pStyle w:val="ListParagraph"/>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1.Text Preprocessing: Raw news headlines and body content were cleaned using techniques such as lowercasing, punctuation removal, </w:t>
      </w:r>
      <w:proofErr w:type="spellStart"/>
      <w:r w:rsidRPr="001F7D27">
        <w:rPr>
          <w:rFonts w:ascii="Times New Roman" w:eastAsia="Times New Roman" w:hAnsi="Times New Roman"/>
          <w:sz w:val="24"/>
          <w:szCs w:val="24"/>
          <w:lang w:val="en-IN"/>
        </w:rPr>
        <w:t>stopword</w:t>
      </w:r>
      <w:proofErr w:type="spellEnd"/>
      <w:r w:rsidRPr="001F7D27">
        <w:rPr>
          <w:rFonts w:ascii="Times New Roman" w:eastAsia="Times New Roman" w:hAnsi="Times New Roman"/>
          <w:sz w:val="24"/>
          <w:szCs w:val="24"/>
          <w:lang w:val="en-IN"/>
        </w:rPr>
        <w:t xml:space="preserve"> filtering, and lemmatization to reduce noise and standardize the input text.</w:t>
      </w:r>
    </w:p>
    <w:p w14:paraId="087538C9" w14:textId="77777777" w:rsidR="0096679C" w:rsidRPr="001F7D27" w:rsidRDefault="0096679C" w:rsidP="0089473C">
      <w:pPr>
        <w:pStyle w:val="ListParagraph"/>
        <w:rPr>
          <w:rFonts w:ascii="Times New Roman" w:eastAsia="Times New Roman" w:hAnsi="Times New Roman"/>
          <w:sz w:val="24"/>
          <w:szCs w:val="24"/>
          <w:lang w:val="en-IN"/>
        </w:rPr>
      </w:pPr>
    </w:p>
    <w:p w14:paraId="7ABE4FE3" w14:textId="67985FA3" w:rsidR="00C81C73" w:rsidRPr="009D0F42" w:rsidRDefault="0089473C" w:rsidP="0089473C">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2.</w:t>
      </w:r>
      <w:r w:rsidR="00C81C73" w:rsidRPr="009D0F42">
        <w:rPr>
          <w:rFonts w:ascii="Times New Roman" w:eastAsia="Times New Roman" w:hAnsi="Times New Roman"/>
          <w:i/>
          <w:iCs/>
          <w:sz w:val="28"/>
          <w:szCs w:val="28"/>
          <w:lang w:val="en-IN"/>
        </w:rPr>
        <w:t>TF-IDF Vectorization</w:t>
      </w:r>
    </w:p>
    <w:p w14:paraId="38C36BE9" w14:textId="77777777" w:rsidR="0025143B" w:rsidRPr="001F7D27" w:rsidRDefault="0025143B" w:rsidP="0089473C">
      <w:pPr>
        <w:rPr>
          <w:rFonts w:ascii="Times New Roman" w:eastAsia="Times New Roman" w:hAnsi="Times New Roman"/>
          <w:sz w:val="24"/>
          <w:szCs w:val="24"/>
          <w:lang w:val="en-IN"/>
        </w:rPr>
      </w:pPr>
    </w:p>
    <w:p w14:paraId="720BA9F4" w14:textId="77777777" w:rsidR="00C81C73" w:rsidRPr="001F7D27" w:rsidRDefault="00C81C73" w:rsidP="00C81C73">
      <w:pPr>
        <w:pStyle w:val="ListParagraph"/>
        <w:numPr>
          <w:ilvl w:val="0"/>
          <w:numId w:val="24"/>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Applied Term Frequency-Inverse Document Frequency (TF-IDF) to convert cleaned text into numerical feature vectors.</w:t>
      </w:r>
    </w:p>
    <w:p w14:paraId="4483E476" w14:textId="77777777" w:rsidR="00C81C73" w:rsidRPr="001F7D27" w:rsidRDefault="00C81C73" w:rsidP="00C81C73">
      <w:pPr>
        <w:pStyle w:val="ListParagraph"/>
        <w:numPr>
          <w:ilvl w:val="0"/>
          <w:numId w:val="24"/>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This method gives higher weight to words that are informative for classification and appear less frequently across the corpus.</w:t>
      </w:r>
    </w:p>
    <w:p w14:paraId="12E04F39" w14:textId="069361E2" w:rsidR="00C81C73" w:rsidRPr="001F7D27" w:rsidRDefault="00C81C73" w:rsidP="00C81C73">
      <w:pPr>
        <w:pStyle w:val="ListParagraph"/>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 N-Gram Features:</w:t>
      </w:r>
    </w:p>
    <w:p w14:paraId="424BF4B4" w14:textId="3FD6CCED" w:rsidR="00C81C73" w:rsidRPr="001F7D27" w:rsidRDefault="0040584E" w:rsidP="00C81C73">
      <w:pPr>
        <w:pStyle w:val="ListParagraph"/>
        <w:numPr>
          <w:ilvl w:val="0"/>
          <w:numId w:val="25"/>
        </w:numPr>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w:t>
      </w:r>
      <w:r w:rsidR="00C81C73" w:rsidRPr="001F7D27">
        <w:rPr>
          <w:rFonts w:ascii="Times New Roman" w:eastAsia="Times New Roman" w:hAnsi="Times New Roman"/>
          <w:sz w:val="24"/>
          <w:szCs w:val="24"/>
          <w:lang w:val="en-IN"/>
        </w:rPr>
        <w:t>Used unigrams and bigrams to capture both individual words and local word patterns (e.g., “breaking news”, “confirmed case”) that are common in fake or sensational content.</w:t>
      </w:r>
    </w:p>
    <w:p w14:paraId="76F783AA" w14:textId="5AC283A8" w:rsidR="00C81C73" w:rsidRPr="001F7D27" w:rsidRDefault="00C81C73" w:rsidP="00C81C73">
      <w:pPr>
        <w:pStyle w:val="ListParagraph"/>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No Manual Feature Selection:</w:t>
      </w:r>
    </w:p>
    <w:p w14:paraId="10830EA4" w14:textId="2E806CC0" w:rsidR="00C81C73" w:rsidRPr="001F7D27" w:rsidRDefault="0040584E" w:rsidP="00C81C73">
      <w:pPr>
        <w:pStyle w:val="ListParagraph"/>
        <w:numPr>
          <w:ilvl w:val="0"/>
          <w:numId w:val="26"/>
        </w:numPr>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w:t>
      </w:r>
      <w:r w:rsidR="00C81C73" w:rsidRPr="001F7D27">
        <w:rPr>
          <w:rFonts w:ascii="Times New Roman" w:eastAsia="Times New Roman" w:hAnsi="Times New Roman"/>
          <w:sz w:val="24"/>
          <w:szCs w:val="24"/>
          <w:lang w:val="en-IN"/>
        </w:rPr>
        <w:t>Due to the high-dimensional nature of TF-IDF, dimensionality reduction wasn’t applied directly. Instead, the ML models inherently handled sparse inputs using regularization (e.g., in Logistic Regression) or tree pruning (in Decision Trees/Random Forests).</w:t>
      </w:r>
    </w:p>
    <w:p w14:paraId="0ED5630D" w14:textId="525D6D4F" w:rsidR="00C81C73" w:rsidRPr="001F7D27" w:rsidRDefault="00C81C73" w:rsidP="00C81C73">
      <w:pPr>
        <w:pStyle w:val="ListParagraph"/>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Balanced Vocabulary Scope:</w:t>
      </w:r>
    </w:p>
    <w:p w14:paraId="2B45A96A" w14:textId="0FD8D4A0" w:rsidR="00C81C73" w:rsidRPr="001F7D27" w:rsidRDefault="0040584E" w:rsidP="00C81C73">
      <w:pPr>
        <w:pStyle w:val="ListParagraph"/>
        <w:numPr>
          <w:ilvl w:val="0"/>
          <w:numId w:val="27"/>
        </w:numPr>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w:t>
      </w:r>
      <w:r w:rsidR="00C81C73" w:rsidRPr="001F7D27">
        <w:rPr>
          <w:rFonts w:ascii="Times New Roman" w:eastAsia="Times New Roman" w:hAnsi="Times New Roman"/>
          <w:sz w:val="24"/>
          <w:szCs w:val="24"/>
          <w:lang w:val="en-IN"/>
        </w:rPr>
        <w:t>Ensured that TF-IDF features were extracted with a controlled vocabulary size to prevent overfitting on rare or irrelevant terms.</w:t>
      </w:r>
    </w:p>
    <w:p w14:paraId="3804D553" w14:textId="77777777" w:rsidR="0025143B" w:rsidRPr="001F7D27" w:rsidRDefault="0025143B" w:rsidP="0025143B">
      <w:pPr>
        <w:rPr>
          <w:rFonts w:ascii="Times New Roman" w:eastAsia="Times New Roman" w:hAnsi="Times New Roman"/>
          <w:sz w:val="24"/>
          <w:szCs w:val="24"/>
          <w:lang w:val="en-IN"/>
        </w:rPr>
      </w:pPr>
    </w:p>
    <w:p w14:paraId="58447E97" w14:textId="77777777" w:rsidR="0025143B" w:rsidRPr="009D0F42" w:rsidRDefault="0025143B" w:rsidP="0025143B">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3. Machine Learning Models Used</w:t>
      </w:r>
    </w:p>
    <w:p w14:paraId="41F98423" w14:textId="77777777" w:rsidR="00F201FF" w:rsidRPr="001F7D27" w:rsidRDefault="00F201FF" w:rsidP="0025143B">
      <w:pPr>
        <w:rPr>
          <w:rFonts w:ascii="Times New Roman" w:eastAsia="Times New Roman" w:hAnsi="Times New Roman"/>
          <w:sz w:val="24"/>
          <w:szCs w:val="24"/>
          <w:lang w:val="en-IN"/>
        </w:rPr>
      </w:pPr>
    </w:p>
    <w:p w14:paraId="7C9CBAE5" w14:textId="77777777" w:rsidR="00F201FF" w:rsidRPr="001F7D27" w:rsidRDefault="00F201FF" w:rsidP="0025143B">
      <w:pPr>
        <w:rPr>
          <w:rFonts w:ascii="Times New Roman" w:eastAsia="Times New Roman" w:hAnsi="Times New Roman"/>
          <w:sz w:val="24"/>
          <w:szCs w:val="24"/>
          <w:lang w:val="en-IN"/>
        </w:rPr>
      </w:pPr>
    </w:p>
    <w:p w14:paraId="56B94A70" w14:textId="77777777" w:rsidR="0025143B" w:rsidRPr="009D0F42" w:rsidRDefault="0025143B" w:rsidP="0025143B">
      <w:pPr>
        <w:numPr>
          <w:ilvl w:val="0"/>
          <w:numId w:val="28"/>
        </w:numPr>
        <w:rPr>
          <w:rFonts w:ascii="Times New Roman" w:eastAsia="Times New Roman" w:hAnsi="Times New Roman"/>
          <w:i/>
          <w:iCs/>
          <w:sz w:val="24"/>
          <w:szCs w:val="24"/>
          <w:lang w:val="en-IN"/>
        </w:rPr>
      </w:pPr>
      <w:r w:rsidRPr="009D0F42">
        <w:rPr>
          <w:rFonts w:ascii="Times New Roman" w:eastAsia="Times New Roman" w:hAnsi="Times New Roman"/>
          <w:i/>
          <w:iCs/>
          <w:sz w:val="24"/>
          <w:szCs w:val="24"/>
          <w:lang w:val="en-IN"/>
        </w:rPr>
        <w:t>Multinomial Naive Bayes (MNB)</w:t>
      </w:r>
    </w:p>
    <w:p w14:paraId="1D697BEA"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Suitable for text classification with discrete features like TF-IDF.</w:t>
      </w:r>
    </w:p>
    <w:p w14:paraId="72C36F96"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Performs well on word frequency-based inputs, making it fast and effective for baseline comparisons.</w:t>
      </w:r>
    </w:p>
    <w:p w14:paraId="4E9CB471" w14:textId="77777777" w:rsidR="0025143B" w:rsidRPr="009D0F42" w:rsidRDefault="0025143B" w:rsidP="0025143B">
      <w:pPr>
        <w:numPr>
          <w:ilvl w:val="0"/>
          <w:numId w:val="28"/>
        </w:numPr>
        <w:rPr>
          <w:rFonts w:ascii="Times New Roman" w:eastAsia="Times New Roman" w:hAnsi="Times New Roman"/>
          <w:i/>
          <w:iCs/>
          <w:sz w:val="24"/>
          <w:szCs w:val="24"/>
          <w:lang w:val="en-IN"/>
        </w:rPr>
      </w:pPr>
      <w:r w:rsidRPr="009D0F42">
        <w:rPr>
          <w:rFonts w:ascii="Times New Roman" w:eastAsia="Times New Roman" w:hAnsi="Times New Roman"/>
          <w:i/>
          <w:iCs/>
          <w:sz w:val="24"/>
          <w:szCs w:val="24"/>
          <w:lang w:val="en-IN"/>
        </w:rPr>
        <w:t>Support Vector Machine (SVM)</w:t>
      </w:r>
    </w:p>
    <w:p w14:paraId="6CC34311"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Utilized with a linear kernel due to high-dimensional sparse data.</w:t>
      </w:r>
    </w:p>
    <w:p w14:paraId="19F0D239"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Maximizes the margin between fake and real news, effective in separating hard-to-classify examples.</w:t>
      </w:r>
    </w:p>
    <w:p w14:paraId="46BD8FAD" w14:textId="77777777" w:rsidR="0025143B" w:rsidRPr="009D0F42" w:rsidRDefault="0025143B" w:rsidP="0025143B">
      <w:pPr>
        <w:numPr>
          <w:ilvl w:val="0"/>
          <w:numId w:val="28"/>
        </w:numPr>
        <w:rPr>
          <w:rFonts w:ascii="Times New Roman" w:eastAsia="Times New Roman" w:hAnsi="Times New Roman"/>
          <w:i/>
          <w:iCs/>
          <w:sz w:val="24"/>
          <w:szCs w:val="24"/>
          <w:lang w:val="en-IN"/>
        </w:rPr>
      </w:pPr>
      <w:r w:rsidRPr="009D0F42">
        <w:rPr>
          <w:rFonts w:ascii="Times New Roman" w:eastAsia="Times New Roman" w:hAnsi="Times New Roman"/>
          <w:i/>
          <w:iCs/>
          <w:sz w:val="24"/>
          <w:szCs w:val="24"/>
          <w:lang w:val="en-IN"/>
        </w:rPr>
        <w:t>Logistic Regression (LRE)</w:t>
      </w:r>
    </w:p>
    <w:p w14:paraId="713DB7D0"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lastRenderedPageBreak/>
        <w:t>Provides probabilistic outputs that help interpret confidence in predictions.</w:t>
      </w:r>
    </w:p>
    <w:p w14:paraId="67C189D7" w14:textId="77777777" w:rsidR="0025143B" w:rsidRPr="001F7D27" w:rsidRDefault="0025143B" w:rsidP="0025143B">
      <w:pPr>
        <w:numPr>
          <w:ilvl w:val="1"/>
          <w:numId w:val="28"/>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Handles high-dimensional TF-IDF features efficiently using L2 regularization to avoid overfitting.</w:t>
      </w:r>
    </w:p>
    <w:p w14:paraId="7C9F9501" w14:textId="77777777" w:rsidR="0025143B" w:rsidRPr="001F7D27" w:rsidRDefault="0025143B" w:rsidP="0025143B">
      <w:pPr>
        <w:rPr>
          <w:rFonts w:ascii="Times New Roman" w:eastAsia="Times New Roman" w:hAnsi="Times New Roman"/>
          <w:sz w:val="24"/>
          <w:szCs w:val="24"/>
          <w:lang w:val="en-IN"/>
        </w:rPr>
      </w:pPr>
    </w:p>
    <w:p w14:paraId="3D7B27BD" w14:textId="5FB56411" w:rsidR="0025143B" w:rsidRPr="001F7D27" w:rsidRDefault="0025143B" w:rsidP="000A1E4B">
      <w:pPr>
        <w:pStyle w:val="ListParagraph"/>
        <w:rPr>
          <w:rFonts w:ascii="Times New Roman" w:eastAsia="Times New Roman" w:hAnsi="Times New Roman"/>
          <w:sz w:val="24"/>
          <w:szCs w:val="24"/>
        </w:rPr>
      </w:pPr>
    </w:p>
    <w:p w14:paraId="26FAE4F7" w14:textId="685838E6" w:rsidR="00275050" w:rsidRPr="009D0F42" w:rsidRDefault="00992541" w:rsidP="00275050">
      <w:pPr>
        <w:rPr>
          <w:rFonts w:ascii="Times New Roman" w:eastAsia="Times New Roman" w:hAnsi="Times New Roman"/>
          <w:i/>
          <w:iCs/>
          <w:sz w:val="28"/>
          <w:szCs w:val="28"/>
        </w:rPr>
      </w:pPr>
      <w:r w:rsidRPr="009D0F42">
        <w:rPr>
          <w:rFonts w:ascii="Times New Roman" w:eastAsia="Times New Roman" w:hAnsi="Times New Roman"/>
          <w:i/>
          <w:iCs/>
          <w:sz w:val="28"/>
          <w:szCs w:val="28"/>
        </w:rPr>
        <w:t>4.</w:t>
      </w:r>
      <w:r w:rsidR="00275050" w:rsidRPr="009D0F42">
        <w:rPr>
          <w:rFonts w:ascii="Times New Roman" w:eastAsia="Times New Roman" w:hAnsi="Times New Roman"/>
          <w:i/>
          <w:iCs/>
          <w:sz w:val="28"/>
          <w:szCs w:val="28"/>
        </w:rPr>
        <w:t>Model Evaluation Metrics</w:t>
      </w:r>
    </w:p>
    <w:p w14:paraId="5C6C25A2" w14:textId="77777777" w:rsidR="00992541" w:rsidRPr="001F7D27" w:rsidRDefault="00992541" w:rsidP="00275050">
      <w:pPr>
        <w:rPr>
          <w:rFonts w:ascii="Times New Roman" w:eastAsia="Times New Roman" w:hAnsi="Times New Roman"/>
          <w:sz w:val="24"/>
          <w:szCs w:val="24"/>
        </w:rPr>
      </w:pPr>
    </w:p>
    <w:p w14:paraId="7DBAC3AD" w14:textId="77777777" w:rsidR="00992541" w:rsidRPr="001F7D27" w:rsidRDefault="00275050">
      <w:pPr>
        <w:rPr>
          <w:rFonts w:ascii="Times New Roman" w:eastAsia="Times New Roman" w:hAnsi="Times New Roman"/>
          <w:sz w:val="24"/>
          <w:szCs w:val="24"/>
        </w:rPr>
      </w:pPr>
      <w:r w:rsidRPr="001F7D27">
        <w:rPr>
          <w:rFonts w:ascii="Times New Roman" w:eastAsia="Times New Roman" w:hAnsi="Times New Roman"/>
          <w:sz w:val="24"/>
          <w:szCs w:val="24"/>
        </w:rPr>
        <w:t>Given the severe class imbalance, standard accuracy is misleading. Instead, focus is placed on:</w:t>
      </w:r>
    </w:p>
    <w:p w14:paraId="557C7E29" w14:textId="77777777" w:rsidR="00992541" w:rsidRPr="001F7D27" w:rsidRDefault="00275050">
      <w:pPr>
        <w:rPr>
          <w:rFonts w:ascii="Times New Roman" w:eastAsia="Times New Roman" w:hAnsi="Times New Roman"/>
          <w:sz w:val="24"/>
          <w:szCs w:val="24"/>
        </w:rPr>
      </w:pPr>
      <w:r w:rsidRPr="001F7D27">
        <w:rPr>
          <w:rFonts w:ascii="Times New Roman" w:eastAsia="Times New Roman" w:hAnsi="Times New Roman"/>
          <w:sz w:val="24"/>
          <w:szCs w:val="24"/>
        </w:rPr>
        <w:t xml:space="preserve"> </w:t>
      </w:r>
      <w:r w:rsidRPr="001F7D27">
        <w:rPr>
          <w:rFonts w:ascii="Times New Roman" w:eastAsia="Times New Roman" w:hAnsi="Times New Roman"/>
          <w:sz w:val="24"/>
          <w:szCs w:val="24"/>
        </w:rPr>
        <w:sym w:font="Symbol" w:char="F0B7"/>
      </w:r>
      <w:r w:rsidRPr="001F7D27">
        <w:rPr>
          <w:rFonts w:ascii="Times New Roman" w:eastAsia="Times New Roman" w:hAnsi="Times New Roman"/>
          <w:sz w:val="24"/>
          <w:szCs w:val="24"/>
        </w:rPr>
        <w:t xml:space="preserve"> Precision: Measures correctness of fraud predictions (minimizing false positives). </w:t>
      </w:r>
    </w:p>
    <w:p w14:paraId="4BEFE449" w14:textId="77777777" w:rsidR="00992541" w:rsidRPr="001F7D27" w:rsidRDefault="00275050">
      <w:pPr>
        <w:rPr>
          <w:rFonts w:ascii="Times New Roman" w:eastAsia="Times New Roman" w:hAnsi="Times New Roman"/>
          <w:sz w:val="24"/>
          <w:szCs w:val="24"/>
        </w:rPr>
      </w:pPr>
      <w:r w:rsidRPr="001F7D27">
        <w:rPr>
          <w:rFonts w:ascii="Times New Roman" w:eastAsia="Times New Roman" w:hAnsi="Times New Roman"/>
          <w:sz w:val="24"/>
          <w:szCs w:val="24"/>
        </w:rPr>
        <w:sym w:font="Symbol" w:char="F0B7"/>
      </w:r>
      <w:r w:rsidRPr="001F7D27">
        <w:rPr>
          <w:rFonts w:ascii="Times New Roman" w:eastAsia="Times New Roman" w:hAnsi="Times New Roman"/>
          <w:sz w:val="24"/>
          <w:szCs w:val="24"/>
        </w:rPr>
        <w:t xml:space="preserve"> Recall (Sensitivity): Maximizes detection of actual fraud cases (reducing false negatives). </w:t>
      </w:r>
    </w:p>
    <w:p w14:paraId="5420A1CC" w14:textId="77777777" w:rsidR="00992541" w:rsidRPr="001F7D27" w:rsidRDefault="00275050">
      <w:pPr>
        <w:rPr>
          <w:rFonts w:ascii="Times New Roman" w:eastAsia="Times New Roman" w:hAnsi="Times New Roman"/>
          <w:sz w:val="24"/>
          <w:szCs w:val="24"/>
        </w:rPr>
      </w:pPr>
      <w:r w:rsidRPr="001F7D27">
        <w:rPr>
          <w:rFonts w:ascii="Times New Roman" w:eastAsia="Times New Roman" w:hAnsi="Times New Roman"/>
          <w:sz w:val="24"/>
          <w:szCs w:val="24"/>
        </w:rPr>
        <w:sym w:font="Symbol" w:char="F0B7"/>
      </w:r>
      <w:r w:rsidRPr="001F7D27">
        <w:rPr>
          <w:rFonts w:ascii="Times New Roman" w:eastAsia="Times New Roman" w:hAnsi="Times New Roman"/>
          <w:sz w:val="24"/>
          <w:szCs w:val="24"/>
        </w:rPr>
        <w:t xml:space="preserve"> F1-Score: Balances precision and recall, critical for imbalanced problems. </w:t>
      </w:r>
    </w:p>
    <w:p w14:paraId="5D8B1CB4" w14:textId="77777777" w:rsidR="00B05B3D" w:rsidRPr="001F7D27" w:rsidRDefault="00275050">
      <w:pPr>
        <w:rPr>
          <w:rFonts w:ascii="Times New Roman" w:eastAsia="Times New Roman" w:hAnsi="Times New Roman"/>
          <w:sz w:val="24"/>
          <w:szCs w:val="24"/>
        </w:rPr>
      </w:pPr>
      <w:r w:rsidRPr="001F7D27">
        <w:rPr>
          <w:rFonts w:ascii="Times New Roman" w:eastAsia="Times New Roman" w:hAnsi="Times New Roman"/>
          <w:sz w:val="24"/>
          <w:szCs w:val="24"/>
        </w:rPr>
        <w:sym w:font="Symbol" w:char="F0B7"/>
      </w:r>
      <w:r w:rsidRPr="001F7D27">
        <w:rPr>
          <w:rFonts w:ascii="Times New Roman" w:eastAsia="Times New Roman" w:hAnsi="Times New Roman"/>
          <w:sz w:val="24"/>
          <w:szCs w:val="24"/>
        </w:rPr>
        <w:t xml:space="preserve"> AUC-ROC: Evaluates model performance across all classification thresholds</w:t>
      </w:r>
    </w:p>
    <w:p w14:paraId="2A191F3D" w14:textId="77777777" w:rsidR="00B05B3D" w:rsidRPr="001F7D27" w:rsidRDefault="00B05B3D">
      <w:pPr>
        <w:rPr>
          <w:rFonts w:ascii="Times New Roman" w:eastAsia="Times New Roman" w:hAnsi="Times New Roman"/>
          <w:sz w:val="24"/>
          <w:szCs w:val="24"/>
        </w:rPr>
      </w:pPr>
    </w:p>
    <w:p w14:paraId="0DB740D9" w14:textId="77777777" w:rsidR="00B05B3D" w:rsidRPr="009D0F42" w:rsidRDefault="00B05B3D">
      <w:pPr>
        <w:rPr>
          <w:rFonts w:ascii="Times New Roman" w:eastAsia="Times New Roman" w:hAnsi="Times New Roman"/>
          <w:i/>
          <w:iCs/>
          <w:sz w:val="28"/>
          <w:szCs w:val="28"/>
        </w:rPr>
      </w:pPr>
      <w:r w:rsidRPr="009D0F42">
        <w:rPr>
          <w:rFonts w:ascii="Times New Roman" w:eastAsia="Times New Roman" w:hAnsi="Times New Roman"/>
          <w:i/>
          <w:iCs/>
          <w:sz w:val="28"/>
          <w:szCs w:val="28"/>
        </w:rPr>
        <w:t>Table 1- Types of models used</w:t>
      </w:r>
    </w:p>
    <w:tbl>
      <w:tblPr>
        <w:tblStyle w:val="TableGrid"/>
        <w:tblW w:w="10485" w:type="dxa"/>
        <w:tblLook w:val="04A0" w:firstRow="1" w:lastRow="0" w:firstColumn="1" w:lastColumn="0" w:noHBand="0" w:noVBand="1"/>
      </w:tblPr>
      <w:tblGrid>
        <w:gridCol w:w="2310"/>
        <w:gridCol w:w="2326"/>
        <w:gridCol w:w="2427"/>
        <w:gridCol w:w="3422"/>
      </w:tblGrid>
      <w:tr w:rsidR="00BF0676" w:rsidRPr="001F7D27" w14:paraId="66D48F1E" w14:textId="77777777" w:rsidTr="00E9341E">
        <w:trPr>
          <w:trHeight w:val="635"/>
        </w:trPr>
        <w:tc>
          <w:tcPr>
            <w:tcW w:w="2310" w:type="dxa"/>
          </w:tcPr>
          <w:p w14:paraId="681A310F" w14:textId="166032FA"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 xml:space="preserve">Algorithm </w:t>
            </w:r>
          </w:p>
        </w:tc>
        <w:tc>
          <w:tcPr>
            <w:tcW w:w="2326" w:type="dxa"/>
          </w:tcPr>
          <w:p w14:paraId="17F043B8" w14:textId="77777777"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Supervised/</w:t>
            </w:r>
          </w:p>
          <w:p w14:paraId="4FD8EDB5" w14:textId="0C61AD8F"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Unsupervi</w:t>
            </w:r>
            <w:r w:rsidR="0040584E">
              <w:rPr>
                <w:rFonts w:ascii="Times New Roman" w:eastAsia="Times New Roman" w:hAnsi="Times New Roman"/>
                <w:sz w:val="24"/>
                <w:szCs w:val="24"/>
              </w:rPr>
              <w:t>s</w:t>
            </w:r>
            <w:r w:rsidRPr="001F7D27">
              <w:rPr>
                <w:rFonts w:ascii="Times New Roman" w:eastAsia="Times New Roman" w:hAnsi="Times New Roman"/>
                <w:sz w:val="24"/>
                <w:szCs w:val="24"/>
              </w:rPr>
              <w:t>ed</w:t>
            </w:r>
          </w:p>
        </w:tc>
        <w:tc>
          <w:tcPr>
            <w:tcW w:w="2427" w:type="dxa"/>
          </w:tcPr>
          <w:p w14:paraId="501BF7E8" w14:textId="77777777"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Classification/</w:t>
            </w:r>
          </w:p>
          <w:p w14:paraId="502409C0" w14:textId="548A3A3F"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 xml:space="preserve">Clustering </w:t>
            </w:r>
          </w:p>
        </w:tc>
        <w:tc>
          <w:tcPr>
            <w:tcW w:w="3422" w:type="dxa"/>
          </w:tcPr>
          <w:p w14:paraId="1196F227" w14:textId="588F8D01" w:rsidR="00BF0676" w:rsidRPr="001F7D27" w:rsidRDefault="00BF0676">
            <w:pPr>
              <w:rPr>
                <w:rFonts w:ascii="Times New Roman" w:eastAsia="Times New Roman" w:hAnsi="Times New Roman"/>
                <w:sz w:val="24"/>
                <w:szCs w:val="24"/>
              </w:rPr>
            </w:pPr>
            <w:r w:rsidRPr="001F7D27">
              <w:rPr>
                <w:rFonts w:ascii="Times New Roman" w:eastAsia="Times New Roman" w:hAnsi="Times New Roman"/>
                <w:sz w:val="24"/>
                <w:szCs w:val="24"/>
              </w:rPr>
              <w:t>Description</w:t>
            </w:r>
          </w:p>
        </w:tc>
      </w:tr>
      <w:tr w:rsidR="00BF0676" w:rsidRPr="001F7D27" w14:paraId="1968E6F3" w14:textId="77777777" w:rsidTr="00E9341E">
        <w:trPr>
          <w:trHeight w:val="608"/>
        </w:trPr>
        <w:tc>
          <w:tcPr>
            <w:tcW w:w="2310" w:type="dxa"/>
          </w:tcPr>
          <w:p w14:paraId="038360A5" w14:textId="7A892C98" w:rsidR="00BF0676" w:rsidRPr="001F7D27" w:rsidRDefault="00A547D6">
            <w:pPr>
              <w:rPr>
                <w:rFonts w:ascii="Times New Roman" w:eastAsia="Times New Roman" w:hAnsi="Times New Roman"/>
                <w:sz w:val="24"/>
                <w:szCs w:val="24"/>
              </w:rPr>
            </w:pPr>
            <w:r w:rsidRPr="001F7D27">
              <w:rPr>
                <w:rFonts w:ascii="Times New Roman" w:eastAsia="Times New Roman" w:hAnsi="Times New Roman"/>
                <w:sz w:val="24"/>
                <w:szCs w:val="24"/>
              </w:rPr>
              <w:t>Multinomial Naive Bayes</w:t>
            </w:r>
          </w:p>
        </w:tc>
        <w:tc>
          <w:tcPr>
            <w:tcW w:w="2326" w:type="dxa"/>
          </w:tcPr>
          <w:p w14:paraId="621F5F40" w14:textId="0FCDE527" w:rsidR="00BF0676" w:rsidRPr="001F7D27" w:rsidRDefault="005E00E8">
            <w:pPr>
              <w:rPr>
                <w:rFonts w:ascii="Times New Roman" w:eastAsia="Times New Roman" w:hAnsi="Times New Roman"/>
                <w:sz w:val="24"/>
                <w:szCs w:val="24"/>
              </w:rPr>
            </w:pPr>
            <w:r w:rsidRPr="001F7D27">
              <w:rPr>
                <w:rFonts w:ascii="Times New Roman" w:eastAsia="Times New Roman" w:hAnsi="Times New Roman"/>
                <w:sz w:val="24"/>
                <w:szCs w:val="24"/>
              </w:rPr>
              <w:t>Supervised</w:t>
            </w:r>
          </w:p>
        </w:tc>
        <w:tc>
          <w:tcPr>
            <w:tcW w:w="2427" w:type="dxa"/>
          </w:tcPr>
          <w:p w14:paraId="6895F4C3" w14:textId="2E18D3B4" w:rsidR="00BF0676" w:rsidRPr="001F7D27" w:rsidRDefault="00C522B6">
            <w:pPr>
              <w:rPr>
                <w:rFonts w:ascii="Times New Roman" w:eastAsia="Times New Roman" w:hAnsi="Times New Roman"/>
                <w:sz w:val="24"/>
                <w:szCs w:val="24"/>
              </w:rPr>
            </w:pPr>
            <w:r w:rsidRPr="001F7D27">
              <w:rPr>
                <w:rFonts w:ascii="Times New Roman" w:eastAsia="Times New Roman" w:hAnsi="Times New Roman"/>
                <w:sz w:val="24"/>
                <w:szCs w:val="24"/>
              </w:rPr>
              <w:t>Classification</w:t>
            </w:r>
          </w:p>
        </w:tc>
        <w:tc>
          <w:tcPr>
            <w:tcW w:w="3422" w:type="dxa"/>
          </w:tcPr>
          <w:p w14:paraId="5BDBC6DD" w14:textId="627F9C28" w:rsidR="00BF0676" w:rsidRPr="001F7D27" w:rsidRDefault="00C522B6">
            <w:pPr>
              <w:rPr>
                <w:rFonts w:ascii="Times New Roman" w:eastAsia="Times New Roman" w:hAnsi="Times New Roman"/>
                <w:sz w:val="24"/>
                <w:szCs w:val="24"/>
              </w:rPr>
            </w:pPr>
            <w:r w:rsidRPr="001F7D27">
              <w:rPr>
                <w:rFonts w:ascii="Times New Roman" w:eastAsia="Times New Roman" w:hAnsi="Times New Roman"/>
                <w:sz w:val="24"/>
                <w:szCs w:val="24"/>
              </w:rPr>
              <w:t>Probabilistic model; effective for text data using word frequencies (TF-IDF).</w:t>
            </w:r>
          </w:p>
        </w:tc>
      </w:tr>
      <w:tr w:rsidR="00BF0676" w:rsidRPr="001F7D27" w14:paraId="129D609B" w14:textId="77777777" w:rsidTr="00E9341E">
        <w:trPr>
          <w:trHeight w:val="635"/>
        </w:trPr>
        <w:tc>
          <w:tcPr>
            <w:tcW w:w="2310" w:type="dxa"/>
          </w:tcPr>
          <w:p w14:paraId="6870C9DF" w14:textId="799B7900" w:rsidR="00BF0676" w:rsidRPr="001F7D27" w:rsidRDefault="005E00E8">
            <w:pPr>
              <w:rPr>
                <w:rFonts w:ascii="Times New Roman" w:eastAsia="Times New Roman" w:hAnsi="Times New Roman"/>
                <w:sz w:val="24"/>
                <w:szCs w:val="24"/>
              </w:rPr>
            </w:pPr>
            <w:r w:rsidRPr="001F7D27">
              <w:rPr>
                <w:rFonts w:ascii="Times New Roman" w:eastAsia="Times New Roman" w:hAnsi="Times New Roman"/>
                <w:sz w:val="24"/>
                <w:szCs w:val="24"/>
              </w:rPr>
              <w:t>Support Vector Classifier</w:t>
            </w:r>
          </w:p>
        </w:tc>
        <w:tc>
          <w:tcPr>
            <w:tcW w:w="2326" w:type="dxa"/>
          </w:tcPr>
          <w:p w14:paraId="49FD68CC" w14:textId="1EB328FD" w:rsidR="00BF0676" w:rsidRPr="001F7D27" w:rsidRDefault="005E00E8">
            <w:pPr>
              <w:rPr>
                <w:rFonts w:ascii="Times New Roman" w:eastAsia="Times New Roman" w:hAnsi="Times New Roman"/>
                <w:sz w:val="24"/>
                <w:szCs w:val="24"/>
              </w:rPr>
            </w:pPr>
            <w:r w:rsidRPr="001F7D27">
              <w:rPr>
                <w:rFonts w:ascii="Times New Roman" w:eastAsia="Times New Roman" w:hAnsi="Times New Roman"/>
                <w:sz w:val="24"/>
                <w:szCs w:val="24"/>
              </w:rPr>
              <w:t>Supervised</w:t>
            </w:r>
          </w:p>
        </w:tc>
        <w:tc>
          <w:tcPr>
            <w:tcW w:w="2427" w:type="dxa"/>
          </w:tcPr>
          <w:p w14:paraId="19AA2C75" w14:textId="534F8E74" w:rsidR="00BF0676" w:rsidRPr="001F7D27" w:rsidRDefault="00C522B6">
            <w:pPr>
              <w:rPr>
                <w:rFonts w:ascii="Times New Roman" w:eastAsia="Times New Roman" w:hAnsi="Times New Roman"/>
                <w:sz w:val="24"/>
                <w:szCs w:val="24"/>
              </w:rPr>
            </w:pPr>
            <w:r w:rsidRPr="001F7D27">
              <w:rPr>
                <w:rFonts w:ascii="Times New Roman" w:eastAsia="Times New Roman" w:hAnsi="Times New Roman"/>
                <w:sz w:val="24"/>
                <w:szCs w:val="24"/>
              </w:rPr>
              <w:t>Classification</w:t>
            </w:r>
          </w:p>
        </w:tc>
        <w:tc>
          <w:tcPr>
            <w:tcW w:w="3422" w:type="dxa"/>
          </w:tcPr>
          <w:p w14:paraId="30784FE2" w14:textId="451E6634" w:rsidR="00BF0676" w:rsidRPr="001F7D27" w:rsidRDefault="00E9341E">
            <w:pPr>
              <w:rPr>
                <w:rFonts w:ascii="Times New Roman" w:eastAsia="Times New Roman" w:hAnsi="Times New Roman"/>
                <w:sz w:val="24"/>
                <w:szCs w:val="24"/>
              </w:rPr>
            </w:pPr>
            <w:r w:rsidRPr="001F7D27">
              <w:rPr>
                <w:rFonts w:ascii="Times New Roman" w:eastAsia="Times New Roman" w:hAnsi="Times New Roman"/>
                <w:sz w:val="24"/>
                <w:szCs w:val="24"/>
              </w:rPr>
              <w:t>Finds optimal hyperplane to separate fake and real news in high dimensions.</w:t>
            </w:r>
          </w:p>
        </w:tc>
      </w:tr>
      <w:tr w:rsidR="00BF0676" w:rsidRPr="001F7D27" w14:paraId="0D4EE108" w14:textId="77777777" w:rsidTr="00E9341E">
        <w:trPr>
          <w:trHeight w:val="635"/>
        </w:trPr>
        <w:tc>
          <w:tcPr>
            <w:tcW w:w="2310" w:type="dxa"/>
          </w:tcPr>
          <w:p w14:paraId="3A8FC312" w14:textId="7A895F22" w:rsidR="00BF0676" w:rsidRPr="001F7D27" w:rsidRDefault="005E00E8">
            <w:pPr>
              <w:rPr>
                <w:rFonts w:ascii="Times New Roman" w:eastAsia="Times New Roman" w:hAnsi="Times New Roman"/>
                <w:sz w:val="24"/>
                <w:szCs w:val="24"/>
              </w:rPr>
            </w:pPr>
            <w:r w:rsidRPr="001F7D27">
              <w:rPr>
                <w:rFonts w:ascii="Times New Roman" w:eastAsia="Times New Roman" w:hAnsi="Times New Roman"/>
                <w:sz w:val="24"/>
                <w:szCs w:val="24"/>
              </w:rPr>
              <w:t>Logistic Regression</w:t>
            </w:r>
          </w:p>
        </w:tc>
        <w:tc>
          <w:tcPr>
            <w:tcW w:w="2326" w:type="dxa"/>
          </w:tcPr>
          <w:p w14:paraId="383B5C30" w14:textId="21D2CC5A" w:rsidR="00BF0676" w:rsidRPr="001F7D27" w:rsidRDefault="005E00E8">
            <w:pPr>
              <w:rPr>
                <w:rFonts w:ascii="Times New Roman" w:eastAsia="Times New Roman" w:hAnsi="Times New Roman"/>
                <w:sz w:val="24"/>
                <w:szCs w:val="24"/>
              </w:rPr>
            </w:pPr>
            <w:r w:rsidRPr="001F7D27">
              <w:rPr>
                <w:rFonts w:ascii="Times New Roman" w:eastAsia="Times New Roman" w:hAnsi="Times New Roman"/>
                <w:sz w:val="24"/>
                <w:szCs w:val="24"/>
              </w:rPr>
              <w:t>Supervised</w:t>
            </w:r>
          </w:p>
        </w:tc>
        <w:tc>
          <w:tcPr>
            <w:tcW w:w="2427" w:type="dxa"/>
          </w:tcPr>
          <w:p w14:paraId="584C5E53" w14:textId="345F9E7A" w:rsidR="00BF0676" w:rsidRPr="001F7D27" w:rsidRDefault="00C522B6">
            <w:pPr>
              <w:rPr>
                <w:rFonts w:ascii="Times New Roman" w:eastAsia="Times New Roman" w:hAnsi="Times New Roman"/>
                <w:sz w:val="24"/>
                <w:szCs w:val="24"/>
              </w:rPr>
            </w:pPr>
            <w:r w:rsidRPr="001F7D27">
              <w:rPr>
                <w:rFonts w:ascii="Times New Roman" w:eastAsia="Times New Roman" w:hAnsi="Times New Roman"/>
                <w:sz w:val="24"/>
                <w:szCs w:val="24"/>
              </w:rPr>
              <w:t>Classification</w:t>
            </w:r>
          </w:p>
        </w:tc>
        <w:tc>
          <w:tcPr>
            <w:tcW w:w="34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341E" w:rsidRPr="001F7D27" w14:paraId="4C721888" w14:textId="77777777" w:rsidTr="00E9341E">
              <w:trPr>
                <w:tblCellSpacing w:w="15" w:type="dxa"/>
              </w:trPr>
              <w:tc>
                <w:tcPr>
                  <w:tcW w:w="0" w:type="auto"/>
                  <w:vAlign w:val="center"/>
                  <w:hideMark/>
                </w:tcPr>
                <w:p w14:paraId="6751E95A" w14:textId="77777777" w:rsidR="00E9341E" w:rsidRPr="001F7D27" w:rsidRDefault="00E9341E" w:rsidP="00E9341E">
                  <w:pPr>
                    <w:rPr>
                      <w:rFonts w:ascii="Times New Roman" w:eastAsia="Times New Roman" w:hAnsi="Times New Roman"/>
                      <w:sz w:val="24"/>
                      <w:szCs w:val="24"/>
                      <w:lang w:val="en-IN"/>
                    </w:rPr>
                  </w:pPr>
                </w:p>
              </w:tc>
            </w:tr>
          </w:tbl>
          <w:p w14:paraId="5023F664" w14:textId="77777777" w:rsidR="00E9341E" w:rsidRPr="001F7D27" w:rsidRDefault="00E9341E" w:rsidP="00E9341E">
            <w:pPr>
              <w:rPr>
                <w:rFonts w:ascii="Times New Roman" w:eastAsia="Times New Roman" w:hAnsi="Times New Roman"/>
                <w:vanish/>
                <w:sz w:val="24"/>
                <w:szCs w:val="24"/>
                <w:lang w:val="en-IN"/>
              </w:rPr>
            </w:pPr>
          </w:p>
          <w:tbl>
            <w:tblPr>
              <w:tblW w:w="2810" w:type="dxa"/>
              <w:tblCellSpacing w:w="15" w:type="dxa"/>
              <w:tblCellMar>
                <w:top w:w="15" w:type="dxa"/>
                <w:left w:w="15" w:type="dxa"/>
                <w:bottom w:w="15" w:type="dxa"/>
                <w:right w:w="15" w:type="dxa"/>
              </w:tblCellMar>
              <w:tblLook w:val="04A0" w:firstRow="1" w:lastRow="0" w:firstColumn="1" w:lastColumn="0" w:noHBand="0" w:noVBand="1"/>
            </w:tblPr>
            <w:tblGrid>
              <w:gridCol w:w="2810"/>
            </w:tblGrid>
            <w:tr w:rsidR="00E9341E" w:rsidRPr="001F7D27" w14:paraId="1B326BC0" w14:textId="77777777" w:rsidTr="00E9341E">
              <w:trPr>
                <w:tblCellSpacing w:w="15" w:type="dxa"/>
              </w:trPr>
              <w:tc>
                <w:tcPr>
                  <w:tcW w:w="2750" w:type="dxa"/>
                  <w:vAlign w:val="center"/>
                  <w:hideMark/>
                </w:tcPr>
                <w:p w14:paraId="0EB04421" w14:textId="77777777" w:rsidR="00E9341E" w:rsidRPr="001F7D27" w:rsidRDefault="00E9341E" w:rsidP="00E9341E">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Predicts probability of news being fake or real; interpretable and efficient.</w:t>
                  </w:r>
                </w:p>
              </w:tc>
            </w:tr>
          </w:tbl>
          <w:p w14:paraId="04CB7B89" w14:textId="77777777" w:rsidR="00BF0676" w:rsidRPr="001F7D27" w:rsidRDefault="00BF0676">
            <w:pPr>
              <w:rPr>
                <w:rFonts w:ascii="Times New Roman" w:eastAsia="Times New Roman" w:hAnsi="Times New Roman"/>
                <w:sz w:val="24"/>
                <w:szCs w:val="24"/>
              </w:rPr>
            </w:pPr>
          </w:p>
        </w:tc>
      </w:tr>
    </w:tbl>
    <w:p w14:paraId="09815F92" w14:textId="77777777" w:rsidR="00F676D5" w:rsidRDefault="00F676D5" w:rsidP="007E0FF2">
      <w:pPr>
        <w:rPr>
          <w:rFonts w:ascii="Times New Roman" w:eastAsia="Times New Roman" w:hAnsi="Times New Roman"/>
          <w:i/>
          <w:iCs/>
          <w:sz w:val="24"/>
          <w:szCs w:val="24"/>
        </w:rPr>
      </w:pPr>
    </w:p>
    <w:p w14:paraId="49D0861A" w14:textId="2A368B0E" w:rsidR="00C81C73" w:rsidRPr="009D0F42" w:rsidRDefault="007E0FF2" w:rsidP="007E0FF2">
      <w:pPr>
        <w:rPr>
          <w:rFonts w:ascii="Times New Roman" w:eastAsia="Times New Roman" w:hAnsi="Times New Roman"/>
          <w:i/>
          <w:iCs/>
          <w:sz w:val="28"/>
          <w:szCs w:val="28"/>
        </w:rPr>
      </w:pPr>
      <w:r w:rsidRPr="009D0F42">
        <w:rPr>
          <w:rFonts w:ascii="Times New Roman" w:eastAsia="Times New Roman" w:hAnsi="Times New Roman"/>
          <w:i/>
          <w:iCs/>
          <w:sz w:val="28"/>
          <w:szCs w:val="28"/>
        </w:rPr>
        <w:t>2.2 Gap Analysis</w:t>
      </w:r>
    </w:p>
    <w:p w14:paraId="50B4ACEA" w14:textId="77777777" w:rsidR="00B104FB" w:rsidRPr="001F7D27" w:rsidRDefault="00B104FB" w:rsidP="007E0FF2">
      <w:pPr>
        <w:rPr>
          <w:rFonts w:ascii="Times New Roman" w:eastAsia="Times New Roman" w:hAnsi="Times New Roman"/>
          <w:i/>
          <w:iCs/>
          <w:sz w:val="24"/>
          <w:szCs w:val="24"/>
        </w:rPr>
      </w:pPr>
    </w:p>
    <w:p w14:paraId="23E092AE" w14:textId="77777777" w:rsidR="00970F1E" w:rsidRPr="001F7D27" w:rsidRDefault="00970F1E" w:rsidP="00970F1E">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Gap Analysis for Fake News Detection Project</w:t>
      </w:r>
    </w:p>
    <w:p w14:paraId="7967F3AD" w14:textId="77777777" w:rsidR="00970F1E" w:rsidRPr="001F7D27" w:rsidRDefault="00970F1E" w:rsidP="00970F1E">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Despite significant advancements in fake news detection, several gaps remain that hinder the effectiveness and adaptability of current models. These gaps can be categorized into three critical areas:</w:t>
      </w:r>
    </w:p>
    <w:p w14:paraId="6597232E" w14:textId="77777777" w:rsidR="00970F1E" w:rsidRPr="001F7D27" w:rsidRDefault="00970F1E" w:rsidP="00970F1E">
      <w:pPr>
        <w:rPr>
          <w:rFonts w:ascii="Times New Roman" w:eastAsia="Times New Roman" w:hAnsi="Times New Roman"/>
          <w:sz w:val="24"/>
          <w:szCs w:val="24"/>
          <w:lang w:val="en-IN"/>
        </w:rPr>
      </w:pPr>
    </w:p>
    <w:p w14:paraId="280E6652" w14:textId="77777777" w:rsidR="008307FE" w:rsidRPr="009D0F42" w:rsidRDefault="008307FE" w:rsidP="008307FE">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1. Dataset Limitations</w:t>
      </w:r>
    </w:p>
    <w:p w14:paraId="4B780D96" w14:textId="77777777" w:rsidR="008307FE" w:rsidRPr="001F7D27" w:rsidRDefault="008307FE" w:rsidP="008307FE">
      <w:pPr>
        <w:numPr>
          <w:ilvl w:val="0"/>
          <w:numId w:val="3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Lack of Diversity: Many datasets focus on human-written fake news while underrepresenting machine-generated content, which has grown significantly with the advent of large language models (LLMs). For instance, detectors trained exclusively on human-written articles perform poorly at detecting machine-generated fake news</w:t>
      </w:r>
      <w:hyperlink r:id="rId19" w:tgtFrame="_blank" w:history="1">
        <w:r w:rsidRPr="001F7D27">
          <w:rPr>
            <w:rStyle w:val="Hyperlink"/>
            <w:rFonts w:ascii="Times New Roman" w:eastAsia="Times New Roman" w:hAnsi="Times New Roman"/>
            <w:sz w:val="24"/>
            <w:szCs w:val="24"/>
            <w:lang w:val="en-IN"/>
          </w:rPr>
          <w:t>1</w:t>
        </w:r>
      </w:hyperlink>
      <w:r w:rsidRPr="001F7D27">
        <w:rPr>
          <w:rFonts w:ascii="Times New Roman" w:eastAsia="Times New Roman" w:hAnsi="Times New Roman"/>
          <w:sz w:val="24"/>
          <w:szCs w:val="24"/>
          <w:lang w:val="en-IN"/>
        </w:rPr>
        <w:t>.</w:t>
      </w:r>
    </w:p>
    <w:p w14:paraId="2CD23385" w14:textId="77777777" w:rsidR="00B91C37" w:rsidRPr="001F7D27" w:rsidRDefault="00B91C37" w:rsidP="00B91C37">
      <w:pPr>
        <w:ind w:left="720"/>
        <w:rPr>
          <w:rFonts w:ascii="Times New Roman" w:eastAsia="Times New Roman" w:hAnsi="Times New Roman"/>
          <w:sz w:val="24"/>
          <w:szCs w:val="24"/>
          <w:lang w:val="en-IN"/>
        </w:rPr>
      </w:pPr>
    </w:p>
    <w:p w14:paraId="57AE1D5D" w14:textId="77777777" w:rsidR="008307FE" w:rsidRPr="001F7D27" w:rsidRDefault="008307FE" w:rsidP="008307FE">
      <w:pPr>
        <w:numPr>
          <w:ilvl w:val="0"/>
          <w:numId w:val="32"/>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Absence of Benchmark Datasets: The lack of standardized benchmark datasets makes it difficult to compare models effectively and hampers progress in developing universally robust systems</w:t>
      </w:r>
      <w:hyperlink r:id="rId20" w:tgtFrame="_blank" w:history="1">
        <w:r w:rsidRPr="001F7D27">
          <w:rPr>
            <w:rStyle w:val="Hyperlink"/>
            <w:rFonts w:ascii="Times New Roman" w:eastAsia="Times New Roman" w:hAnsi="Times New Roman"/>
            <w:sz w:val="24"/>
            <w:szCs w:val="24"/>
            <w:lang w:val="en-IN"/>
          </w:rPr>
          <w:t>4</w:t>
        </w:r>
      </w:hyperlink>
      <w:hyperlink r:id="rId21" w:tgtFrame="_blank" w:history="1">
        <w:r w:rsidRPr="001F7D27">
          <w:rPr>
            <w:rStyle w:val="Hyperlink"/>
            <w:rFonts w:ascii="Times New Roman" w:eastAsia="Times New Roman" w:hAnsi="Times New Roman"/>
            <w:sz w:val="24"/>
            <w:szCs w:val="24"/>
            <w:lang w:val="en-IN"/>
          </w:rPr>
          <w:t>5</w:t>
        </w:r>
      </w:hyperlink>
      <w:r w:rsidRPr="001F7D27">
        <w:rPr>
          <w:rFonts w:ascii="Times New Roman" w:eastAsia="Times New Roman" w:hAnsi="Times New Roman"/>
          <w:sz w:val="24"/>
          <w:szCs w:val="24"/>
          <w:lang w:val="en-IN"/>
        </w:rPr>
        <w:t>.</w:t>
      </w:r>
    </w:p>
    <w:p w14:paraId="629D4BC9" w14:textId="77777777" w:rsidR="001D49ED" w:rsidRPr="001F7D27" w:rsidRDefault="001D49ED" w:rsidP="001D49ED">
      <w:pPr>
        <w:ind w:left="720"/>
        <w:rPr>
          <w:rFonts w:ascii="Times New Roman" w:eastAsia="Times New Roman" w:hAnsi="Times New Roman"/>
          <w:sz w:val="24"/>
          <w:szCs w:val="24"/>
          <w:lang w:val="en-IN"/>
        </w:rPr>
      </w:pPr>
    </w:p>
    <w:p w14:paraId="2C5B094D" w14:textId="77777777" w:rsidR="009076E1" w:rsidRPr="001F7D27" w:rsidRDefault="009076E1" w:rsidP="001D49ED">
      <w:pPr>
        <w:ind w:left="720"/>
        <w:rPr>
          <w:rFonts w:ascii="Times New Roman" w:eastAsia="Times New Roman" w:hAnsi="Times New Roman"/>
          <w:sz w:val="24"/>
          <w:szCs w:val="24"/>
          <w:lang w:val="en-IN"/>
        </w:rPr>
      </w:pPr>
    </w:p>
    <w:p w14:paraId="4DA96BE0" w14:textId="4704D591" w:rsidR="008307FE" w:rsidRPr="009D0F42" w:rsidRDefault="001D49ED" w:rsidP="001D49ED">
      <w:pPr>
        <w:jc w:val="both"/>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 xml:space="preserve">2.  </w:t>
      </w:r>
      <w:r w:rsidR="008307FE" w:rsidRPr="009D0F42">
        <w:rPr>
          <w:rFonts w:ascii="Times New Roman" w:eastAsia="Times New Roman" w:hAnsi="Times New Roman"/>
          <w:i/>
          <w:iCs/>
          <w:sz w:val="28"/>
          <w:szCs w:val="28"/>
          <w:lang w:val="en-IN"/>
        </w:rPr>
        <w:t>Model Bias and Overfitting</w:t>
      </w:r>
    </w:p>
    <w:p w14:paraId="3CFF8D7E" w14:textId="77777777" w:rsidR="00197524" w:rsidRPr="001F7D27" w:rsidRDefault="00197524" w:rsidP="00197524">
      <w:pPr>
        <w:rPr>
          <w:rFonts w:ascii="Times New Roman" w:eastAsia="Times New Roman" w:hAnsi="Times New Roman"/>
          <w:sz w:val="24"/>
          <w:szCs w:val="24"/>
          <w:lang w:val="en-IN"/>
        </w:rPr>
      </w:pPr>
    </w:p>
    <w:p w14:paraId="779C4A36" w14:textId="77777777" w:rsidR="008307FE" w:rsidRPr="001F7D27" w:rsidRDefault="008307FE" w:rsidP="008307FE">
      <w:pPr>
        <w:numPr>
          <w:ilvl w:val="0"/>
          <w:numId w:val="33"/>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Bias Toward Text Origin: Models often rely on superficial features like whether text is machine-generated rather than its factuality, leading to misclassification, especially when test data distributions shift</w:t>
      </w:r>
      <w:hyperlink r:id="rId22" w:tgtFrame="_blank" w:history="1">
        <w:r w:rsidRPr="001F7D27">
          <w:rPr>
            <w:rStyle w:val="Hyperlink"/>
            <w:rFonts w:ascii="Times New Roman" w:eastAsia="Times New Roman" w:hAnsi="Times New Roman"/>
            <w:sz w:val="24"/>
            <w:szCs w:val="24"/>
            <w:lang w:val="en-IN"/>
          </w:rPr>
          <w:t>1</w:t>
        </w:r>
      </w:hyperlink>
      <w:r w:rsidRPr="001F7D27">
        <w:rPr>
          <w:rFonts w:ascii="Times New Roman" w:eastAsia="Times New Roman" w:hAnsi="Times New Roman"/>
          <w:sz w:val="24"/>
          <w:szCs w:val="24"/>
          <w:lang w:val="en-IN"/>
        </w:rPr>
        <w:t>.</w:t>
      </w:r>
    </w:p>
    <w:p w14:paraId="1C42FA91" w14:textId="77777777" w:rsidR="00197524" w:rsidRPr="001F7D27" w:rsidRDefault="00197524" w:rsidP="00197524">
      <w:pPr>
        <w:ind w:left="720"/>
        <w:rPr>
          <w:rFonts w:ascii="Times New Roman" w:eastAsia="Times New Roman" w:hAnsi="Times New Roman"/>
          <w:sz w:val="24"/>
          <w:szCs w:val="24"/>
          <w:lang w:val="en-IN"/>
        </w:rPr>
      </w:pPr>
    </w:p>
    <w:p w14:paraId="41D7F1A7" w14:textId="77777777" w:rsidR="008307FE" w:rsidRPr="001F7D27" w:rsidRDefault="008307FE" w:rsidP="008307FE">
      <w:pPr>
        <w:numPr>
          <w:ilvl w:val="0"/>
          <w:numId w:val="33"/>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lastRenderedPageBreak/>
        <w:t>Overfitting Issues: Many detection models fail to generalize well due to overfitting on specific datasets, limiting their adaptability to diverse real-world scenarios</w:t>
      </w:r>
      <w:hyperlink r:id="rId23" w:tgtFrame="_blank" w:history="1">
        <w:r w:rsidRPr="001F7D27">
          <w:rPr>
            <w:rStyle w:val="Hyperlink"/>
            <w:rFonts w:ascii="Times New Roman" w:eastAsia="Times New Roman" w:hAnsi="Times New Roman"/>
            <w:sz w:val="24"/>
            <w:szCs w:val="24"/>
            <w:lang w:val="en-IN"/>
          </w:rPr>
          <w:t>2</w:t>
        </w:r>
      </w:hyperlink>
      <w:hyperlink r:id="rId24" w:tgtFrame="_blank" w:history="1">
        <w:r w:rsidRPr="001F7D27">
          <w:rPr>
            <w:rStyle w:val="Hyperlink"/>
            <w:rFonts w:ascii="Times New Roman" w:eastAsia="Times New Roman" w:hAnsi="Times New Roman"/>
            <w:sz w:val="24"/>
            <w:szCs w:val="24"/>
            <w:lang w:val="en-IN"/>
          </w:rPr>
          <w:t>5</w:t>
        </w:r>
      </w:hyperlink>
      <w:r w:rsidRPr="001F7D27">
        <w:rPr>
          <w:rFonts w:ascii="Times New Roman" w:eastAsia="Times New Roman" w:hAnsi="Times New Roman"/>
          <w:sz w:val="24"/>
          <w:szCs w:val="24"/>
          <w:lang w:val="en-IN"/>
        </w:rPr>
        <w:t>.</w:t>
      </w:r>
    </w:p>
    <w:p w14:paraId="57100E61" w14:textId="77777777" w:rsidR="009076E1" w:rsidRPr="001F7D27" w:rsidRDefault="009076E1" w:rsidP="00EC6976">
      <w:pPr>
        <w:rPr>
          <w:rFonts w:ascii="Times New Roman" w:eastAsia="Times New Roman" w:hAnsi="Times New Roman"/>
          <w:sz w:val="24"/>
          <w:szCs w:val="24"/>
          <w:lang w:val="en-IN"/>
        </w:rPr>
      </w:pPr>
    </w:p>
    <w:p w14:paraId="145E6D36" w14:textId="725A58D0" w:rsidR="008307FE" w:rsidRPr="009D0F42" w:rsidRDefault="009076E1" w:rsidP="009076E1">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t xml:space="preserve">3.  </w:t>
      </w:r>
      <w:r w:rsidR="008307FE" w:rsidRPr="009D0F42">
        <w:rPr>
          <w:rFonts w:ascii="Times New Roman" w:eastAsia="Times New Roman" w:hAnsi="Times New Roman"/>
          <w:i/>
          <w:iCs/>
          <w:sz w:val="28"/>
          <w:szCs w:val="28"/>
          <w:lang w:val="en-IN"/>
        </w:rPr>
        <w:t>Adaptability to Dynamic Misinformation</w:t>
      </w:r>
    </w:p>
    <w:p w14:paraId="509713B8" w14:textId="77777777" w:rsidR="009076E1" w:rsidRPr="001F7D27" w:rsidRDefault="009076E1" w:rsidP="009076E1">
      <w:pPr>
        <w:ind w:left="3544"/>
        <w:rPr>
          <w:rFonts w:ascii="Times New Roman" w:eastAsia="Times New Roman" w:hAnsi="Times New Roman"/>
          <w:sz w:val="24"/>
          <w:szCs w:val="24"/>
          <w:lang w:val="en-IN"/>
        </w:rPr>
      </w:pPr>
    </w:p>
    <w:p w14:paraId="0590666B" w14:textId="5A32BDEA" w:rsidR="008307FE" w:rsidRPr="001F7D27" w:rsidRDefault="008307FE" w:rsidP="008307FE">
      <w:pPr>
        <w:numPr>
          <w:ilvl w:val="0"/>
          <w:numId w:val="34"/>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Distribution Shift Challenges: Real-world deployment faces challenges due to evolving distributions of fake news, particularly with updates in generative AI technologies. Models trained on outdated distributions struggle against new types of misinformation.</w:t>
      </w:r>
    </w:p>
    <w:p w14:paraId="637FB431" w14:textId="77777777" w:rsidR="001D49ED" w:rsidRPr="001F7D27" w:rsidRDefault="001D49ED" w:rsidP="00B91C37">
      <w:pPr>
        <w:ind w:left="720"/>
        <w:rPr>
          <w:rFonts w:ascii="Times New Roman" w:eastAsia="Times New Roman" w:hAnsi="Times New Roman"/>
          <w:sz w:val="24"/>
          <w:szCs w:val="24"/>
          <w:lang w:val="en-IN"/>
        </w:rPr>
      </w:pPr>
    </w:p>
    <w:p w14:paraId="374A029B" w14:textId="60340FC9" w:rsidR="008307FE" w:rsidRPr="001F7D27" w:rsidRDefault="008307FE" w:rsidP="00076DCB">
      <w:pPr>
        <w:numPr>
          <w:ilvl w:val="0"/>
          <w:numId w:val="34"/>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Limited Multimodal Detection: Current systems often focus on text-based detection, neglecting multimodal approaches that integrate text, images, and videos for more comprehensive analysis.</w:t>
      </w:r>
    </w:p>
    <w:p w14:paraId="74EA101A" w14:textId="77777777" w:rsidR="00076DCB" w:rsidRPr="001F7D27" w:rsidRDefault="00076DCB" w:rsidP="00076DCB">
      <w:pPr>
        <w:pStyle w:val="ListParagraph"/>
        <w:rPr>
          <w:rFonts w:ascii="Times New Roman" w:eastAsia="Times New Roman" w:hAnsi="Times New Roman"/>
          <w:sz w:val="24"/>
          <w:szCs w:val="24"/>
          <w:lang w:val="en-IN"/>
        </w:rPr>
      </w:pPr>
    </w:p>
    <w:p w14:paraId="3E41AE91" w14:textId="77777777" w:rsidR="004D5163" w:rsidRPr="001F7D27" w:rsidRDefault="004D5163" w:rsidP="00076DCB">
      <w:pPr>
        <w:pStyle w:val="ListParagraph"/>
        <w:rPr>
          <w:rFonts w:ascii="Times New Roman" w:eastAsia="Times New Roman" w:hAnsi="Times New Roman"/>
          <w:sz w:val="24"/>
          <w:szCs w:val="24"/>
          <w:lang w:val="en-IN"/>
        </w:rPr>
      </w:pPr>
    </w:p>
    <w:p w14:paraId="5E4E25DD" w14:textId="583675AB" w:rsidR="00076DCB" w:rsidRPr="00B50341" w:rsidRDefault="00F910E8" w:rsidP="00076DCB">
      <w:pPr>
        <w:rPr>
          <w:rFonts w:ascii="Times New Roman" w:eastAsia="Times New Roman" w:hAnsi="Times New Roman"/>
          <w:i/>
          <w:iCs/>
          <w:sz w:val="28"/>
          <w:szCs w:val="28"/>
          <w:lang w:val="en-IN"/>
        </w:rPr>
      </w:pPr>
      <w:r w:rsidRPr="00B50341">
        <w:rPr>
          <w:rFonts w:ascii="Times New Roman" w:eastAsia="Times New Roman" w:hAnsi="Times New Roman"/>
          <w:i/>
          <w:iCs/>
          <w:sz w:val="28"/>
          <w:szCs w:val="28"/>
          <w:lang w:val="en-IN"/>
        </w:rPr>
        <w:t>2.3 workflow</w:t>
      </w:r>
    </w:p>
    <w:p w14:paraId="5B1A8C3A" w14:textId="7FCD5F35" w:rsidR="008307FE" w:rsidRPr="001F7D27" w:rsidRDefault="004D5163" w:rsidP="008307FE">
      <w:pPr>
        <w:ind w:left="720"/>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The workflow of the proposed idea consists of 9 stages as follows:</w:t>
      </w:r>
    </w:p>
    <w:p w14:paraId="67AE698E" w14:textId="77777777" w:rsidR="004D5163" w:rsidRPr="001F7D27" w:rsidRDefault="004D5163" w:rsidP="008307FE">
      <w:pPr>
        <w:ind w:left="720"/>
        <w:rPr>
          <w:rFonts w:ascii="Times New Roman" w:eastAsia="Times New Roman" w:hAnsi="Times New Roman"/>
          <w:sz w:val="24"/>
          <w:szCs w:val="24"/>
          <w:lang w:val="en-IN"/>
        </w:rPr>
      </w:pPr>
    </w:p>
    <w:p w14:paraId="21C7128E" w14:textId="77777777" w:rsidR="004D5163" w:rsidRDefault="004D5163" w:rsidP="004D5163">
      <w:pPr>
        <w:ind w:left="851" w:hanging="13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Workflow of Fake News Detection System</w:t>
      </w:r>
    </w:p>
    <w:p w14:paraId="359301AE" w14:textId="77777777" w:rsidR="00B50341" w:rsidRPr="001F7D27" w:rsidRDefault="00B50341" w:rsidP="004D5163">
      <w:pPr>
        <w:ind w:left="851" w:hanging="131"/>
        <w:rPr>
          <w:rFonts w:ascii="Times New Roman" w:eastAsia="Times New Roman" w:hAnsi="Times New Roman"/>
          <w:sz w:val="24"/>
          <w:szCs w:val="24"/>
          <w:lang w:val="en-IN"/>
        </w:rPr>
      </w:pPr>
    </w:p>
    <w:p w14:paraId="6D1F988A" w14:textId="5F9FABBA" w:rsidR="004D5163" w:rsidRPr="00B50341" w:rsidRDefault="00A80738" w:rsidP="00D42915">
      <w:pPr>
        <w:rPr>
          <w:rFonts w:ascii="Times New Roman" w:eastAsia="Times New Roman" w:hAnsi="Times New Roman"/>
          <w:i/>
          <w:iCs/>
          <w:sz w:val="28"/>
          <w:szCs w:val="28"/>
          <w:lang w:val="en-IN"/>
        </w:rPr>
      </w:pPr>
      <w:r w:rsidRPr="00B50341">
        <w:rPr>
          <w:rFonts w:ascii="Times New Roman" w:eastAsia="Times New Roman" w:hAnsi="Times New Roman"/>
          <w:i/>
          <w:iCs/>
          <w:sz w:val="28"/>
          <w:szCs w:val="28"/>
          <w:lang w:val="en-IN"/>
        </w:rPr>
        <w:t>2.3.</w:t>
      </w:r>
      <w:proofErr w:type="gramStart"/>
      <w:r w:rsidR="00D42915" w:rsidRPr="00B50341">
        <w:rPr>
          <w:rFonts w:ascii="Times New Roman" w:eastAsia="Times New Roman" w:hAnsi="Times New Roman"/>
          <w:i/>
          <w:iCs/>
          <w:sz w:val="28"/>
          <w:szCs w:val="28"/>
          <w:lang w:val="en-IN"/>
        </w:rPr>
        <w:t>1.</w:t>
      </w:r>
      <w:r w:rsidR="004D5163" w:rsidRPr="00B50341">
        <w:rPr>
          <w:rFonts w:ascii="Times New Roman" w:eastAsia="Times New Roman" w:hAnsi="Times New Roman"/>
          <w:i/>
          <w:iCs/>
          <w:sz w:val="28"/>
          <w:szCs w:val="28"/>
          <w:lang w:val="en-IN"/>
        </w:rPr>
        <w:t>Data</w:t>
      </w:r>
      <w:proofErr w:type="gramEnd"/>
      <w:r w:rsidR="004D5163" w:rsidRPr="00B50341">
        <w:rPr>
          <w:rFonts w:ascii="Times New Roman" w:eastAsia="Times New Roman" w:hAnsi="Times New Roman"/>
          <w:i/>
          <w:iCs/>
          <w:sz w:val="28"/>
          <w:szCs w:val="28"/>
          <w:lang w:val="en-IN"/>
        </w:rPr>
        <w:t xml:space="preserve"> Collection</w:t>
      </w:r>
    </w:p>
    <w:p w14:paraId="702BE6DB" w14:textId="77777777" w:rsidR="004D5163" w:rsidRPr="001F7D27" w:rsidRDefault="004D5163" w:rsidP="004D5163">
      <w:pPr>
        <w:numPr>
          <w:ilvl w:val="1"/>
          <w:numId w:val="35"/>
        </w:numPr>
        <w:ind w:left="851" w:hanging="13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The dataset (e.g., Fake News Dataset) contains </w:t>
      </w:r>
      <w:proofErr w:type="spellStart"/>
      <w:r w:rsidRPr="001F7D27">
        <w:rPr>
          <w:rFonts w:ascii="Times New Roman" w:eastAsia="Times New Roman" w:hAnsi="Times New Roman"/>
          <w:sz w:val="24"/>
          <w:szCs w:val="24"/>
          <w:lang w:val="en-IN"/>
        </w:rPr>
        <w:t>labeled</w:t>
      </w:r>
      <w:proofErr w:type="spellEnd"/>
      <w:r w:rsidRPr="001F7D27">
        <w:rPr>
          <w:rFonts w:ascii="Times New Roman" w:eastAsia="Times New Roman" w:hAnsi="Times New Roman"/>
          <w:sz w:val="24"/>
          <w:szCs w:val="24"/>
          <w:lang w:val="en-IN"/>
        </w:rPr>
        <w:t xml:space="preserve"> articles marked as </w:t>
      </w:r>
      <w:r w:rsidRPr="001F7D27">
        <w:rPr>
          <w:rFonts w:ascii="Times New Roman" w:eastAsia="Times New Roman" w:hAnsi="Times New Roman"/>
          <w:i/>
          <w:iCs/>
          <w:sz w:val="24"/>
          <w:szCs w:val="24"/>
          <w:lang w:val="en-IN"/>
        </w:rPr>
        <w:t>fake</w:t>
      </w:r>
      <w:r w:rsidRPr="001F7D27">
        <w:rPr>
          <w:rFonts w:ascii="Times New Roman" w:eastAsia="Times New Roman" w:hAnsi="Times New Roman"/>
          <w:sz w:val="24"/>
          <w:szCs w:val="24"/>
          <w:lang w:val="en-IN"/>
        </w:rPr>
        <w:t xml:space="preserve"> or </w:t>
      </w:r>
      <w:r w:rsidRPr="001F7D27">
        <w:rPr>
          <w:rFonts w:ascii="Times New Roman" w:eastAsia="Times New Roman" w:hAnsi="Times New Roman"/>
          <w:i/>
          <w:iCs/>
          <w:sz w:val="24"/>
          <w:szCs w:val="24"/>
          <w:lang w:val="en-IN"/>
        </w:rPr>
        <w:t>real</w:t>
      </w:r>
      <w:r w:rsidRPr="001F7D27">
        <w:rPr>
          <w:rFonts w:ascii="Times New Roman" w:eastAsia="Times New Roman" w:hAnsi="Times New Roman"/>
          <w:sz w:val="24"/>
          <w:szCs w:val="24"/>
          <w:lang w:val="en-IN"/>
        </w:rPr>
        <w:t>.</w:t>
      </w:r>
    </w:p>
    <w:p w14:paraId="5F446228" w14:textId="77777777" w:rsidR="004D5163" w:rsidRPr="001F7D27" w:rsidRDefault="004D5163" w:rsidP="004D5163">
      <w:pPr>
        <w:numPr>
          <w:ilvl w:val="1"/>
          <w:numId w:val="35"/>
        </w:numPr>
        <w:ind w:left="851" w:hanging="13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It includes fields like title, text, subject, and date.</w:t>
      </w:r>
    </w:p>
    <w:p w14:paraId="5DFF1AD1" w14:textId="77777777" w:rsidR="00D42915" w:rsidRPr="00B50341" w:rsidRDefault="00D42915" w:rsidP="00D42915">
      <w:pPr>
        <w:ind w:left="851"/>
        <w:rPr>
          <w:rFonts w:ascii="Times New Roman" w:eastAsia="Times New Roman" w:hAnsi="Times New Roman"/>
          <w:i/>
          <w:iCs/>
          <w:sz w:val="28"/>
          <w:szCs w:val="28"/>
          <w:lang w:val="en-IN"/>
        </w:rPr>
      </w:pPr>
    </w:p>
    <w:p w14:paraId="5D768972" w14:textId="1240C4F4" w:rsidR="004D5163" w:rsidRPr="00B50341" w:rsidRDefault="00A80738" w:rsidP="004D5163">
      <w:pPr>
        <w:rPr>
          <w:rFonts w:ascii="Times New Roman" w:eastAsia="Times New Roman" w:hAnsi="Times New Roman"/>
          <w:i/>
          <w:iCs/>
          <w:sz w:val="28"/>
          <w:szCs w:val="28"/>
          <w:lang w:val="en-IN"/>
        </w:rPr>
      </w:pPr>
      <w:r w:rsidRPr="00B50341">
        <w:rPr>
          <w:rFonts w:ascii="Times New Roman" w:eastAsia="Times New Roman" w:hAnsi="Times New Roman"/>
          <w:i/>
          <w:iCs/>
          <w:sz w:val="28"/>
          <w:szCs w:val="28"/>
          <w:lang w:val="en-IN"/>
        </w:rPr>
        <w:t>2.3.</w:t>
      </w:r>
      <w:proofErr w:type="gramStart"/>
      <w:r w:rsidR="004D5163" w:rsidRPr="00B50341">
        <w:rPr>
          <w:rFonts w:ascii="Times New Roman" w:eastAsia="Times New Roman" w:hAnsi="Times New Roman"/>
          <w:i/>
          <w:iCs/>
          <w:sz w:val="28"/>
          <w:szCs w:val="28"/>
          <w:lang w:val="en-IN"/>
        </w:rPr>
        <w:t>2.Data</w:t>
      </w:r>
      <w:proofErr w:type="gramEnd"/>
      <w:r w:rsidR="004D5163" w:rsidRPr="00B50341">
        <w:rPr>
          <w:rFonts w:ascii="Times New Roman" w:eastAsia="Times New Roman" w:hAnsi="Times New Roman"/>
          <w:i/>
          <w:iCs/>
          <w:sz w:val="28"/>
          <w:szCs w:val="28"/>
          <w:lang w:val="en-IN"/>
        </w:rPr>
        <w:t xml:space="preserve"> Preprocessing</w:t>
      </w:r>
    </w:p>
    <w:p w14:paraId="2F9F2FDB" w14:textId="77777777" w:rsidR="009D0F42" w:rsidRPr="001F7D27" w:rsidRDefault="009D0F42" w:rsidP="004D5163">
      <w:pPr>
        <w:rPr>
          <w:rFonts w:ascii="Times New Roman" w:eastAsia="Times New Roman" w:hAnsi="Times New Roman"/>
          <w:sz w:val="24"/>
          <w:szCs w:val="24"/>
          <w:lang w:val="en-IN"/>
        </w:rPr>
      </w:pPr>
    </w:p>
    <w:p w14:paraId="2783D05A" w14:textId="79548A0C" w:rsidR="004D5163" w:rsidRPr="001F7D27" w:rsidRDefault="00682CF5" w:rsidP="00682CF5">
      <w:pPr>
        <w:ind w:left="85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1.</w:t>
      </w:r>
      <w:r w:rsidR="004D5163" w:rsidRPr="001F7D27">
        <w:rPr>
          <w:rFonts w:ascii="Times New Roman" w:eastAsia="Times New Roman" w:hAnsi="Times New Roman"/>
          <w:sz w:val="24"/>
          <w:szCs w:val="24"/>
          <w:lang w:val="en-IN"/>
        </w:rPr>
        <w:t>Remove missing/null values.</w:t>
      </w:r>
    </w:p>
    <w:p w14:paraId="06DCE2CB" w14:textId="742A25BF" w:rsidR="004D5163" w:rsidRPr="001F7D27" w:rsidRDefault="00682CF5" w:rsidP="00682CF5">
      <w:pPr>
        <w:ind w:left="85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2.</w:t>
      </w:r>
      <w:r w:rsidR="004D5163" w:rsidRPr="001F7D27">
        <w:rPr>
          <w:rFonts w:ascii="Times New Roman" w:eastAsia="Times New Roman" w:hAnsi="Times New Roman"/>
          <w:sz w:val="24"/>
          <w:szCs w:val="24"/>
          <w:lang w:val="en-IN"/>
        </w:rPr>
        <w:t>Combine title and text fields for richer context.</w:t>
      </w:r>
    </w:p>
    <w:p w14:paraId="62F52DE8" w14:textId="604A90D8" w:rsidR="004D5163" w:rsidRPr="001F7D27" w:rsidRDefault="00682CF5" w:rsidP="00682CF5">
      <w:pPr>
        <w:ind w:left="85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3.</w:t>
      </w:r>
      <w:r w:rsidR="004D5163" w:rsidRPr="001F7D27">
        <w:rPr>
          <w:rFonts w:ascii="Times New Roman" w:eastAsia="Times New Roman" w:hAnsi="Times New Roman"/>
          <w:sz w:val="24"/>
          <w:szCs w:val="24"/>
          <w:lang w:val="en-IN"/>
        </w:rPr>
        <w:t>Clean the text:</w:t>
      </w:r>
    </w:p>
    <w:p w14:paraId="72EF04E7" w14:textId="77777777" w:rsidR="004D5163" w:rsidRPr="001F7D27" w:rsidRDefault="004D5163" w:rsidP="00682CF5">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Lowercasing</w:t>
      </w:r>
    </w:p>
    <w:p w14:paraId="569C1A23" w14:textId="77777777" w:rsidR="004D5163" w:rsidRPr="001F7D27" w:rsidRDefault="004D5163" w:rsidP="00682CF5">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Removing punctuation, </w:t>
      </w:r>
      <w:proofErr w:type="spellStart"/>
      <w:r w:rsidRPr="001F7D27">
        <w:rPr>
          <w:rFonts w:ascii="Times New Roman" w:eastAsia="Times New Roman" w:hAnsi="Times New Roman"/>
          <w:sz w:val="24"/>
          <w:szCs w:val="24"/>
          <w:lang w:val="en-IN"/>
        </w:rPr>
        <w:t>stopwords</w:t>
      </w:r>
      <w:proofErr w:type="spellEnd"/>
    </w:p>
    <w:p w14:paraId="3DA3933F" w14:textId="77777777" w:rsidR="004D5163" w:rsidRPr="001F7D27" w:rsidRDefault="004D5163" w:rsidP="00682CF5">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Lemmatization/Stemming</w:t>
      </w:r>
    </w:p>
    <w:p w14:paraId="7B8E7944" w14:textId="77777777" w:rsidR="00D42915" w:rsidRPr="00FB5CAD" w:rsidRDefault="00D42915" w:rsidP="00D42915">
      <w:pPr>
        <w:rPr>
          <w:rFonts w:ascii="Times New Roman" w:eastAsia="Times New Roman" w:hAnsi="Times New Roman"/>
          <w:i/>
          <w:iCs/>
          <w:sz w:val="28"/>
          <w:szCs w:val="28"/>
          <w:lang w:val="en-IN"/>
        </w:rPr>
      </w:pPr>
    </w:p>
    <w:p w14:paraId="4754AC41" w14:textId="2C64C4F3" w:rsidR="004D5163" w:rsidRDefault="00A80738" w:rsidP="00D42915">
      <w:pPr>
        <w:rPr>
          <w:rFonts w:ascii="Times New Roman" w:eastAsia="Times New Roman" w:hAnsi="Times New Roman"/>
          <w:i/>
          <w:iCs/>
          <w:sz w:val="28"/>
          <w:szCs w:val="28"/>
          <w:lang w:val="en-IN"/>
        </w:rPr>
      </w:pPr>
      <w:r w:rsidRPr="00FB5CAD">
        <w:rPr>
          <w:rFonts w:ascii="Times New Roman" w:eastAsia="Times New Roman" w:hAnsi="Times New Roman"/>
          <w:i/>
          <w:iCs/>
          <w:sz w:val="28"/>
          <w:szCs w:val="28"/>
          <w:lang w:val="en-IN"/>
        </w:rPr>
        <w:t>2.3.3</w:t>
      </w:r>
      <w:r w:rsidR="00D42915" w:rsidRPr="00FB5CAD">
        <w:rPr>
          <w:rFonts w:ascii="Times New Roman" w:eastAsia="Times New Roman" w:hAnsi="Times New Roman"/>
          <w:i/>
          <w:iCs/>
          <w:sz w:val="28"/>
          <w:szCs w:val="28"/>
          <w:lang w:val="en-IN"/>
        </w:rPr>
        <w:t xml:space="preserve">. </w:t>
      </w:r>
      <w:r w:rsidR="004D5163" w:rsidRPr="00FB5CAD">
        <w:rPr>
          <w:rFonts w:ascii="Times New Roman" w:eastAsia="Times New Roman" w:hAnsi="Times New Roman"/>
          <w:i/>
          <w:iCs/>
          <w:sz w:val="28"/>
          <w:szCs w:val="28"/>
          <w:lang w:val="en-IN"/>
        </w:rPr>
        <w:t>Text Vectorization</w:t>
      </w:r>
    </w:p>
    <w:p w14:paraId="46C58095" w14:textId="77777777" w:rsidR="00FB5CAD" w:rsidRPr="00FB5CAD" w:rsidRDefault="00FB5CAD" w:rsidP="00D42915">
      <w:pPr>
        <w:rPr>
          <w:rFonts w:ascii="Times New Roman" w:eastAsia="Times New Roman" w:hAnsi="Times New Roman"/>
          <w:i/>
          <w:iCs/>
          <w:sz w:val="28"/>
          <w:szCs w:val="28"/>
          <w:lang w:val="en-IN"/>
        </w:rPr>
      </w:pPr>
    </w:p>
    <w:p w14:paraId="166127B0" w14:textId="4642FB31" w:rsidR="004D5163" w:rsidRDefault="00A80738" w:rsidP="00682CF5">
      <w:pPr>
        <w:rPr>
          <w:rFonts w:ascii="Times New Roman" w:eastAsia="Times New Roman" w:hAnsi="Times New Roman"/>
          <w:sz w:val="24"/>
          <w:szCs w:val="24"/>
          <w:lang w:val="en-IN"/>
        </w:rPr>
      </w:pPr>
      <w:r>
        <w:rPr>
          <w:rFonts w:ascii="Times New Roman" w:eastAsia="Times New Roman" w:hAnsi="Times New Roman"/>
          <w:sz w:val="24"/>
          <w:szCs w:val="24"/>
          <w:lang w:val="en-IN"/>
        </w:rPr>
        <w:t>3</w:t>
      </w:r>
      <w:r w:rsidR="00682CF5" w:rsidRPr="001F7D27">
        <w:rPr>
          <w:rFonts w:ascii="Times New Roman" w:eastAsia="Times New Roman" w:hAnsi="Times New Roman"/>
          <w:sz w:val="24"/>
          <w:szCs w:val="24"/>
          <w:lang w:val="en-IN"/>
        </w:rPr>
        <w:t>.1</w:t>
      </w:r>
      <w:r w:rsidR="008C4319" w:rsidRPr="001F7D27">
        <w:rPr>
          <w:rFonts w:ascii="Times New Roman" w:eastAsia="Times New Roman" w:hAnsi="Times New Roman"/>
          <w:sz w:val="24"/>
          <w:szCs w:val="24"/>
          <w:lang w:val="en-IN"/>
        </w:rPr>
        <w:t xml:space="preserve">. </w:t>
      </w:r>
      <w:r w:rsidR="004D5163" w:rsidRPr="001F7D27">
        <w:rPr>
          <w:rFonts w:ascii="Times New Roman" w:eastAsia="Times New Roman" w:hAnsi="Times New Roman"/>
          <w:sz w:val="24"/>
          <w:szCs w:val="24"/>
          <w:lang w:val="en-IN"/>
        </w:rPr>
        <w:t>Use TF-IDF (Term Frequency-Inverse Document Frequency) to convert text into numerical features that machine learning models can understand.</w:t>
      </w:r>
    </w:p>
    <w:p w14:paraId="4BA45C82" w14:textId="77777777" w:rsidR="00FB5CAD" w:rsidRPr="001F7D27" w:rsidRDefault="00FB5CAD" w:rsidP="00682CF5">
      <w:pPr>
        <w:rPr>
          <w:rFonts w:ascii="Times New Roman" w:eastAsia="Times New Roman" w:hAnsi="Times New Roman"/>
          <w:sz w:val="24"/>
          <w:szCs w:val="24"/>
          <w:lang w:val="en-IN"/>
        </w:rPr>
      </w:pPr>
    </w:p>
    <w:p w14:paraId="28CF4C1E" w14:textId="77777777" w:rsidR="00FB5CAD" w:rsidRDefault="004D5163" w:rsidP="00682CF5">
      <w:pPr>
        <w:numPr>
          <w:ilvl w:val="1"/>
          <w:numId w:val="35"/>
        </w:numPr>
        <w:ind w:left="851" w:hanging="13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This helps in giving importance to words that are more relevant to a particular document</w:t>
      </w:r>
    </w:p>
    <w:p w14:paraId="5CFF5390" w14:textId="08726D14" w:rsidR="00682CF5" w:rsidRPr="001F7D27" w:rsidRDefault="004D5163" w:rsidP="00FB5CAD">
      <w:pPr>
        <w:ind w:left="85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w:t>
      </w:r>
    </w:p>
    <w:p w14:paraId="66B9FED7" w14:textId="294B612C" w:rsidR="00FB5CAD" w:rsidRPr="001F7D27" w:rsidRDefault="00A80738" w:rsidP="00682CF5">
      <w:pPr>
        <w:rPr>
          <w:rFonts w:ascii="Times New Roman" w:eastAsia="Times New Roman" w:hAnsi="Times New Roman"/>
          <w:sz w:val="24"/>
          <w:szCs w:val="24"/>
          <w:lang w:val="en-IN"/>
        </w:rPr>
      </w:pPr>
      <w:r>
        <w:rPr>
          <w:rFonts w:ascii="Times New Roman" w:eastAsia="Times New Roman" w:hAnsi="Times New Roman"/>
          <w:sz w:val="24"/>
          <w:szCs w:val="24"/>
          <w:lang w:val="en-IN"/>
        </w:rPr>
        <w:t>3</w:t>
      </w:r>
      <w:r w:rsidR="008C4319" w:rsidRPr="001F7D27">
        <w:rPr>
          <w:rFonts w:ascii="Times New Roman" w:eastAsia="Times New Roman" w:hAnsi="Times New Roman"/>
          <w:sz w:val="24"/>
          <w:szCs w:val="24"/>
          <w:lang w:val="en-IN"/>
        </w:rPr>
        <w:t>.2</w:t>
      </w:r>
      <w:r w:rsidR="00682CF5" w:rsidRPr="001F7D27">
        <w:rPr>
          <w:rFonts w:ascii="Times New Roman" w:eastAsia="Times New Roman" w:hAnsi="Times New Roman"/>
          <w:sz w:val="24"/>
          <w:szCs w:val="24"/>
          <w:lang w:val="en-IN"/>
        </w:rPr>
        <w:t>.</w:t>
      </w:r>
      <w:r w:rsidR="008C4319" w:rsidRPr="001F7D27">
        <w:rPr>
          <w:rFonts w:ascii="Times New Roman" w:eastAsia="Times New Roman" w:hAnsi="Times New Roman"/>
          <w:sz w:val="24"/>
          <w:szCs w:val="24"/>
          <w:lang w:val="en-IN"/>
        </w:rPr>
        <w:t xml:space="preserve"> </w:t>
      </w:r>
      <w:r w:rsidR="004D5163" w:rsidRPr="001F7D27">
        <w:rPr>
          <w:rFonts w:ascii="Times New Roman" w:eastAsia="Times New Roman" w:hAnsi="Times New Roman"/>
          <w:sz w:val="24"/>
          <w:szCs w:val="24"/>
          <w:lang w:val="en-IN"/>
        </w:rPr>
        <w:t>Splitting Dataset</w:t>
      </w:r>
    </w:p>
    <w:p w14:paraId="105DD39E" w14:textId="77777777" w:rsidR="004D5163" w:rsidRPr="001F7D27" w:rsidRDefault="004D5163" w:rsidP="004D5163">
      <w:pPr>
        <w:numPr>
          <w:ilvl w:val="1"/>
          <w:numId w:val="35"/>
        </w:numPr>
        <w:ind w:left="851" w:hanging="13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The dataset is split into:</w:t>
      </w:r>
    </w:p>
    <w:p w14:paraId="7A8C0207" w14:textId="77777777" w:rsidR="004D5163" w:rsidRPr="001F7D27" w:rsidRDefault="004D5163" w:rsidP="00A80738">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Training Set (e.g., 80%)</w:t>
      </w:r>
    </w:p>
    <w:p w14:paraId="6836B822" w14:textId="77777777" w:rsidR="004D5163" w:rsidRPr="001F7D27" w:rsidRDefault="004D5163" w:rsidP="00A80738">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Testing Set (e.g., 20%)</w:t>
      </w:r>
    </w:p>
    <w:p w14:paraId="1642D848" w14:textId="77777777" w:rsidR="004D5163" w:rsidRPr="001F7D27" w:rsidRDefault="004D5163" w:rsidP="00A80738">
      <w:pPr>
        <w:numPr>
          <w:ilvl w:val="3"/>
          <w:numId w:val="35"/>
        </w:num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Ensures fair evaluation of model performance.</w:t>
      </w:r>
    </w:p>
    <w:p w14:paraId="1D6FF329" w14:textId="1B7FA376" w:rsidR="004D5163" w:rsidRPr="001F7D27" w:rsidRDefault="00FB5CAD" w:rsidP="00FB5CAD">
      <w:pPr>
        <w:ind w:left="720"/>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3.3 </w:t>
      </w:r>
      <w:r w:rsidR="004D5163" w:rsidRPr="001F7D27">
        <w:rPr>
          <w:rFonts w:ascii="Times New Roman" w:eastAsia="Times New Roman" w:hAnsi="Times New Roman"/>
          <w:sz w:val="24"/>
          <w:szCs w:val="24"/>
          <w:lang w:val="en-IN"/>
        </w:rPr>
        <w:t>Handling Class Imbalance</w:t>
      </w:r>
    </w:p>
    <w:p w14:paraId="6AD03DCA" w14:textId="77777777" w:rsidR="004D5163" w:rsidRDefault="004D5163" w:rsidP="00FB5CAD">
      <w:pPr>
        <w:ind w:left="1571"/>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 xml:space="preserve">If the dataset has more </w:t>
      </w:r>
      <w:r w:rsidRPr="001F7D27">
        <w:rPr>
          <w:rFonts w:ascii="Times New Roman" w:eastAsia="Times New Roman" w:hAnsi="Times New Roman"/>
          <w:i/>
          <w:iCs/>
          <w:sz w:val="24"/>
          <w:szCs w:val="24"/>
          <w:lang w:val="en-IN"/>
        </w:rPr>
        <w:t>real</w:t>
      </w:r>
      <w:r w:rsidRPr="001F7D27">
        <w:rPr>
          <w:rFonts w:ascii="Times New Roman" w:eastAsia="Times New Roman" w:hAnsi="Times New Roman"/>
          <w:sz w:val="24"/>
          <w:szCs w:val="24"/>
          <w:lang w:val="en-IN"/>
        </w:rPr>
        <w:t xml:space="preserve"> news than </w:t>
      </w:r>
      <w:r w:rsidRPr="001F7D27">
        <w:rPr>
          <w:rFonts w:ascii="Times New Roman" w:eastAsia="Times New Roman" w:hAnsi="Times New Roman"/>
          <w:i/>
          <w:iCs/>
          <w:sz w:val="24"/>
          <w:szCs w:val="24"/>
          <w:lang w:val="en-IN"/>
        </w:rPr>
        <w:t>fake</w:t>
      </w:r>
      <w:r w:rsidRPr="001F7D27">
        <w:rPr>
          <w:rFonts w:ascii="Times New Roman" w:eastAsia="Times New Roman" w:hAnsi="Times New Roman"/>
          <w:sz w:val="24"/>
          <w:szCs w:val="24"/>
          <w:lang w:val="en-IN"/>
        </w:rPr>
        <w:t xml:space="preserve">, techniques like SMOTE (Synthetic Minority Oversampling Technique) or </w:t>
      </w:r>
      <w:proofErr w:type="spellStart"/>
      <w:r w:rsidRPr="001F7D27">
        <w:rPr>
          <w:rFonts w:ascii="Times New Roman" w:eastAsia="Times New Roman" w:hAnsi="Times New Roman"/>
          <w:sz w:val="24"/>
          <w:szCs w:val="24"/>
          <w:lang w:val="en-IN"/>
        </w:rPr>
        <w:t>undersampling</w:t>
      </w:r>
      <w:proofErr w:type="spellEnd"/>
      <w:r w:rsidRPr="001F7D27">
        <w:rPr>
          <w:rFonts w:ascii="Times New Roman" w:eastAsia="Times New Roman" w:hAnsi="Times New Roman"/>
          <w:sz w:val="24"/>
          <w:szCs w:val="24"/>
          <w:lang w:val="en-IN"/>
        </w:rPr>
        <w:t xml:space="preserve"> may be used to balance class distribution (if required).</w:t>
      </w:r>
    </w:p>
    <w:p w14:paraId="3232BD14" w14:textId="77777777" w:rsidR="00FB5CAD" w:rsidRPr="00FB5CAD" w:rsidRDefault="00FB5CAD" w:rsidP="00A80738">
      <w:pPr>
        <w:ind w:left="851"/>
        <w:rPr>
          <w:rFonts w:ascii="Times New Roman" w:eastAsia="Times New Roman" w:hAnsi="Times New Roman"/>
          <w:i/>
          <w:iCs/>
          <w:sz w:val="28"/>
          <w:szCs w:val="28"/>
          <w:lang w:val="en-IN"/>
        </w:rPr>
      </w:pPr>
    </w:p>
    <w:p w14:paraId="51DF5CAD" w14:textId="70106537" w:rsidR="004D5163" w:rsidRPr="00FB5CAD" w:rsidRDefault="00A80738" w:rsidP="00FB5CAD">
      <w:pPr>
        <w:ind w:hanging="142"/>
        <w:rPr>
          <w:rFonts w:ascii="Times New Roman" w:eastAsia="Times New Roman" w:hAnsi="Times New Roman"/>
          <w:i/>
          <w:iCs/>
          <w:sz w:val="28"/>
          <w:szCs w:val="28"/>
          <w:lang w:val="en-IN"/>
        </w:rPr>
      </w:pPr>
      <w:r w:rsidRPr="00FB5CAD">
        <w:rPr>
          <w:rFonts w:ascii="Times New Roman" w:eastAsia="Times New Roman" w:hAnsi="Times New Roman"/>
          <w:i/>
          <w:iCs/>
          <w:sz w:val="28"/>
          <w:szCs w:val="28"/>
          <w:lang w:val="en-IN"/>
        </w:rPr>
        <w:t>4.</w:t>
      </w:r>
      <w:r w:rsidR="004D5163" w:rsidRPr="00FB5CAD">
        <w:rPr>
          <w:rFonts w:ascii="Times New Roman" w:eastAsia="Times New Roman" w:hAnsi="Times New Roman"/>
          <w:i/>
          <w:iCs/>
          <w:sz w:val="28"/>
          <w:szCs w:val="28"/>
          <w:lang w:val="en-IN"/>
        </w:rPr>
        <w:t>Model Training</w:t>
      </w:r>
    </w:p>
    <w:p w14:paraId="52590308" w14:textId="77777777" w:rsidR="00FB5CAD" w:rsidRPr="001F7D27" w:rsidRDefault="00FB5CAD" w:rsidP="00FB5CAD">
      <w:pPr>
        <w:ind w:hanging="142"/>
        <w:rPr>
          <w:rFonts w:ascii="Times New Roman" w:eastAsia="Times New Roman" w:hAnsi="Times New Roman"/>
          <w:sz w:val="24"/>
          <w:szCs w:val="24"/>
          <w:lang w:val="en-IN"/>
        </w:rPr>
      </w:pPr>
    </w:p>
    <w:p w14:paraId="0BE1CE47" w14:textId="77777777" w:rsidR="00C71F6E" w:rsidRDefault="004D5163" w:rsidP="00590569">
      <w:pPr>
        <w:ind w:left="993"/>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Train the following models using the TF-IDF features:</w:t>
      </w:r>
    </w:p>
    <w:p w14:paraId="0F1442C8" w14:textId="279CC20E" w:rsidR="004D5163" w:rsidRPr="00590569" w:rsidRDefault="00C71F6E" w:rsidP="00C71F6E">
      <w:pPr>
        <w:ind w:left="1113" w:firstLine="447"/>
        <w:rPr>
          <w:rFonts w:ascii="Times New Roman" w:eastAsia="Times New Roman" w:hAnsi="Times New Roman"/>
          <w:sz w:val="24"/>
          <w:szCs w:val="24"/>
          <w:lang w:val="en-IN"/>
        </w:rPr>
      </w:pPr>
      <w:r>
        <w:rPr>
          <w:rFonts w:ascii="Times New Roman" w:eastAsia="Times New Roman" w:hAnsi="Times New Roman"/>
          <w:sz w:val="24"/>
          <w:szCs w:val="24"/>
          <w:lang w:val="en-IN"/>
        </w:rPr>
        <w:t>1.</w:t>
      </w:r>
      <w:r w:rsidR="00590569" w:rsidRPr="00590569">
        <w:rPr>
          <w:rFonts w:ascii="Times New Roman" w:eastAsia="Times New Roman" w:hAnsi="Times New Roman"/>
          <w:sz w:val="24"/>
          <w:szCs w:val="24"/>
          <w:lang w:val="en-IN"/>
        </w:rPr>
        <w:t xml:space="preserve"> </w:t>
      </w:r>
      <w:r w:rsidR="004D5163" w:rsidRPr="00590569">
        <w:rPr>
          <w:rFonts w:ascii="Times New Roman" w:eastAsia="Times New Roman" w:hAnsi="Times New Roman"/>
          <w:sz w:val="24"/>
          <w:szCs w:val="24"/>
          <w:lang w:val="en-IN"/>
        </w:rPr>
        <w:t>Multinomial Naive Bayes (MNB)</w:t>
      </w:r>
    </w:p>
    <w:p w14:paraId="286EEA6B" w14:textId="77777777" w:rsidR="00590569" w:rsidRPr="001F7D27" w:rsidRDefault="00590569" w:rsidP="00590569">
      <w:pPr>
        <w:ind w:left="1920"/>
        <w:rPr>
          <w:rFonts w:ascii="Times New Roman" w:eastAsia="Times New Roman" w:hAnsi="Times New Roman"/>
          <w:sz w:val="24"/>
          <w:szCs w:val="24"/>
          <w:lang w:val="en-IN"/>
        </w:rPr>
      </w:pPr>
    </w:p>
    <w:p w14:paraId="6B7C6841" w14:textId="77777777" w:rsidR="00C71F6E" w:rsidRDefault="00C71F6E" w:rsidP="00C71F6E">
      <w:pPr>
        <w:ind w:left="1080"/>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2.</w:t>
      </w:r>
      <w:r w:rsidR="004D5163" w:rsidRPr="00C71F6E">
        <w:rPr>
          <w:rFonts w:ascii="Times New Roman" w:eastAsia="Times New Roman" w:hAnsi="Times New Roman"/>
          <w:sz w:val="24"/>
          <w:szCs w:val="24"/>
          <w:lang w:val="en-IN"/>
        </w:rPr>
        <w:t>Support Vector Classifier (SVC)</w:t>
      </w:r>
    </w:p>
    <w:p w14:paraId="6F6FCE36" w14:textId="77777777" w:rsidR="00C71F6E" w:rsidRDefault="00C71F6E" w:rsidP="00C71F6E">
      <w:pPr>
        <w:ind w:left="1080"/>
        <w:rPr>
          <w:rFonts w:ascii="Times New Roman" w:eastAsia="Times New Roman" w:hAnsi="Times New Roman"/>
          <w:sz w:val="24"/>
          <w:szCs w:val="24"/>
          <w:lang w:val="en-IN"/>
        </w:rPr>
      </w:pPr>
    </w:p>
    <w:p w14:paraId="5AD2EB78" w14:textId="261B09E2" w:rsidR="004D5163" w:rsidRPr="00C71F6E" w:rsidRDefault="00C71F6E" w:rsidP="00C71F6E">
      <w:pPr>
        <w:ind w:left="1560"/>
        <w:rPr>
          <w:rFonts w:ascii="Times New Roman" w:eastAsia="Times New Roman" w:hAnsi="Times New Roman"/>
          <w:sz w:val="24"/>
          <w:szCs w:val="24"/>
          <w:lang w:val="en-IN"/>
        </w:rPr>
      </w:pPr>
      <w:r>
        <w:rPr>
          <w:rFonts w:ascii="Times New Roman" w:eastAsia="Times New Roman" w:hAnsi="Times New Roman"/>
          <w:sz w:val="24"/>
          <w:szCs w:val="24"/>
          <w:lang w:val="en-IN"/>
        </w:rPr>
        <w:t>3.</w:t>
      </w:r>
      <w:r w:rsidR="004D5163" w:rsidRPr="00C71F6E">
        <w:rPr>
          <w:rFonts w:ascii="Times New Roman" w:eastAsia="Times New Roman" w:hAnsi="Times New Roman"/>
          <w:sz w:val="24"/>
          <w:szCs w:val="24"/>
          <w:lang w:val="en-IN"/>
        </w:rPr>
        <w:t>Logistic Regression (LRE)</w:t>
      </w:r>
      <w:r w:rsidR="000E78F4" w:rsidRPr="00C71F6E">
        <w:rPr>
          <w:rFonts w:ascii="Times New Roman" w:eastAsia="Times New Roman" w:hAnsi="Times New Roman"/>
          <w:sz w:val="24"/>
          <w:szCs w:val="24"/>
          <w:lang w:val="en-IN"/>
        </w:rPr>
        <w:t>.</w:t>
      </w:r>
    </w:p>
    <w:p w14:paraId="1E002216" w14:textId="77777777" w:rsidR="000E78F4" w:rsidRPr="001F7D27" w:rsidRDefault="000E78F4" w:rsidP="000E78F4">
      <w:pPr>
        <w:ind w:left="2880"/>
        <w:rPr>
          <w:rFonts w:ascii="Times New Roman" w:eastAsia="Times New Roman" w:hAnsi="Times New Roman"/>
          <w:sz w:val="24"/>
          <w:szCs w:val="24"/>
          <w:lang w:val="en-IN"/>
        </w:rPr>
      </w:pPr>
    </w:p>
    <w:p w14:paraId="68A04361" w14:textId="754CF061" w:rsidR="004D5163" w:rsidRPr="00FB5CAD" w:rsidRDefault="00A80738" w:rsidP="00A80738">
      <w:pPr>
        <w:rPr>
          <w:rFonts w:ascii="Times New Roman" w:eastAsia="Times New Roman" w:hAnsi="Times New Roman"/>
          <w:i/>
          <w:iCs/>
          <w:sz w:val="28"/>
          <w:szCs w:val="28"/>
          <w:lang w:val="en-IN"/>
        </w:rPr>
      </w:pPr>
      <w:r>
        <w:rPr>
          <w:rFonts w:ascii="Times New Roman" w:eastAsia="Times New Roman" w:hAnsi="Times New Roman"/>
          <w:sz w:val="24"/>
          <w:szCs w:val="24"/>
          <w:lang w:val="en-IN"/>
        </w:rPr>
        <w:t>5</w:t>
      </w:r>
      <w:r w:rsidRPr="00FB5CAD">
        <w:rPr>
          <w:rFonts w:ascii="Times New Roman" w:eastAsia="Times New Roman" w:hAnsi="Times New Roman"/>
          <w:i/>
          <w:iCs/>
          <w:sz w:val="28"/>
          <w:szCs w:val="28"/>
          <w:lang w:val="en-IN"/>
        </w:rPr>
        <w:t>.</w:t>
      </w:r>
      <w:r w:rsidR="004D5163" w:rsidRPr="00FB5CAD">
        <w:rPr>
          <w:rFonts w:ascii="Times New Roman" w:eastAsia="Times New Roman" w:hAnsi="Times New Roman"/>
          <w:i/>
          <w:iCs/>
          <w:sz w:val="28"/>
          <w:szCs w:val="28"/>
          <w:lang w:val="en-IN"/>
        </w:rPr>
        <w:t>Model Evaluation</w:t>
      </w:r>
    </w:p>
    <w:p w14:paraId="242E4525" w14:textId="77777777" w:rsidR="00FB5CAD" w:rsidRPr="00A80738" w:rsidRDefault="00FB5CAD" w:rsidP="00A80738">
      <w:pPr>
        <w:rPr>
          <w:rFonts w:ascii="Times New Roman" w:eastAsia="Times New Roman" w:hAnsi="Times New Roman"/>
          <w:sz w:val="24"/>
          <w:szCs w:val="24"/>
          <w:lang w:val="en-IN"/>
        </w:rPr>
      </w:pPr>
    </w:p>
    <w:p w14:paraId="6745CE3B" w14:textId="674D8A11" w:rsidR="004D5163" w:rsidRDefault="004D5163" w:rsidP="000E78F4">
      <w:pPr>
        <w:pStyle w:val="ListParagraph"/>
        <w:numPr>
          <w:ilvl w:val="1"/>
          <w:numId w:val="45"/>
        </w:numPr>
        <w:rPr>
          <w:rFonts w:ascii="Times New Roman" w:eastAsia="Times New Roman" w:hAnsi="Times New Roman"/>
          <w:sz w:val="24"/>
          <w:szCs w:val="24"/>
          <w:lang w:val="en-IN"/>
        </w:rPr>
      </w:pPr>
      <w:r w:rsidRPr="000E78F4">
        <w:rPr>
          <w:rFonts w:ascii="Times New Roman" w:eastAsia="Times New Roman" w:hAnsi="Times New Roman"/>
          <w:sz w:val="24"/>
          <w:szCs w:val="24"/>
          <w:lang w:val="en-IN"/>
        </w:rPr>
        <w:t>Evaluate each model using:</w:t>
      </w:r>
    </w:p>
    <w:p w14:paraId="2B87E192" w14:textId="77777777" w:rsidR="00FB5CAD" w:rsidRPr="000E78F4" w:rsidRDefault="00FB5CAD" w:rsidP="00FB5CAD">
      <w:pPr>
        <w:pStyle w:val="ListParagraph"/>
        <w:ind w:left="1211"/>
        <w:rPr>
          <w:rFonts w:ascii="Times New Roman" w:eastAsia="Times New Roman" w:hAnsi="Times New Roman"/>
          <w:sz w:val="24"/>
          <w:szCs w:val="24"/>
          <w:lang w:val="en-IN"/>
        </w:rPr>
      </w:pPr>
    </w:p>
    <w:p w14:paraId="7C05A025" w14:textId="309EF587" w:rsidR="004D5163" w:rsidRDefault="004D5163" w:rsidP="00C71F6E">
      <w:pPr>
        <w:pStyle w:val="ListParagraph"/>
        <w:numPr>
          <w:ilvl w:val="1"/>
          <w:numId w:val="13"/>
        </w:numPr>
        <w:ind w:hanging="87"/>
        <w:rPr>
          <w:rFonts w:ascii="Times New Roman" w:eastAsia="Times New Roman" w:hAnsi="Times New Roman"/>
          <w:sz w:val="24"/>
          <w:szCs w:val="24"/>
          <w:lang w:val="en-IN"/>
        </w:rPr>
      </w:pPr>
      <w:r w:rsidRPr="000E78F4">
        <w:rPr>
          <w:rFonts w:ascii="Times New Roman" w:eastAsia="Times New Roman" w:hAnsi="Times New Roman"/>
          <w:sz w:val="24"/>
          <w:szCs w:val="24"/>
          <w:lang w:val="en-IN"/>
        </w:rPr>
        <w:t>Accuracy</w:t>
      </w:r>
    </w:p>
    <w:p w14:paraId="2BC7AE7D" w14:textId="77777777" w:rsidR="000E78F4" w:rsidRPr="000E78F4" w:rsidRDefault="000E78F4" w:rsidP="000E78F4">
      <w:pPr>
        <w:pStyle w:val="ListParagraph"/>
        <w:ind w:left="1440"/>
        <w:rPr>
          <w:rFonts w:ascii="Times New Roman" w:eastAsia="Times New Roman" w:hAnsi="Times New Roman"/>
          <w:sz w:val="24"/>
          <w:szCs w:val="24"/>
          <w:lang w:val="en-IN"/>
        </w:rPr>
      </w:pPr>
    </w:p>
    <w:p w14:paraId="30DB19F8" w14:textId="7100B767" w:rsidR="000E78F4" w:rsidRPr="000E78F4" w:rsidRDefault="004D5163" w:rsidP="00C71F6E">
      <w:pPr>
        <w:pStyle w:val="ListParagraph"/>
        <w:numPr>
          <w:ilvl w:val="1"/>
          <w:numId w:val="13"/>
        </w:numPr>
        <w:ind w:left="1560" w:hanging="567"/>
        <w:rPr>
          <w:rFonts w:ascii="Times New Roman" w:eastAsia="Times New Roman" w:hAnsi="Times New Roman"/>
          <w:sz w:val="24"/>
          <w:szCs w:val="24"/>
          <w:lang w:val="en-IN"/>
        </w:rPr>
      </w:pPr>
      <w:r w:rsidRPr="000E78F4">
        <w:rPr>
          <w:rFonts w:ascii="Times New Roman" w:eastAsia="Times New Roman" w:hAnsi="Times New Roman"/>
          <w:sz w:val="24"/>
          <w:szCs w:val="24"/>
          <w:lang w:val="en-IN"/>
        </w:rPr>
        <w:t>Precision, Recall, F1-Score</w:t>
      </w:r>
    </w:p>
    <w:p w14:paraId="43586302" w14:textId="77777777" w:rsidR="000E78F4" w:rsidRDefault="000E78F4" w:rsidP="000E78F4">
      <w:pPr>
        <w:pStyle w:val="ListParagraph"/>
        <w:ind w:left="1440"/>
        <w:rPr>
          <w:rFonts w:ascii="Times New Roman" w:eastAsia="Times New Roman" w:hAnsi="Times New Roman"/>
          <w:sz w:val="24"/>
          <w:szCs w:val="24"/>
          <w:lang w:val="en-IN"/>
        </w:rPr>
      </w:pPr>
    </w:p>
    <w:p w14:paraId="21A7531B" w14:textId="175E2AAC" w:rsidR="004D5163" w:rsidRPr="00C71F6E" w:rsidRDefault="004D5163" w:rsidP="00C71F6E">
      <w:pPr>
        <w:pStyle w:val="ListParagraph"/>
        <w:numPr>
          <w:ilvl w:val="1"/>
          <w:numId w:val="13"/>
        </w:numPr>
        <w:ind w:hanging="87"/>
        <w:rPr>
          <w:rFonts w:ascii="Times New Roman" w:eastAsia="Times New Roman" w:hAnsi="Times New Roman"/>
          <w:sz w:val="24"/>
          <w:szCs w:val="24"/>
          <w:lang w:val="en-IN"/>
        </w:rPr>
      </w:pPr>
      <w:r w:rsidRPr="000E78F4">
        <w:rPr>
          <w:rFonts w:ascii="Times New Roman" w:eastAsia="Times New Roman" w:hAnsi="Times New Roman"/>
          <w:sz w:val="24"/>
          <w:szCs w:val="24"/>
          <w:lang w:val="en-IN"/>
        </w:rPr>
        <w:t>Confusion Matri</w:t>
      </w:r>
      <w:r w:rsidR="00C71F6E">
        <w:rPr>
          <w:rFonts w:ascii="Times New Roman" w:eastAsia="Times New Roman" w:hAnsi="Times New Roman"/>
          <w:sz w:val="24"/>
          <w:szCs w:val="24"/>
          <w:lang w:val="en-IN"/>
        </w:rPr>
        <w:t>x</w:t>
      </w:r>
    </w:p>
    <w:p w14:paraId="0B06EC6D" w14:textId="77777777" w:rsidR="00C71F6E" w:rsidRDefault="00C71F6E" w:rsidP="00C71F6E">
      <w:pPr>
        <w:pStyle w:val="ListParagraph"/>
        <w:rPr>
          <w:rFonts w:ascii="Times New Roman" w:eastAsia="Times New Roman" w:hAnsi="Times New Roman"/>
          <w:sz w:val="24"/>
          <w:szCs w:val="24"/>
          <w:lang w:val="en-IN"/>
        </w:rPr>
      </w:pPr>
    </w:p>
    <w:p w14:paraId="68D3C652" w14:textId="68C9E364" w:rsidR="00C71F6E" w:rsidRPr="00C71F6E" w:rsidRDefault="00C71F6E" w:rsidP="00C71F6E">
      <w:pPr>
        <w:pStyle w:val="ListParagraph"/>
        <w:ind w:firstLine="273"/>
        <w:rPr>
          <w:rFonts w:ascii="Times New Roman" w:eastAsia="Times New Roman" w:hAnsi="Times New Roman"/>
          <w:sz w:val="24"/>
          <w:szCs w:val="24"/>
          <w:lang w:val="en-IN"/>
        </w:rPr>
      </w:pPr>
      <w:r>
        <w:rPr>
          <w:rFonts w:ascii="Times New Roman" w:eastAsia="Times New Roman" w:hAnsi="Times New Roman"/>
          <w:sz w:val="24"/>
          <w:szCs w:val="24"/>
          <w:lang w:val="en-IN"/>
        </w:rPr>
        <w:t>2.4 ROC-AUC curve</w:t>
      </w:r>
    </w:p>
    <w:p w14:paraId="4F5500A7" w14:textId="77777777" w:rsidR="00C71F6E" w:rsidRDefault="00C71F6E" w:rsidP="00C71F6E">
      <w:pPr>
        <w:pStyle w:val="ListParagraph"/>
        <w:ind w:left="1080"/>
        <w:rPr>
          <w:rFonts w:ascii="Times New Roman" w:eastAsia="Times New Roman" w:hAnsi="Times New Roman"/>
          <w:sz w:val="24"/>
          <w:szCs w:val="24"/>
          <w:lang w:val="en-IN"/>
        </w:rPr>
      </w:pPr>
    </w:p>
    <w:p w14:paraId="37A64D0A" w14:textId="77777777" w:rsidR="000E78F4" w:rsidRPr="000E78F4" w:rsidRDefault="000E78F4" w:rsidP="000E78F4">
      <w:pPr>
        <w:rPr>
          <w:rFonts w:ascii="Times New Roman" w:eastAsia="Times New Roman" w:hAnsi="Times New Roman"/>
          <w:sz w:val="24"/>
          <w:szCs w:val="24"/>
          <w:lang w:val="en-IN"/>
        </w:rPr>
      </w:pPr>
    </w:p>
    <w:p w14:paraId="4EE3680B" w14:textId="56774D47" w:rsidR="004D5163" w:rsidRPr="000E78F4" w:rsidRDefault="004D5163" w:rsidP="000E78F4">
      <w:pPr>
        <w:rPr>
          <w:rFonts w:ascii="Times New Roman" w:eastAsia="Times New Roman" w:hAnsi="Times New Roman"/>
          <w:sz w:val="24"/>
          <w:szCs w:val="24"/>
          <w:lang w:val="en-IN"/>
        </w:rPr>
      </w:pPr>
      <w:r w:rsidRPr="001F7D27">
        <w:rPr>
          <w:rFonts w:ascii="Times New Roman" w:eastAsia="Times New Roman" w:hAnsi="Times New Roman"/>
          <w:sz w:val="24"/>
          <w:szCs w:val="24"/>
          <w:lang w:val="en-IN"/>
        </w:rPr>
        <w:t>These metrics help determine how well the model detects fake news without too many false positives or false negatives.</w:t>
      </w:r>
    </w:p>
    <w:p w14:paraId="0FBA6747" w14:textId="77777777" w:rsidR="00AB478A" w:rsidRDefault="00AB478A" w:rsidP="00E37A7D">
      <w:pPr>
        <w:rPr>
          <w:rFonts w:ascii="Times New Roman" w:eastAsia="Times New Roman" w:hAnsi="Times New Roman"/>
          <w:sz w:val="24"/>
          <w:szCs w:val="24"/>
          <w:lang w:val="en-IN"/>
        </w:rPr>
      </w:pPr>
    </w:p>
    <w:p w14:paraId="11F2E1CD" w14:textId="3D15FDE7" w:rsidR="00E37A7D" w:rsidRDefault="00571B77" w:rsidP="00E37A7D">
      <w:pPr>
        <w:rPr>
          <w:rFonts w:ascii="Times New Roman" w:eastAsia="Times New Roman" w:hAnsi="Times New Roman"/>
          <w:sz w:val="36"/>
          <w:szCs w:val="36"/>
          <w:lang w:val="en-IN"/>
        </w:rPr>
      </w:pPr>
      <w:r w:rsidRPr="001F7D27">
        <w:rPr>
          <w:rFonts w:ascii="Times New Roman" w:eastAsia="Times New Roman" w:hAnsi="Times New Roman"/>
          <w:sz w:val="24"/>
          <w:szCs w:val="24"/>
          <w:lang w:val="en-IN"/>
        </w:rPr>
        <w:t xml:space="preserve">2.4 </w:t>
      </w:r>
      <w:r w:rsidRPr="001F7D27">
        <w:rPr>
          <w:rFonts w:ascii="Times New Roman" w:eastAsia="Times New Roman" w:hAnsi="Times New Roman"/>
          <w:i/>
          <w:iCs/>
          <w:sz w:val="24"/>
          <w:szCs w:val="24"/>
          <w:lang w:val="en-IN"/>
        </w:rPr>
        <w:t>Implementation ste</w:t>
      </w:r>
      <w:r w:rsidR="000E78F4">
        <w:rPr>
          <w:rFonts w:ascii="Times New Roman" w:eastAsia="Times New Roman" w:hAnsi="Times New Roman"/>
          <w:i/>
          <w:iCs/>
          <w:sz w:val="24"/>
          <w:szCs w:val="24"/>
          <w:lang w:val="en-IN"/>
        </w:rPr>
        <w:t>ps</w:t>
      </w:r>
      <w:r w:rsidRPr="00571B77">
        <w:rPr>
          <w:rFonts w:ascii="Times New Roman" w:eastAsia="Times New Roman" w:hAnsi="Times New Roman"/>
          <w:i/>
          <w:iCs/>
          <w:sz w:val="36"/>
          <w:szCs w:val="36"/>
          <w:lang w:val="en-IN"/>
        </w:rPr>
        <w:t>:</w:t>
      </w:r>
    </w:p>
    <w:p w14:paraId="33411D19" w14:textId="77777777" w:rsidR="00E37A7D" w:rsidRDefault="00E37A7D" w:rsidP="00E37A7D">
      <w:pPr>
        <w:rPr>
          <w:rFonts w:ascii="Times New Roman" w:eastAsia="Times New Roman" w:hAnsi="Times New Roman"/>
          <w:sz w:val="36"/>
          <w:szCs w:val="36"/>
          <w:lang w:val="en-IN"/>
        </w:rPr>
      </w:pPr>
    </w:p>
    <w:p w14:paraId="704E5AE7" w14:textId="5BB1EC06" w:rsidR="00106720" w:rsidRDefault="00106720" w:rsidP="00C71F6E">
      <w:pPr>
        <w:ind w:left="360"/>
        <w:rPr>
          <w:rFonts w:ascii="Times New Roman" w:eastAsia="Times New Roman" w:hAnsi="Times New Roman"/>
          <w:sz w:val="24"/>
          <w:szCs w:val="24"/>
          <w:lang w:val="en-IN"/>
        </w:rPr>
      </w:pPr>
      <w:r w:rsidRPr="00C71F6E">
        <w:rPr>
          <w:rFonts w:ascii="Times New Roman" w:eastAsia="Times New Roman" w:hAnsi="Times New Roman"/>
          <w:sz w:val="24"/>
          <w:szCs w:val="24"/>
          <w:lang w:val="en-IN"/>
        </w:rPr>
        <w:t>Import Libraries and Load Dataset</w:t>
      </w:r>
      <w:r w:rsidR="00EC6976">
        <w:rPr>
          <w:rFonts w:ascii="Times New Roman" w:eastAsia="Times New Roman" w:hAnsi="Times New Roman"/>
          <w:sz w:val="24"/>
          <w:szCs w:val="24"/>
          <w:lang w:val="en-IN"/>
        </w:rPr>
        <w:t>:</w:t>
      </w:r>
    </w:p>
    <w:p w14:paraId="6B742FB4" w14:textId="77777777" w:rsidR="00EC6976" w:rsidRPr="00C71F6E" w:rsidRDefault="00EC6976" w:rsidP="00C71F6E">
      <w:pPr>
        <w:ind w:left="360"/>
        <w:rPr>
          <w:rFonts w:ascii="Times New Roman" w:eastAsia="Times New Roman" w:hAnsi="Times New Roman"/>
          <w:sz w:val="24"/>
          <w:szCs w:val="24"/>
          <w:lang w:val="en-IN"/>
        </w:rPr>
      </w:pPr>
    </w:p>
    <w:p w14:paraId="4C69449D" w14:textId="71C5239C" w:rsidR="00937E25" w:rsidRDefault="00937E25" w:rsidP="00937E25">
      <w:pPr>
        <w:pStyle w:val="ListParagraph"/>
        <w:ind w:left="1920"/>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We used fake and real </w:t>
      </w:r>
      <w:r w:rsidR="00EB1943">
        <w:rPr>
          <w:rFonts w:ascii="Times New Roman" w:eastAsia="Times New Roman" w:hAnsi="Times New Roman"/>
          <w:sz w:val="24"/>
          <w:szCs w:val="24"/>
          <w:lang w:val="en-IN"/>
        </w:rPr>
        <w:t xml:space="preserve">dataset in here which contains </w:t>
      </w:r>
      <w:r w:rsidR="00590569">
        <w:rPr>
          <w:rFonts w:ascii="Times New Roman" w:eastAsia="Times New Roman" w:hAnsi="Times New Roman"/>
          <w:sz w:val="24"/>
          <w:szCs w:val="24"/>
          <w:lang w:val="en-IN"/>
        </w:rPr>
        <w:t>44</w:t>
      </w:r>
      <w:r w:rsidR="00BD12E8">
        <w:rPr>
          <w:rFonts w:ascii="Times New Roman" w:eastAsia="Times New Roman" w:hAnsi="Times New Roman"/>
          <w:sz w:val="24"/>
          <w:szCs w:val="24"/>
          <w:lang w:val="en-IN"/>
        </w:rPr>
        <w:t>921</w:t>
      </w:r>
      <w:r w:rsidR="00590569">
        <w:rPr>
          <w:rFonts w:ascii="Times New Roman" w:eastAsia="Times New Roman" w:hAnsi="Times New Roman"/>
          <w:sz w:val="24"/>
          <w:szCs w:val="24"/>
          <w:lang w:val="en-IN"/>
        </w:rPr>
        <w:t xml:space="preserve"> entries combining real and fake </w:t>
      </w:r>
      <w:r w:rsidR="004E29A5">
        <w:rPr>
          <w:rFonts w:ascii="Times New Roman" w:eastAsia="Times New Roman" w:hAnsi="Times New Roman"/>
          <w:sz w:val="24"/>
          <w:szCs w:val="24"/>
          <w:lang w:val="en-IN"/>
        </w:rPr>
        <w:t>with 21418 for real and 23503 for fake.</w:t>
      </w:r>
    </w:p>
    <w:p w14:paraId="27AE9486" w14:textId="77777777" w:rsidR="00590569" w:rsidRDefault="00C011C4" w:rsidP="00590569">
      <w:pPr>
        <w:pStyle w:val="ListParagraph"/>
        <w:ind w:left="1920"/>
        <w:rPr>
          <w:rFonts w:ascii="Times New Roman" w:eastAsia="Times New Roman" w:hAnsi="Times New Roman"/>
          <w:sz w:val="24"/>
          <w:szCs w:val="24"/>
          <w:lang w:val="en-IN"/>
        </w:rPr>
      </w:pPr>
      <w:r>
        <w:rPr>
          <w:noProof/>
        </w:rPr>
        <w:drawing>
          <wp:inline distT="0" distB="0" distL="0" distR="0" wp14:anchorId="1045CE6D" wp14:editId="50A6A9AE">
            <wp:extent cx="4170353" cy="3234267"/>
            <wp:effectExtent l="0" t="0" r="1905" b="4445"/>
            <wp:docPr id="37836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29942" cy="3280481"/>
                    </a:xfrm>
                    <a:prstGeom prst="rect">
                      <a:avLst/>
                    </a:prstGeom>
                    <a:noFill/>
                    <a:ln>
                      <a:noFill/>
                    </a:ln>
                  </pic:spPr>
                </pic:pic>
              </a:graphicData>
            </a:graphic>
          </wp:inline>
        </w:drawing>
      </w:r>
    </w:p>
    <w:p w14:paraId="4D37F2BA" w14:textId="77777777" w:rsidR="00590569" w:rsidRDefault="00590569" w:rsidP="00590569">
      <w:pPr>
        <w:pStyle w:val="ListParagraph"/>
        <w:ind w:left="1920"/>
        <w:rPr>
          <w:rFonts w:ascii="Times New Roman" w:eastAsia="Times New Roman" w:hAnsi="Times New Roman"/>
          <w:sz w:val="24"/>
          <w:szCs w:val="24"/>
          <w:lang w:val="en-IN"/>
        </w:rPr>
      </w:pPr>
    </w:p>
    <w:p w14:paraId="7A9DA561" w14:textId="19898960" w:rsidR="001A2F1B" w:rsidRPr="001A2F1B" w:rsidRDefault="001A2F1B" w:rsidP="00984E67">
      <w:pPr>
        <w:pStyle w:val="ListParagraph"/>
        <w:ind w:left="709"/>
        <w:jc w:val="center"/>
        <w:rPr>
          <w:rFonts w:ascii="Times New Roman" w:eastAsia="Times New Roman" w:hAnsi="Times New Roman"/>
          <w:sz w:val="24"/>
          <w:szCs w:val="24"/>
          <w:lang w:val="en-IN"/>
        </w:rPr>
      </w:pPr>
      <w:r>
        <w:rPr>
          <w:rFonts w:ascii="Times New Roman" w:eastAsia="Times New Roman" w:hAnsi="Times New Roman"/>
          <w:sz w:val="24"/>
          <w:szCs w:val="24"/>
          <w:lang w:val="en-IN"/>
        </w:rPr>
        <w:t>Figure 1</w:t>
      </w:r>
      <w:r w:rsidR="00984E67">
        <w:rPr>
          <w:rFonts w:ascii="Times New Roman" w:eastAsia="Times New Roman" w:hAnsi="Times New Roman"/>
          <w:sz w:val="24"/>
          <w:szCs w:val="24"/>
          <w:lang w:val="en-IN"/>
        </w:rPr>
        <w:t>—fake and real dataset distribution</w:t>
      </w:r>
    </w:p>
    <w:p w14:paraId="2FD6BA32" w14:textId="77777777" w:rsidR="00EC6976" w:rsidRPr="00EC6976" w:rsidRDefault="00EC6976" w:rsidP="00EC6976">
      <w:pPr>
        <w:pStyle w:val="ListParagraph"/>
        <w:ind w:left="709"/>
        <w:jc w:val="both"/>
        <w:rPr>
          <w:rFonts w:ascii="Times New Roman" w:eastAsia="Times New Roman" w:hAnsi="Times New Roman"/>
          <w:sz w:val="24"/>
          <w:szCs w:val="24"/>
          <w:lang w:val="en-IN"/>
        </w:rPr>
      </w:pPr>
    </w:p>
    <w:p w14:paraId="09023B4B" w14:textId="57239E89" w:rsidR="00106720" w:rsidRPr="00106720" w:rsidRDefault="00106720" w:rsidP="00590569">
      <w:pPr>
        <w:pStyle w:val="ListParagraph"/>
        <w:numPr>
          <w:ilvl w:val="0"/>
          <w:numId w:val="58"/>
        </w:numPr>
        <w:ind w:left="709"/>
        <w:jc w:val="both"/>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Import essential libraries like:</w:t>
      </w:r>
    </w:p>
    <w:p w14:paraId="35A96AF6" w14:textId="77777777" w:rsidR="00106720" w:rsidRPr="00106720" w:rsidRDefault="00106720" w:rsidP="00106720">
      <w:pPr>
        <w:numPr>
          <w:ilvl w:val="1"/>
          <w:numId w:val="36"/>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 xml:space="preserve">pandas, </w:t>
      </w:r>
      <w:proofErr w:type="spellStart"/>
      <w:r w:rsidRPr="00106720">
        <w:rPr>
          <w:rFonts w:ascii="Times New Roman" w:eastAsia="Times New Roman" w:hAnsi="Times New Roman"/>
          <w:sz w:val="24"/>
          <w:szCs w:val="24"/>
          <w:lang w:val="en-IN"/>
        </w:rPr>
        <w:t>numpy</w:t>
      </w:r>
      <w:proofErr w:type="spellEnd"/>
      <w:r w:rsidRPr="00106720">
        <w:rPr>
          <w:rFonts w:ascii="Times New Roman" w:eastAsia="Times New Roman" w:hAnsi="Times New Roman"/>
          <w:sz w:val="24"/>
          <w:szCs w:val="24"/>
          <w:lang w:val="en-IN"/>
        </w:rPr>
        <w:t xml:space="preserve"> for data handling</w:t>
      </w:r>
    </w:p>
    <w:p w14:paraId="3F793A7B" w14:textId="77777777" w:rsidR="00106720" w:rsidRPr="00106720" w:rsidRDefault="00106720" w:rsidP="00106720">
      <w:pPr>
        <w:numPr>
          <w:ilvl w:val="1"/>
          <w:numId w:val="36"/>
        </w:numPr>
        <w:rPr>
          <w:rFonts w:ascii="Times New Roman" w:eastAsia="Times New Roman" w:hAnsi="Times New Roman"/>
          <w:sz w:val="24"/>
          <w:szCs w:val="24"/>
          <w:lang w:val="en-IN"/>
        </w:rPr>
      </w:pPr>
      <w:proofErr w:type="spellStart"/>
      <w:r w:rsidRPr="00106720">
        <w:rPr>
          <w:rFonts w:ascii="Times New Roman" w:eastAsia="Times New Roman" w:hAnsi="Times New Roman"/>
          <w:sz w:val="24"/>
          <w:szCs w:val="24"/>
          <w:lang w:val="en-IN"/>
        </w:rPr>
        <w:t>nltk</w:t>
      </w:r>
      <w:proofErr w:type="spellEnd"/>
      <w:r w:rsidRPr="00106720">
        <w:rPr>
          <w:rFonts w:ascii="Times New Roman" w:eastAsia="Times New Roman" w:hAnsi="Times New Roman"/>
          <w:sz w:val="24"/>
          <w:szCs w:val="24"/>
          <w:lang w:val="en-IN"/>
        </w:rPr>
        <w:t xml:space="preserve"> or re for text preprocessing</w:t>
      </w:r>
    </w:p>
    <w:p w14:paraId="28C555BB" w14:textId="77777777" w:rsidR="00106720" w:rsidRPr="00106720" w:rsidRDefault="00106720" w:rsidP="00106720">
      <w:pPr>
        <w:numPr>
          <w:ilvl w:val="1"/>
          <w:numId w:val="36"/>
        </w:numPr>
        <w:rPr>
          <w:rFonts w:ascii="Times New Roman" w:eastAsia="Times New Roman" w:hAnsi="Times New Roman"/>
          <w:sz w:val="24"/>
          <w:szCs w:val="24"/>
          <w:lang w:val="en-IN"/>
        </w:rPr>
      </w:pPr>
      <w:proofErr w:type="spellStart"/>
      <w:r w:rsidRPr="00106720">
        <w:rPr>
          <w:rFonts w:ascii="Times New Roman" w:eastAsia="Times New Roman" w:hAnsi="Times New Roman"/>
          <w:sz w:val="24"/>
          <w:szCs w:val="24"/>
          <w:lang w:val="en-IN"/>
        </w:rPr>
        <w:t>sklearn</w:t>
      </w:r>
      <w:proofErr w:type="spellEnd"/>
      <w:r w:rsidRPr="00106720">
        <w:rPr>
          <w:rFonts w:ascii="Times New Roman" w:eastAsia="Times New Roman" w:hAnsi="Times New Roman"/>
          <w:sz w:val="24"/>
          <w:szCs w:val="24"/>
          <w:lang w:val="en-IN"/>
        </w:rPr>
        <w:t xml:space="preserve"> for model training and evaluation</w:t>
      </w:r>
    </w:p>
    <w:p w14:paraId="3576A0A1" w14:textId="77777777" w:rsidR="00106720" w:rsidRDefault="00106720" w:rsidP="00106720">
      <w:pPr>
        <w:numPr>
          <w:ilvl w:val="0"/>
          <w:numId w:val="36"/>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 xml:space="preserve">Load the dataset using </w:t>
      </w:r>
      <w:proofErr w:type="spellStart"/>
      <w:proofErr w:type="gramStart"/>
      <w:r w:rsidRPr="00106720">
        <w:rPr>
          <w:rFonts w:ascii="Times New Roman" w:eastAsia="Times New Roman" w:hAnsi="Times New Roman"/>
          <w:sz w:val="24"/>
          <w:szCs w:val="24"/>
          <w:lang w:val="en-IN"/>
        </w:rPr>
        <w:t>pandas.read</w:t>
      </w:r>
      <w:proofErr w:type="gramEnd"/>
      <w:r w:rsidRPr="00106720">
        <w:rPr>
          <w:rFonts w:ascii="Times New Roman" w:eastAsia="Times New Roman" w:hAnsi="Times New Roman"/>
          <w:sz w:val="24"/>
          <w:szCs w:val="24"/>
          <w:lang w:val="en-IN"/>
        </w:rPr>
        <w:t>_</w:t>
      </w:r>
      <w:proofErr w:type="gramStart"/>
      <w:r w:rsidRPr="00106720">
        <w:rPr>
          <w:rFonts w:ascii="Times New Roman" w:eastAsia="Times New Roman" w:hAnsi="Times New Roman"/>
          <w:sz w:val="24"/>
          <w:szCs w:val="24"/>
          <w:lang w:val="en-IN"/>
        </w:rPr>
        <w:t>csv</w:t>
      </w:r>
      <w:proofErr w:type="spellEnd"/>
      <w:r w:rsidRPr="00106720">
        <w:rPr>
          <w:rFonts w:ascii="Times New Roman" w:eastAsia="Times New Roman" w:hAnsi="Times New Roman"/>
          <w:sz w:val="24"/>
          <w:szCs w:val="24"/>
          <w:lang w:val="en-IN"/>
        </w:rPr>
        <w:t>(</w:t>
      </w:r>
      <w:proofErr w:type="gramEnd"/>
      <w:r w:rsidRPr="00106720">
        <w:rPr>
          <w:rFonts w:ascii="Times New Roman" w:eastAsia="Times New Roman" w:hAnsi="Times New Roman"/>
          <w:sz w:val="24"/>
          <w:szCs w:val="24"/>
          <w:lang w:val="en-IN"/>
        </w:rPr>
        <w:t>).</w:t>
      </w:r>
    </w:p>
    <w:p w14:paraId="7502A1BE" w14:textId="77777777" w:rsidR="00F676D5" w:rsidRPr="00106720" w:rsidRDefault="00F676D5" w:rsidP="00F676D5">
      <w:pPr>
        <w:ind w:left="720"/>
        <w:rPr>
          <w:rFonts w:ascii="Times New Roman" w:eastAsia="Times New Roman" w:hAnsi="Times New Roman"/>
          <w:sz w:val="24"/>
          <w:szCs w:val="24"/>
          <w:lang w:val="en-IN"/>
        </w:rPr>
      </w:pPr>
    </w:p>
    <w:p w14:paraId="22FD1516" w14:textId="101BF71B" w:rsidR="00106720" w:rsidRPr="00106720" w:rsidRDefault="00106720" w:rsidP="00106720">
      <w:pPr>
        <w:rPr>
          <w:rFonts w:ascii="Times New Roman" w:eastAsia="Times New Roman" w:hAnsi="Times New Roman"/>
          <w:sz w:val="24"/>
          <w:szCs w:val="24"/>
          <w:lang w:val="en-IN"/>
        </w:rPr>
      </w:pPr>
    </w:p>
    <w:p w14:paraId="759347F0" w14:textId="77777777" w:rsidR="00F676D5" w:rsidRDefault="00F676D5" w:rsidP="00106720">
      <w:pPr>
        <w:rPr>
          <w:rFonts w:ascii="Times New Roman" w:eastAsia="Times New Roman" w:hAnsi="Times New Roman"/>
          <w:sz w:val="24"/>
          <w:szCs w:val="24"/>
          <w:lang w:val="en-IN"/>
        </w:rPr>
      </w:pPr>
    </w:p>
    <w:p w14:paraId="621EA33D" w14:textId="0C175136" w:rsidR="00106720" w:rsidRP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2. Data Exploration and Cleaning</w:t>
      </w:r>
    </w:p>
    <w:p w14:paraId="4C69487B" w14:textId="77777777" w:rsidR="00106720" w:rsidRPr="00106720" w:rsidRDefault="00106720" w:rsidP="00106720">
      <w:pPr>
        <w:numPr>
          <w:ilvl w:val="0"/>
          <w:numId w:val="37"/>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 xml:space="preserve">Check for null or missing values and handle them </w:t>
      </w:r>
      <w:proofErr w:type="gramStart"/>
      <w:r w:rsidRPr="00106720">
        <w:rPr>
          <w:rFonts w:ascii="Times New Roman" w:eastAsia="Times New Roman" w:hAnsi="Times New Roman"/>
          <w:sz w:val="24"/>
          <w:szCs w:val="24"/>
          <w:lang w:val="en-IN"/>
        </w:rPr>
        <w:t>using .</w:t>
      </w:r>
      <w:proofErr w:type="spellStart"/>
      <w:r w:rsidRPr="00106720">
        <w:rPr>
          <w:rFonts w:ascii="Times New Roman" w:eastAsia="Times New Roman" w:hAnsi="Times New Roman"/>
          <w:sz w:val="24"/>
          <w:szCs w:val="24"/>
          <w:lang w:val="en-IN"/>
        </w:rPr>
        <w:t>dropna</w:t>
      </w:r>
      <w:proofErr w:type="spellEnd"/>
      <w:proofErr w:type="gramEnd"/>
      <w:r w:rsidRPr="00106720">
        <w:rPr>
          <w:rFonts w:ascii="Times New Roman" w:eastAsia="Times New Roman" w:hAnsi="Times New Roman"/>
          <w:sz w:val="24"/>
          <w:szCs w:val="24"/>
          <w:lang w:val="en-IN"/>
        </w:rPr>
        <w:t xml:space="preserve">() </w:t>
      </w:r>
      <w:proofErr w:type="gramStart"/>
      <w:r w:rsidRPr="00106720">
        <w:rPr>
          <w:rFonts w:ascii="Times New Roman" w:eastAsia="Times New Roman" w:hAnsi="Times New Roman"/>
          <w:sz w:val="24"/>
          <w:szCs w:val="24"/>
          <w:lang w:val="en-IN"/>
        </w:rPr>
        <w:t>or .</w:t>
      </w:r>
      <w:proofErr w:type="spellStart"/>
      <w:r w:rsidRPr="00106720">
        <w:rPr>
          <w:rFonts w:ascii="Times New Roman" w:eastAsia="Times New Roman" w:hAnsi="Times New Roman"/>
          <w:sz w:val="24"/>
          <w:szCs w:val="24"/>
          <w:lang w:val="en-IN"/>
        </w:rPr>
        <w:t>fillna</w:t>
      </w:r>
      <w:proofErr w:type="spellEnd"/>
      <w:proofErr w:type="gramEnd"/>
      <w:r w:rsidRPr="00106720">
        <w:rPr>
          <w:rFonts w:ascii="Times New Roman" w:eastAsia="Times New Roman" w:hAnsi="Times New Roman"/>
          <w:sz w:val="24"/>
          <w:szCs w:val="24"/>
          <w:lang w:val="en-IN"/>
        </w:rPr>
        <w:t>().</w:t>
      </w:r>
    </w:p>
    <w:p w14:paraId="7E0E710B" w14:textId="77777777" w:rsidR="00106720" w:rsidRPr="00106720" w:rsidRDefault="00106720" w:rsidP="00106720">
      <w:pPr>
        <w:numPr>
          <w:ilvl w:val="0"/>
          <w:numId w:val="37"/>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Explore data using .</w:t>
      </w:r>
      <w:proofErr w:type="gramStart"/>
      <w:r w:rsidRPr="00106720">
        <w:rPr>
          <w:rFonts w:ascii="Times New Roman" w:eastAsia="Times New Roman" w:hAnsi="Times New Roman"/>
          <w:sz w:val="24"/>
          <w:szCs w:val="24"/>
          <w:lang w:val="en-IN"/>
        </w:rPr>
        <w:t>info(</w:t>
      </w:r>
      <w:proofErr w:type="gramEnd"/>
      <w:r w:rsidRPr="00106720">
        <w:rPr>
          <w:rFonts w:ascii="Times New Roman" w:eastAsia="Times New Roman" w:hAnsi="Times New Roman"/>
          <w:sz w:val="24"/>
          <w:szCs w:val="24"/>
          <w:lang w:val="en-IN"/>
        </w:rPr>
        <w:t>)</w:t>
      </w:r>
      <w:proofErr w:type="gramStart"/>
      <w:r w:rsidRPr="00106720">
        <w:rPr>
          <w:rFonts w:ascii="Times New Roman" w:eastAsia="Times New Roman" w:hAnsi="Times New Roman"/>
          <w:sz w:val="24"/>
          <w:szCs w:val="24"/>
          <w:lang w:val="en-IN"/>
        </w:rPr>
        <w:t>, .describe</w:t>
      </w:r>
      <w:proofErr w:type="gramEnd"/>
      <w:r w:rsidRPr="00106720">
        <w:rPr>
          <w:rFonts w:ascii="Times New Roman" w:eastAsia="Times New Roman" w:hAnsi="Times New Roman"/>
          <w:sz w:val="24"/>
          <w:szCs w:val="24"/>
          <w:lang w:val="en-IN"/>
        </w:rPr>
        <w:t>(), and value counts for the target variable.</w:t>
      </w:r>
    </w:p>
    <w:p w14:paraId="0B13B573" w14:textId="77777777" w:rsidR="00106720" w:rsidRDefault="00106720" w:rsidP="00106720">
      <w:pPr>
        <w:numPr>
          <w:ilvl w:val="0"/>
          <w:numId w:val="37"/>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Combine relevant fields like title and text into a single column (if required).</w:t>
      </w:r>
    </w:p>
    <w:p w14:paraId="0E24B966" w14:textId="1C904436" w:rsidR="00106720" w:rsidRDefault="00106720" w:rsidP="00106720">
      <w:pPr>
        <w:rPr>
          <w:rFonts w:ascii="Times New Roman" w:eastAsia="Times New Roman" w:hAnsi="Times New Roman"/>
          <w:sz w:val="24"/>
          <w:szCs w:val="24"/>
          <w:lang w:val="en-IN"/>
        </w:rPr>
      </w:pPr>
    </w:p>
    <w:p w14:paraId="50741379" w14:textId="77777777" w:rsidR="00B50341" w:rsidRPr="00106720" w:rsidRDefault="00B50341" w:rsidP="00106720">
      <w:pPr>
        <w:rPr>
          <w:rFonts w:ascii="Times New Roman" w:eastAsia="Times New Roman" w:hAnsi="Times New Roman"/>
          <w:sz w:val="24"/>
          <w:szCs w:val="24"/>
          <w:lang w:val="en-IN"/>
        </w:rPr>
      </w:pPr>
    </w:p>
    <w:p w14:paraId="1A9B56C5" w14:textId="77777777" w:rsidR="00106720" w:rsidRPr="00106720" w:rsidRDefault="00106720" w:rsidP="00106720">
      <w:pPr>
        <w:rPr>
          <w:rFonts w:ascii="Times New Roman" w:eastAsia="Times New Roman" w:hAnsi="Times New Roman"/>
          <w:sz w:val="24"/>
          <w:szCs w:val="24"/>
          <w:lang w:val="en-IN"/>
        </w:rPr>
      </w:pPr>
    </w:p>
    <w:p w14:paraId="31E92F82" w14:textId="0DEEBB7D" w:rsidR="00106720" w:rsidRPr="00311CD3" w:rsidRDefault="00106720" w:rsidP="00106720">
      <w:pPr>
        <w:rPr>
          <w:rFonts w:ascii="Times New Roman" w:eastAsia="Times New Roman" w:hAnsi="Times New Roman"/>
          <w:i/>
          <w:iCs/>
          <w:sz w:val="28"/>
          <w:szCs w:val="28"/>
          <w:lang w:val="en-IN"/>
        </w:rPr>
      </w:pPr>
      <w:r w:rsidRPr="00311CD3">
        <w:rPr>
          <w:rFonts w:ascii="Times New Roman" w:eastAsia="Times New Roman" w:hAnsi="Times New Roman"/>
          <w:i/>
          <w:iCs/>
          <w:sz w:val="28"/>
          <w:szCs w:val="28"/>
          <w:lang w:val="en-IN"/>
        </w:rPr>
        <w:t>3. Text Preprocessing</w:t>
      </w:r>
    </w:p>
    <w:p w14:paraId="59D06392" w14:textId="77777777" w:rsidR="00106720" w:rsidRP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Apply natural language processing (NLP) techniques:</w:t>
      </w:r>
    </w:p>
    <w:p w14:paraId="2A88AD9C" w14:textId="77777777" w:rsidR="00106720" w:rsidRPr="00106720" w:rsidRDefault="00106720" w:rsidP="00106720">
      <w:pPr>
        <w:numPr>
          <w:ilvl w:val="0"/>
          <w:numId w:val="38"/>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Convert text to lowercase</w:t>
      </w:r>
    </w:p>
    <w:p w14:paraId="5878FDC8" w14:textId="77777777" w:rsidR="00106720" w:rsidRPr="00106720" w:rsidRDefault="00106720" w:rsidP="00106720">
      <w:pPr>
        <w:numPr>
          <w:ilvl w:val="0"/>
          <w:numId w:val="38"/>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Remove:</w:t>
      </w:r>
    </w:p>
    <w:p w14:paraId="34ACBFC4" w14:textId="77777777" w:rsidR="00106720" w:rsidRPr="00106720" w:rsidRDefault="00106720" w:rsidP="00106720">
      <w:pPr>
        <w:numPr>
          <w:ilvl w:val="1"/>
          <w:numId w:val="38"/>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Special characters &amp; punctuation</w:t>
      </w:r>
    </w:p>
    <w:p w14:paraId="6245A16F" w14:textId="77777777" w:rsidR="00106720" w:rsidRPr="00106720" w:rsidRDefault="00106720" w:rsidP="00106720">
      <w:pPr>
        <w:numPr>
          <w:ilvl w:val="1"/>
          <w:numId w:val="38"/>
        </w:numPr>
        <w:rPr>
          <w:rFonts w:ascii="Times New Roman" w:eastAsia="Times New Roman" w:hAnsi="Times New Roman"/>
          <w:sz w:val="24"/>
          <w:szCs w:val="24"/>
          <w:lang w:val="en-IN"/>
        </w:rPr>
      </w:pPr>
      <w:proofErr w:type="spellStart"/>
      <w:r w:rsidRPr="00106720">
        <w:rPr>
          <w:rFonts w:ascii="Times New Roman" w:eastAsia="Times New Roman" w:hAnsi="Times New Roman"/>
          <w:sz w:val="24"/>
          <w:szCs w:val="24"/>
          <w:lang w:val="en-IN"/>
        </w:rPr>
        <w:t>Stopwords</w:t>
      </w:r>
      <w:proofErr w:type="spellEnd"/>
      <w:r w:rsidRPr="00106720">
        <w:rPr>
          <w:rFonts w:ascii="Times New Roman" w:eastAsia="Times New Roman" w:hAnsi="Times New Roman"/>
          <w:sz w:val="24"/>
          <w:szCs w:val="24"/>
          <w:lang w:val="en-IN"/>
        </w:rPr>
        <w:t xml:space="preserve"> (common but unhelpful words like "the", "and")</w:t>
      </w:r>
    </w:p>
    <w:p w14:paraId="591BE5C7" w14:textId="22F4BA2A" w:rsidR="00F676D5" w:rsidRDefault="00106720" w:rsidP="00106720">
      <w:pPr>
        <w:numPr>
          <w:ilvl w:val="0"/>
          <w:numId w:val="38"/>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Perform stemming or lemmatization to reduce words to their root forms</w:t>
      </w:r>
    </w:p>
    <w:p w14:paraId="1C2B5AF4" w14:textId="1641F842" w:rsidR="00094C6A" w:rsidRDefault="00094C6A" w:rsidP="00094C6A">
      <w:pPr>
        <w:ind w:left="720"/>
        <w:rPr>
          <w:rFonts w:ascii="Times New Roman" w:eastAsia="Times New Roman" w:hAnsi="Times New Roman"/>
          <w:sz w:val="24"/>
          <w:szCs w:val="24"/>
          <w:lang w:val="en-IN"/>
        </w:rPr>
      </w:pPr>
    </w:p>
    <w:p w14:paraId="01E30F5A" w14:textId="77777777" w:rsidR="00094C6A" w:rsidRPr="00AB478A" w:rsidRDefault="00094C6A" w:rsidP="00094C6A">
      <w:pPr>
        <w:ind w:left="720"/>
        <w:rPr>
          <w:rFonts w:ascii="Times New Roman" w:eastAsia="Times New Roman" w:hAnsi="Times New Roman"/>
          <w:sz w:val="24"/>
          <w:szCs w:val="24"/>
          <w:lang w:val="en-IN"/>
        </w:rPr>
      </w:pPr>
    </w:p>
    <w:p w14:paraId="490DB33F" w14:textId="7B35C6E3" w:rsidR="00106720" w:rsidRPr="00311CD3" w:rsidRDefault="00106720" w:rsidP="00106720">
      <w:pPr>
        <w:rPr>
          <w:rFonts w:ascii="Times New Roman" w:eastAsia="Times New Roman" w:hAnsi="Times New Roman"/>
          <w:i/>
          <w:iCs/>
          <w:sz w:val="28"/>
          <w:szCs w:val="28"/>
          <w:lang w:val="en-IN"/>
        </w:rPr>
      </w:pPr>
      <w:r w:rsidRPr="00311CD3">
        <w:rPr>
          <w:rFonts w:ascii="Times New Roman" w:eastAsia="Times New Roman" w:hAnsi="Times New Roman"/>
          <w:i/>
          <w:iCs/>
          <w:sz w:val="28"/>
          <w:szCs w:val="28"/>
          <w:lang w:val="en-IN"/>
        </w:rPr>
        <w:t>4. Feature Extraction</w:t>
      </w:r>
    </w:p>
    <w:p w14:paraId="2DA25074" w14:textId="77777777" w:rsidR="00106720" w:rsidRPr="00106720" w:rsidRDefault="00106720" w:rsidP="00106720">
      <w:pPr>
        <w:numPr>
          <w:ilvl w:val="0"/>
          <w:numId w:val="39"/>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Convert the cleaned text into numeric features using:</w:t>
      </w:r>
    </w:p>
    <w:p w14:paraId="46F54071" w14:textId="77777777" w:rsidR="00106720" w:rsidRPr="00106720" w:rsidRDefault="00106720" w:rsidP="00106720">
      <w:pPr>
        <w:numPr>
          <w:ilvl w:val="1"/>
          <w:numId w:val="39"/>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 xml:space="preserve">TF-IDF Vectorizer from </w:t>
      </w:r>
      <w:proofErr w:type="spellStart"/>
      <w:proofErr w:type="gramStart"/>
      <w:r w:rsidRPr="00106720">
        <w:rPr>
          <w:rFonts w:ascii="Times New Roman" w:eastAsia="Times New Roman" w:hAnsi="Times New Roman"/>
          <w:sz w:val="24"/>
          <w:szCs w:val="24"/>
          <w:lang w:val="en-IN"/>
        </w:rPr>
        <w:t>sklearn.feature</w:t>
      </w:r>
      <w:proofErr w:type="gramEnd"/>
      <w:r w:rsidRPr="00106720">
        <w:rPr>
          <w:rFonts w:ascii="Times New Roman" w:eastAsia="Times New Roman" w:hAnsi="Times New Roman"/>
          <w:sz w:val="24"/>
          <w:szCs w:val="24"/>
          <w:lang w:val="en-IN"/>
        </w:rPr>
        <w:t>_extraction.text</w:t>
      </w:r>
      <w:proofErr w:type="spellEnd"/>
    </w:p>
    <w:p w14:paraId="27430652" w14:textId="27357B33" w:rsidR="00FE0F16" w:rsidRPr="00106720" w:rsidRDefault="00106720" w:rsidP="00106720">
      <w:pPr>
        <w:numPr>
          <w:ilvl w:val="0"/>
          <w:numId w:val="39"/>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This converts words into numerical vectors, capturing their importance in the document.</w:t>
      </w:r>
    </w:p>
    <w:p w14:paraId="24460C4F" w14:textId="77777777" w:rsidR="00106720" w:rsidRDefault="00106720" w:rsidP="00106720">
      <w:pPr>
        <w:ind w:left="720"/>
        <w:rPr>
          <w:rFonts w:ascii="Times New Roman" w:eastAsia="Times New Roman" w:hAnsi="Times New Roman"/>
          <w:sz w:val="24"/>
          <w:szCs w:val="24"/>
          <w:lang w:val="en-IN"/>
        </w:rPr>
      </w:pPr>
    </w:p>
    <w:p w14:paraId="0F7C03B1" w14:textId="77777777" w:rsidR="00094C6A" w:rsidRPr="00106720" w:rsidRDefault="00094C6A" w:rsidP="00106720">
      <w:pPr>
        <w:ind w:left="720"/>
        <w:rPr>
          <w:rFonts w:ascii="Times New Roman" w:eastAsia="Times New Roman" w:hAnsi="Times New Roman"/>
          <w:sz w:val="24"/>
          <w:szCs w:val="24"/>
          <w:lang w:val="en-IN"/>
        </w:rPr>
      </w:pPr>
    </w:p>
    <w:p w14:paraId="3F40A7E8" w14:textId="77777777" w:rsidR="00106720" w:rsidRP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noProof/>
          <w:sz w:val="24"/>
          <w:szCs w:val="24"/>
          <w:lang w:val="en-IN"/>
        </w:rPr>
        <w:drawing>
          <wp:inline distT="0" distB="0" distL="0" distR="0" wp14:anchorId="1F85F2B6" wp14:editId="115454E4">
            <wp:extent cx="6568727" cy="923925"/>
            <wp:effectExtent l="0" t="0" r="3810" b="0"/>
            <wp:docPr id="8337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74523" name=""/>
                    <pic:cNvPicPr/>
                  </pic:nvPicPr>
                  <pic:blipFill>
                    <a:blip r:embed="rId26"/>
                    <a:stretch>
                      <a:fillRect/>
                    </a:stretch>
                  </pic:blipFill>
                  <pic:spPr>
                    <a:xfrm>
                      <a:off x="0" y="0"/>
                      <a:ext cx="6630204" cy="932572"/>
                    </a:xfrm>
                    <a:prstGeom prst="rect">
                      <a:avLst/>
                    </a:prstGeom>
                  </pic:spPr>
                </pic:pic>
              </a:graphicData>
            </a:graphic>
          </wp:inline>
        </w:drawing>
      </w:r>
    </w:p>
    <w:p w14:paraId="5006ADBB" w14:textId="77777777" w:rsidR="00F676D5" w:rsidRDefault="00F676D5" w:rsidP="00F676D5">
      <w:pPr>
        <w:jc w:val="both"/>
        <w:rPr>
          <w:rFonts w:ascii="Times New Roman" w:eastAsia="Times New Roman" w:hAnsi="Times New Roman"/>
          <w:sz w:val="24"/>
          <w:szCs w:val="24"/>
          <w:lang w:val="en-IN"/>
        </w:rPr>
      </w:pPr>
    </w:p>
    <w:p w14:paraId="3264BD2C" w14:textId="223E6DCA" w:rsidR="00106720" w:rsidRPr="00311CD3" w:rsidRDefault="00106720" w:rsidP="00F676D5">
      <w:pPr>
        <w:jc w:val="both"/>
        <w:rPr>
          <w:rFonts w:ascii="Times New Roman" w:eastAsia="Times New Roman" w:hAnsi="Times New Roman"/>
          <w:i/>
          <w:iCs/>
          <w:sz w:val="28"/>
          <w:szCs w:val="28"/>
          <w:lang w:val="en-IN"/>
        </w:rPr>
      </w:pPr>
      <w:r w:rsidRPr="00311CD3">
        <w:rPr>
          <w:rFonts w:ascii="Times New Roman" w:eastAsia="Times New Roman" w:hAnsi="Times New Roman"/>
          <w:i/>
          <w:iCs/>
          <w:sz w:val="28"/>
          <w:szCs w:val="28"/>
          <w:lang w:val="en-IN"/>
        </w:rPr>
        <w:t>5. Label Encoding</w:t>
      </w:r>
    </w:p>
    <w:p w14:paraId="5DBA2217" w14:textId="77777777" w:rsidR="00106720" w:rsidRPr="00106720" w:rsidRDefault="00106720" w:rsidP="00F676D5">
      <w:pPr>
        <w:numPr>
          <w:ilvl w:val="0"/>
          <w:numId w:val="40"/>
        </w:numPr>
        <w:ind w:left="567"/>
        <w:jc w:val="both"/>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Encode the target variable:</w:t>
      </w:r>
    </w:p>
    <w:p w14:paraId="48BAB5C8" w14:textId="77777777" w:rsidR="00106720" w:rsidRPr="00106720" w:rsidRDefault="00106720" w:rsidP="00F676D5">
      <w:pPr>
        <w:numPr>
          <w:ilvl w:val="1"/>
          <w:numId w:val="40"/>
        </w:numPr>
        <w:ind w:left="567"/>
        <w:jc w:val="both"/>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Fake = 0</w:t>
      </w:r>
    </w:p>
    <w:p w14:paraId="3DDC82F0" w14:textId="77777777" w:rsidR="00106720" w:rsidRDefault="00106720" w:rsidP="00F676D5">
      <w:pPr>
        <w:numPr>
          <w:ilvl w:val="1"/>
          <w:numId w:val="40"/>
        </w:numPr>
        <w:ind w:left="567"/>
        <w:jc w:val="both"/>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Real = 1</w:t>
      </w:r>
    </w:p>
    <w:p w14:paraId="6B6C5C0E" w14:textId="28CBBF52" w:rsidR="00C14EAF" w:rsidRDefault="00C14EAF" w:rsidP="00C14EAF">
      <w:pPr>
        <w:ind w:left="567"/>
        <w:jc w:val="both"/>
        <w:rPr>
          <w:rFonts w:ascii="Times New Roman" w:eastAsia="Times New Roman" w:hAnsi="Times New Roman"/>
          <w:sz w:val="24"/>
          <w:szCs w:val="24"/>
          <w:lang w:val="en-IN"/>
        </w:rPr>
      </w:pPr>
    </w:p>
    <w:p w14:paraId="3F89A78D" w14:textId="77777777" w:rsidR="00094C6A" w:rsidRPr="00106720" w:rsidRDefault="00094C6A" w:rsidP="00C14EAF">
      <w:pPr>
        <w:ind w:left="567"/>
        <w:jc w:val="both"/>
        <w:rPr>
          <w:rFonts w:ascii="Times New Roman" w:eastAsia="Times New Roman" w:hAnsi="Times New Roman"/>
          <w:sz w:val="24"/>
          <w:szCs w:val="24"/>
          <w:lang w:val="en-IN"/>
        </w:rPr>
      </w:pPr>
    </w:p>
    <w:p w14:paraId="52FEE3D0" w14:textId="77777777" w:rsid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noProof/>
          <w:sz w:val="24"/>
          <w:szCs w:val="24"/>
          <w:lang w:val="en-IN"/>
        </w:rPr>
        <w:drawing>
          <wp:inline distT="0" distB="0" distL="0" distR="0" wp14:anchorId="5533B1ED" wp14:editId="0CF9F7A8">
            <wp:extent cx="6635344" cy="946150"/>
            <wp:effectExtent l="0" t="0" r="0" b="6350"/>
            <wp:docPr id="57924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48614" name=""/>
                    <pic:cNvPicPr/>
                  </pic:nvPicPr>
                  <pic:blipFill>
                    <a:blip r:embed="rId27"/>
                    <a:stretch>
                      <a:fillRect/>
                    </a:stretch>
                  </pic:blipFill>
                  <pic:spPr>
                    <a:xfrm>
                      <a:off x="0" y="0"/>
                      <a:ext cx="6682937" cy="952936"/>
                    </a:xfrm>
                    <a:prstGeom prst="rect">
                      <a:avLst/>
                    </a:prstGeom>
                  </pic:spPr>
                </pic:pic>
              </a:graphicData>
            </a:graphic>
          </wp:inline>
        </w:drawing>
      </w:r>
    </w:p>
    <w:p w14:paraId="395B3866" w14:textId="77777777" w:rsidR="00106720" w:rsidRDefault="00106720" w:rsidP="00106720">
      <w:pPr>
        <w:rPr>
          <w:rFonts w:ascii="Times New Roman" w:eastAsia="Times New Roman" w:hAnsi="Times New Roman"/>
          <w:sz w:val="24"/>
          <w:szCs w:val="24"/>
          <w:lang w:val="en-IN"/>
        </w:rPr>
      </w:pPr>
    </w:p>
    <w:p w14:paraId="4945420E" w14:textId="77777777" w:rsidR="00106720" w:rsidRDefault="00106720" w:rsidP="00106720">
      <w:pPr>
        <w:rPr>
          <w:rFonts w:ascii="Times New Roman" w:eastAsia="Times New Roman" w:hAnsi="Times New Roman"/>
          <w:sz w:val="24"/>
          <w:szCs w:val="24"/>
          <w:lang w:val="en-IN"/>
        </w:rPr>
      </w:pPr>
    </w:p>
    <w:p w14:paraId="57DB2B5C" w14:textId="7B8F733F" w:rsidR="00106720" w:rsidRPr="00D06B6D" w:rsidRDefault="00106720" w:rsidP="00106720">
      <w:pPr>
        <w:rPr>
          <w:rFonts w:ascii="Times New Roman" w:eastAsia="Times New Roman" w:hAnsi="Times New Roman"/>
          <w:i/>
          <w:iCs/>
          <w:sz w:val="28"/>
          <w:szCs w:val="28"/>
          <w:lang w:val="en-IN"/>
        </w:rPr>
      </w:pPr>
      <w:r w:rsidRPr="00D06B6D">
        <w:rPr>
          <w:rFonts w:ascii="Times New Roman" w:eastAsia="Times New Roman" w:hAnsi="Times New Roman"/>
          <w:i/>
          <w:iCs/>
          <w:sz w:val="28"/>
          <w:szCs w:val="28"/>
          <w:lang w:val="en-IN"/>
        </w:rPr>
        <w:lastRenderedPageBreak/>
        <w:t>6. Train-Test Split</w:t>
      </w:r>
    </w:p>
    <w:p w14:paraId="0E1B48A2" w14:textId="77777777" w:rsidR="00106720" w:rsidRPr="00106720" w:rsidRDefault="00106720" w:rsidP="00106720">
      <w:pPr>
        <w:numPr>
          <w:ilvl w:val="0"/>
          <w:numId w:val="41"/>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Split the dataset into training and testing sets</w:t>
      </w:r>
    </w:p>
    <w:p w14:paraId="32D5E348" w14:textId="21ED6A91" w:rsidR="00E37A7D" w:rsidRPr="00106720" w:rsidRDefault="00E37A7D" w:rsidP="00106720">
      <w:pPr>
        <w:rPr>
          <w:rFonts w:ascii="Times New Roman" w:eastAsia="Times New Roman" w:hAnsi="Times New Roman"/>
          <w:sz w:val="24"/>
          <w:szCs w:val="24"/>
          <w:lang w:val="en-IN"/>
        </w:rPr>
      </w:pPr>
    </w:p>
    <w:p w14:paraId="33A14DCF" w14:textId="5E1C7B25" w:rsidR="008C4319" w:rsidRP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noProof/>
          <w:sz w:val="24"/>
          <w:szCs w:val="24"/>
          <w:lang w:val="en-IN"/>
        </w:rPr>
        <w:drawing>
          <wp:inline distT="0" distB="0" distL="0" distR="0" wp14:anchorId="05AD2179" wp14:editId="166C8374">
            <wp:extent cx="6650407" cy="631940"/>
            <wp:effectExtent l="0" t="0" r="0" b="0"/>
            <wp:docPr id="135635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55869" name=""/>
                    <pic:cNvPicPr/>
                  </pic:nvPicPr>
                  <pic:blipFill>
                    <a:blip r:embed="rId28"/>
                    <a:stretch>
                      <a:fillRect/>
                    </a:stretch>
                  </pic:blipFill>
                  <pic:spPr>
                    <a:xfrm>
                      <a:off x="0" y="0"/>
                      <a:ext cx="6753096" cy="641698"/>
                    </a:xfrm>
                    <a:prstGeom prst="rect">
                      <a:avLst/>
                    </a:prstGeom>
                  </pic:spPr>
                </pic:pic>
              </a:graphicData>
            </a:graphic>
          </wp:inline>
        </w:drawing>
      </w:r>
    </w:p>
    <w:p w14:paraId="0F3ACD72" w14:textId="77777777" w:rsidR="008C4319" w:rsidRPr="00106720" w:rsidRDefault="008C4319" w:rsidP="00106720">
      <w:pPr>
        <w:rPr>
          <w:rFonts w:ascii="Times New Roman" w:eastAsia="Times New Roman" w:hAnsi="Times New Roman"/>
          <w:sz w:val="24"/>
          <w:szCs w:val="24"/>
          <w:lang w:val="en-IN"/>
        </w:rPr>
      </w:pPr>
    </w:p>
    <w:p w14:paraId="34A73D4F" w14:textId="77777777" w:rsidR="008C4319" w:rsidRPr="00106720" w:rsidRDefault="008C4319" w:rsidP="00106720">
      <w:pPr>
        <w:rPr>
          <w:rFonts w:ascii="Times New Roman" w:eastAsia="Times New Roman" w:hAnsi="Times New Roman"/>
          <w:sz w:val="24"/>
          <w:szCs w:val="24"/>
          <w:lang w:val="en-IN"/>
        </w:rPr>
      </w:pPr>
    </w:p>
    <w:p w14:paraId="583BD8BB" w14:textId="77777777" w:rsidR="00106720" w:rsidRPr="00D06B6D" w:rsidRDefault="00106720" w:rsidP="00106720">
      <w:pPr>
        <w:rPr>
          <w:rFonts w:ascii="Times New Roman" w:eastAsia="Times New Roman" w:hAnsi="Times New Roman"/>
          <w:i/>
          <w:iCs/>
          <w:sz w:val="28"/>
          <w:szCs w:val="28"/>
          <w:lang w:val="en-IN"/>
        </w:rPr>
      </w:pPr>
      <w:r w:rsidRPr="00D06B6D">
        <w:rPr>
          <w:rFonts w:ascii="Times New Roman" w:eastAsia="Times New Roman" w:hAnsi="Times New Roman"/>
          <w:i/>
          <w:iCs/>
          <w:sz w:val="28"/>
          <w:szCs w:val="28"/>
          <w:lang w:val="en-IN"/>
        </w:rPr>
        <w:t>7. Model Training</w:t>
      </w:r>
    </w:p>
    <w:p w14:paraId="0AF6524E" w14:textId="77777777" w:rsidR="00106720" w:rsidRPr="00106720" w:rsidRDefault="00106720" w:rsidP="00106720">
      <w:pPr>
        <w:numPr>
          <w:ilvl w:val="0"/>
          <w:numId w:val="42"/>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Train multiple ML models:</w:t>
      </w:r>
    </w:p>
    <w:p w14:paraId="26C0420B" w14:textId="77777777" w:rsidR="00106720" w:rsidRPr="00106720" w:rsidRDefault="00106720" w:rsidP="00106720">
      <w:pPr>
        <w:numPr>
          <w:ilvl w:val="1"/>
          <w:numId w:val="42"/>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Multinomial Naive Bayes (MNB)</w:t>
      </w:r>
    </w:p>
    <w:p w14:paraId="38B27351" w14:textId="77777777" w:rsidR="00106720" w:rsidRPr="00106720" w:rsidRDefault="00106720" w:rsidP="00106720">
      <w:pPr>
        <w:numPr>
          <w:ilvl w:val="1"/>
          <w:numId w:val="42"/>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Support Vector Classifier (SVC)</w:t>
      </w:r>
    </w:p>
    <w:p w14:paraId="30FEC3AB" w14:textId="77777777" w:rsidR="00106720" w:rsidRDefault="00106720" w:rsidP="00106720">
      <w:pPr>
        <w:numPr>
          <w:ilvl w:val="1"/>
          <w:numId w:val="42"/>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Logistic Regression (LRE)</w:t>
      </w:r>
    </w:p>
    <w:p w14:paraId="25839B7D" w14:textId="77777777" w:rsidR="00094C6A" w:rsidRDefault="00094C6A" w:rsidP="00094C6A">
      <w:pPr>
        <w:ind w:left="1440"/>
        <w:rPr>
          <w:rFonts w:ascii="Times New Roman" w:eastAsia="Times New Roman" w:hAnsi="Times New Roman"/>
          <w:sz w:val="24"/>
          <w:szCs w:val="24"/>
          <w:lang w:val="en-IN"/>
        </w:rPr>
      </w:pPr>
    </w:p>
    <w:p w14:paraId="6460ABBC" w14:textId="77777777" w:rsidR="00094C6A" w:rsidRDefault="00094C6A" w:rsidP="00094C6A">
      <w:pPr>
        <w:ind w:left="1440"/>
        <w:rPr>
          <w:rFonts w:ascii="Times New Roman" w:eastAsia="Times New Roman" w:hAnsi="Times New Roman"/>
          <w:sz w:val="24"/>
          <w:szCs w:val="24"/>
          <w:lang w:val="en-IN"/>
        </w:rPr>
      </w:pPr>
    </w:p>
    <w:p w14:paraId="22DC4704" w14:textId="77777777" w:rsidR="00C14EAF" w:rsidRPr="00106720" w:rsidRDefault="00C14EAF" w:rsidP="00C14EAF">
      <w:pPr>
        <w:ind w:left="1440"/>
        <w:rPr>
          <w:rFonts w:ascii="Times New Roman" w:eastAsia="Times New Roman" w:hAnsi="Times New Roman"/>
          <w:sz w:val="24"/>
          <w:szCs w:val="24"/>
          <w:lang w:val="en-IN"/>
        </w:rPr>
      </w:pPr>
    </w:p>
    <w:p w14:paraId="6D18F141" w14:textId="75BB7D23" w:rsidR="008C4319" w:rsidRPr="00106720" w:rsidRDefault="00106720" w:rsidP="00106720">
      <w:pPr>
        <w:rPr>
          <w:rFonts w:ascii="Times New Roman" w:eastAsia="Times New Roman" w:hAnsi="Times New Roman"/>
          <w:sz w:val="24"/>
          <w:szCs w:val="24"/>
          <w:lang w:val="en-IN"/>
        </w:rPr>
      </w:pPr>
      <w:r w:rsidRPr="00106720">
        <w:rPr>
          <w:rFonts w:ascii="Times New Roman" w:eastAsia="Times New Roman" w:hAnsi="Times New Roman"/>
          <w:noProof/>
          <w:sz w:val="24"/>
          <w:szCs w:val="24"/>
          <w:lang w:val="en-IN"/>
        </w:rPr>
        <w:drawing>
          <wp:inline distT="0" distB="0" distL="0" distR="0" wp14:anchorId="34BC9F14" wp14:editId="1855FD85">
            <wp:extent cx="5514646" cy="2797753"/>
            <wp:effectExtent l="0" t="0" r="0" b="3175"/>
            <wp:docPr id="212845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52615" name=""/>
                    <pic:cNvPicPr/>
                  </pic:nvPicPr>
                  <pic:blipFill>
                    <a:blip r:embed="rId29"/>
                    <a:stretch>
                      <a:fillRect/>
                    </a:stretch>
                  </pic:blipFill>
                  <pic:spPr>
                    <a:xfrm>
                      <a:off x="0" y="0"/>
                      <a:ext cx="5531104" cy="2806103"/>
                    </a:xfrm>
                    <a:prstGeom prst="rect">
                      <a:avLst/>
                    </a:prstGeom>
                  </pic:spPr>
                </pic:pic>
              </a:graphicData>
            </a:graphic>
          </wp:inline>
        </w:drawing>
      </w:r>
    </w:p>
    <w:p w14:paraId="14D68D28" w14:textId="77777777" w:rsidR="00106720" w:rsidRPr="00106720" w:rsidRDefault="00106720" w:rsidP="00106720">
      <w:pPr>
        <w:rPr>
          <w:rFonts w:ascii="Times New Roman" w:eastAsia="Times New Roman" w:hAnsi="Times New Roman"/>
          <w:sz w:val="24"/>
          <w:szCs w:val="24"/>
          <w:lang w:val="en-IN"/>
        </w:rPr>
      </w:pPr>
    </w:p>
    <w:p w14:paraId="2A8884C7" w14:textId="77777777" w:rsidR="00D70ED9" w:rsidRDefault="00D70ED9" w:rsidP="00106720">
      <w:pPr>
        <w:rPr>
          <w:rFonts w:ascii="Times New Roman" w:eastAsia="Times New Roman" w:hAnsi="Times New Roman"/>
          <w:sz w:val="24"/>
          <w:szCs w:val="24"/>
          <w:lang w:val="en-IN"/>
        </w:rPr>
      </w:pPr>
    </w:p>
    <w:p w14:paraId="0CA66260" w14:textId="35EB9A3A" w:rsidR="00106720" w:rsidRPr="00BA7E5F" w:rsidRDefault="00106720" w:rsidP="00106720">
      <w:pPr>
        <w:rPr>
          <w:rFonts w:ascii="Times New Roman" w:eastAsia="Times New Roman" w:hAnsi="Times New Roman"/>
          <w:i/>
          <w:iCs/>
          <w:sz w:val="28"/>
          <w:szCs w:val="28"/>
          <w:lang w:val="en-IN"/>
        </w:rPr>
      </w:pPr>
      <w:r w:rsidRPr="00BA7E5F">
        <w:rPr>
          <w:rFonts w:ascii="Times New Roman" w:eastAsia="Times New Roman" w:hAnsi="Times New Roman"/>
          <w:i/>
          <w:iCs/>
          <w:sz w:val="28"/>
          <w:szCs w:val="28"/>
          <w:lang w:val="en-IN"/>
        </w:rPr>
        <w:t>8. Model Evaluation</w:t>
      </w:r>
    </w:p>
    <w:p w14:paraId="6618AC4D" w14:textId="77777777" w:rsidR="00106720" w:rsidRPr="00106720" w:rsidRDefault="00106720" w:rsidP="00106720">
      <w:pPr>
        <w:numPr>
          <w:ilvl w:val="0"/>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Predict on test data</w:t>
      </w:r>
    </w:p>
    <w:p w14:paraId="5B970559" w14:textId="77777777" w:rsidR="00106720" w:rsidRPr="00106720" w:rsidRDefault="00106720" w:rsidP="00106720">
      <w:pPr>
        <w:numPr>
          <w:ilvl w:val="0"/>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Evaluate using:</w:t>
      </w:r>
    </w:p>
    <w:p w14:paraId="4BB51F71"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Accuracy</w:t>
      </w:r>
    </w:p>
    <w:p w14:paraId="7E841268"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Precision</w:t>
      </w:r>
    </w:p>
    <w:p w14:paraId="2BC31040"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Recall</w:t>
      </w:r>
    </w:p>
    <w:p w14:paraId="75533373"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F1-Score</w:t>
      </w:r>
    </w:p>
    <w:p w14:paraId="13E9B891"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Confusion Matrix</w:t>
      </w:r>
    </w:p>
    <w:p w14:paraId="085A5AD6" w14:textId="77777777" w:rsidR="00106720" w:rsidRPr="00106720" w:rsidRDefault="00106720" w:rsidP="00106720">
      <w:pPr>
        <w:numPr>
          <w:ilvl w:val="1"/>
          <w:numId w:val="43"/>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ROC-AUC Curve</w:t>
      </w:r>
    </w:p>
    <w:p w14:paraId="6DC9BEA1" w14:textId="77777777" w:rsidR="00106720" w:rsidRPr="00106720" w:rsidRDefault="00106720" w:rsidP="00106720">
      <w:pPr>
        <w:rPr>
          <w:rFonts w:ascii="Times New Roman" w:eastAsia="Times New Roman" w:hAnsi="Times New Roman"/>
          <w:sz w:val="24"/>
          <w:szCs w:val="24"/>
          <w:lang w:val="en-IN"/>
        </w:rPr>
      </w:pPr>
    </w:p>
    <w:p w14:paraId="5E0AE8E9" w14:textId="77777777" w:rsidR="00106720" w:rsidRPr="00106720" w:rsidRDefault="00106720" w:rsidP="00106720">
      <w:pPr>
        <w:rPr>
          <w:rFonts w:ascii="Times New Roman" w:eastAsia="Times New Roman" w:hAnsi="Times New Roman"/>
          <w:sz w:val="24"/>
          <w:szCs w:val="24"/>
          <w:lang w:val="en-IN"/>
        </w:rPr>
      </w:pPr>
    </w:p>
    <w:p w14:paraId="00B5653D" w14:textId="77777777" w:rsidR="00106720" w:rsidRPr="00BA7E5F" w:rsidRDefault="00106720" w:rsidP="00106720">
      <w:pPr>
        <w:rPr>
          <w:rFonts w:ascii="Times New Roman" w:eastAsia="Times New Roman" w:hAnsi="Times New Roman"/>
          <w:i/>
          <w:iCs/>
          <w:sz w:val="28"/>
          <w:szCs w:val="28"/>
          <w:lang w:val="en-IN"/>
        </w:rPr>
      </w:pPr>
      <w:r w:rsidRPr="00BA7E5F">
        <w:rPr>
          <w:rFonts w:ascii="Times New Roman" w:eastAsia="Times New Roman" w:hAnsi="Times New Roman"/>
          <w:i/>
          <w:iCs/>
          <w:sz w:val="28"/>
          <w:szCs w:val="28"/>
          <w:lang w:val="en-IN"/>
        </w:rPr>
        <w:t>9. Model Comparison</w:t>
      </w:r>
    </w:p>
    <w:p w14:paraId="49F975FA" w14:textId="3922370A" w:rsidR="00106720" w:rsidRPr="00106720" w:rsidRDefault="00106720" w:rsidP="00106720">
      <w:pPr>
        <w:numPr>
          <w:ilvl w:val="0"/>
          <w:numId w:val="44"/>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Compare all models based on metrics</w:t>
      </w:r>
      <w:r w:rsidR="00E26478">
        <w:rPr>
          <w:rFonts w:ascii="Times New Roman" w:eastAsia="Times New Roman" w:hAnsi="Times New Roman"/>
          <w:sz w:val="24"/>
          <w:szCs w:val="24"/>
          <w:lang w:val="en-IN"/>
        </w:rPr>
        <w:t>.</w:t>
      </w:r>
    </w:p>
    <w:p w14:paraId="022FE718" w14:textId="77777777" w:rsidR="00106720" w:rsidRDefault="00106720" w:rsidP="00106720">
      <w:pPr>
        <w:numPr>
          <w:ilvl w:val="0"/>
          <w:numId w:val="44"/>
        </w:numPr>
        <w:rPr>
          <w:rFonts w:ascii="Times New Roman" w:eastAsia="Times New Roman" w:hAnsi="Times New Roman"/>
          <w:sz w:val="24"/>
          <w:szCs w:val="24"/>
          <w:lang w:val="en-IN"/>
        </w:rPr>
      </w:pPr>
      <w:r w:rsidRPr="00106720">
        <w:rPr>
          <w:rFonts w:ascii="Times New Roman" w:eastAsia="Times New Roman" w:hAnsi="Times New Roman"/>
          <w:sz w:val="24"/>
          <w:szCs w:val="24"/>
          <w:lang w:val="en-IN"/>
        </w:rPr>
        <w:t>Visualize comparison using bar plots or heatmaps</w:t>
      </w:r>
    </w:p>
    <w:p w14:paraId="0E549565" w14:textId="77777777" w:rsidR="00106720" w:rsidRDefault="00106720" w:rsidP="00106720">
      <w:pPr>
        <w:rPr>
          <w:rFonts w:ascii="Times New Roman" w:eastAsia="Times New Roman" w:hAnsi="Times New Roman"/>
          <w:sz w:val="24"/>
          <w:szCs w:val="24"/>
          <w:lang w:val="en-IN"/>
        </w:rPr>
      </w:pPr>
    </w:p>
    <w:p w14:paraId="600E9C5C" w14:textId="77777777" w:rsidR="00094C6A" w:rsidRDefault="00094C6A" w:rsidP="00106720">
      <w:pPr>
        <w:rPr>
          <w:rFonts w:ascii="Times New Roman" w:eastAsia="Times New Roman" w:hAnsi="Times New Roman"/>
          <w:sz w:val="24"/>
          <w:szCs w:val="24"/>
          <w:lang w:val="en-IN"/>
        </w:rPr>
      </w:pPr>
    </w:p>
    <w:p w14:paraId="7FB62D0A" w14:textId="16E32330" w:rsidR="001A2F1B" w:rsidRDefault="00EC5B57" w:rsidP="00106720">
      <w:pPr>
        <w:rPr>
          <w:rFonts w:ascii="Times New Roman" w:eastAsia="Times New Roman" w:hAnsi="Times New Roman"/>
          <w:i/>
          <w:iCs/>
          <w:sz w:val="28"/>
          <w:szCs w:val="28"/>
          <w:lang w:val="en-IN"/>
        </w:rPr>
      </w:pPr>
      <w:r w:rsidRPr="00EC5B57">
        <w:rPr>
          <w:rFonts w:ascii="Times New Roman" w:eastAsia="Times New Roman" w:hAnsi="Times New Roman"/>
          <w:i/>
          <w:iCs/>
          <w:sz w:val="28"/>
          <w:szCs w:val="28"/>
          <w:lang w:val="en-IN"/>
        </w:rPr>
        <w:lastRenderedPageBreak/>
        <w:t>Fitting datasets into models</w:t>
      </w:r>
      <w:r w:rsidR="001A2F1B">
        <w:rPr>
          <w:rFonts w:ascii="Times New Roman" w:eastAsia="Times New Roman" w:hAnsi="Times New Roman"/>
          <w:i/>
          <w:iCs/>
          <w:sz w:val="28"/>
          <w:szCs w:val="28"/>
          <w:lang w:val="en-IN"/>
        </w:rPr>
        <w:t>—</w:t>
      </w:r>
    </w:p>
    <w:p w14:paraId="737F458D" w14:textId="77777777" w:rsidR="00EC5B57" w:rsidRDefault="00EC5B57" w:rsidP="00106720">
      <w:pPr>
        <w:rPr>
          <w:rFonts w:ascii="Times New Roman" w:eastAsia="Times New Roman" w:hAnsi="Times New Roman"/>
          <w:i/>
          <w:iCs/>
          <w:sz w:val="28"/>
          <w:szCs w:val="28"/>
          <w:lang w:val="en-IN"/>
        </w:rPr>
      </w:pPr>
    </w:p>
    <w:p w14:paraId="1E3852DF" w14:textId="24D92D19" w:rsidR="00EC5B57" w:rsidRPr="009A5083" w:rsidRDefault="00EC5B57" w:rsidP="00106720">
      <w:pPr>
        <w:rPr>
          <w:rFonts w:ascii="Times New Roman" w:eastAsia="Times New Roman" w:hAnsi="Times New Roman"/>
          <w:i/>
          <w:iCs/>
          <w:sz w:val="24"/>
          <w:szCs w:val="24"/>
        </w:rPr>
      </w:pPr>
      <w:r>
        <w:rPr>
          <w:rFonts w:ascii="Times New Roman" w:eastAsia="Times New Roman" w:hAnsi="Times New Roman"/>
          <w:i/>
          <w:iCs/>
          <w:sz w:val="28"/>
          <w:szCs w:val="28"/>
          <w:lang w:val="en-IN"/>
        </w:rPr>
        <w:tab/>
      </w:r>
      <w:r w:rsidR="004247D2" w:rsidRPr="009A5083">
        <w:rPr>
          <w:rFonts w:ascii="Times New Roman" w:eastAsia="Times New Roman" w:hAnsi="Times New Roman"/>
          <w:i/>
          <w:iCs/>
          <w:sz w:val="24"/>
          <w:szCs w:val="24"/>
          <w:lang w:val="en-IN"/>
        </w:rPr>
        <w:t>SVM model</w:t>
      </w:r>
      <w:r w:rsidRPr="009A5083">
        <w:rPr>
          <w:rFonts w:ascii="Times New Roman" w:eastAsia="Times New Roman" w:hAnsi="Times New Roman"/>
          <w:i/>
          <w:iCs/>
          <w:sz w:val="24"/>
          <w:szCs w:val="24"/>
        </w:rPr>
        <w:t>-</w:t>
      </w:r>
    </w:p>
    <w:p w14:paraId="27589092" w14:textId="71CFFC57" w:rsidR="00EC5B57" w:rsidRPr="009A5083" w:rsidRDefault="00EC5B57" w:rsidP="00EC5B57">
      <w:pPr>
        <w:ind w:firstLine="720"/>
        <w:rPr>
          <w:rFonts w:ascii="Times New Roman" w:eastAsia="Times New Roman" w:hAnsi="Times New Roman"/>
          <w:i/>
          <w:iCs/>
          <w:sz w:val="24"/>
          <w:szCs w:val="24"/>
        </w:rPr>
      </w:pPr>
      <w:r w:rsidRPr="009A5083">
        <w:rPr>
          <w:rFonts w:ascii="Times New Roman" w:eastAsia="Times New Roman" w:hAnsi="Times New Roman"/>
          <w:i/>
          <w:iCs/>
          <w:sz w:val="24"/>
          <w:szCs w:val="24"/>
        </w:rPr>
        <w:t>Correlation based model:</w:t>
      </w:r>
    </w:p>
    <w:p w14:paraId="2157DF64" w14:textId="77777777" w:rsidR="004E3565" w:rsidRDefault="004E3565" w:rsidP="00CC28A9">
      <w:pPr>
        <w:rPr>
          <w:rFonts w:ascii="Times New Roman" w:eastAsia="Times New Roman" w:hAnsi="Times New Roman"/>
          <w:i/>
          <w:iCs/>
          <w:sz w:val="28"/>
          <w:szCs w:val="28"/>
          <w:lang w:val="en-IN"/>
        </w:rPr>
      </w:pPr>
    </w:p>
    <w:p w14:paraId="755128FA" w14:textId="40A1061F" w:rsidR="009A5083" w:rsidRDefault="004247D2" w:rsidP="009A5083">
      <w:pPr>
        <w:ind w:firstLine="720"/>
        <w:jc w:val="center"/>
        <w:rPr>
          <w:rFonts w:ascii="Times New Roman" w:eastAsia="Times New Roman" w:hAnsi="Times New Roman"/>
          <w:i/>
          <w:iCs/>
          <w:sz w:val="28"/>
          <w:szCs w:val="28"/>
          <w:lang w:val="en-IN"/>
        </w:rPr>
      </w:pPr>
      <w:r>
        <w:rPr>
          <w:noProof/>
        </w:rPr>
        <w:drawing>
          <wp:inline distT="0" distB="0" distL="0" distR="0" wp14:anchorId="40AD2CA9" wp14:editId="1D39F0BC">
            <wp:extent cx="4950895" cy="3368337"/>
            <wp:effectExtent l="0" t="0" r="2540" b="3810"/>
            <wp:docPr id="87725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6208" cy="3385559"/>
                    </a:xfrm>
                    <a:prstGeom prst="rect">
                      <a:avLst/>
                    </a:prstGeom>
                    <a:noFill/>
                    <a:ln>
                      <a:noFill/>
                    </a:ln>
                  </pic:spPr>
                </pic:pic>
              </a:graphicData>
            </a:graphic>
          </wp:inline>
        </w:drawing>
      </w:r>
    </w:p>
    <w:p w14:paraId="53A00253" w14:textId="77777777" w:rsidR="00C13094" w:rsidRDefault="00C13094" w:rsidP="004247D2">
      <w:pPr>
        <w:rPr>
          <w:rFonts w:ascii="Times New Roman" w:eastAsia="Times New Roman" w:hAnsi="Times New Roman"/>
          <w:i/>
          <w:iCs/>
          <w:sz w:val="24"/>
          <w:szCs w:val="24"/>
          <w:lang w:val="en-IN"/>
        </w:rPr>
      </w:pPr>
    </w:p>
    <w:p w14:paraId="49FF37C0" w14:textId="77777777" w:rsidR="00C13094" w:rsidRDefault="00C13094" w:rsidP="004247D2">
      <w:pPr>
        <w:rPr>
          <w:rFonts w:ascii="Times New Roman" w:eastAsia="Times New Roman" w:hAnsi="Times New Roman"/>
          <w:i/>
          <w:iCs/>
          <w:sz w:val="24"/>
          <w:szCs w:val="24"/>
          <w:lang w:val="en-IN"/>
        </w:rPr>
      </w:pPr>
    </w:p>
    <w:p w14:paraId="3291DEC8" w14:textId="669A58D3" w:rsidR="00C13094" w:rsidRDefault="009C1796" w:rsidP="009C1796">
      <w:pPr>
        <w:jc w:val="center"/>
        <w:rPr>
          <w:rFonts w:ascii="Times New Roman" w:eastAsia="Times New Roman" w:hAnsi="Times New Roman"/>
          <w:i/>
          <w:iCs/>
          <w:sz w:val="24"/>
          <w:szCs w:val="24"/>
          <w:lang w:val="en-IN"/>
        </w:rPr>
      </w:pPr>
      <w:r w:rsidRPr="009C1796">
        <w:rPr>
          <w:rFonts w:ascii="Times New Roman" w:eastAsia="Times New Roman" w:hAnsi="Times New Roman"/>
          <w:i/>
          <w:iCs/>
          <w:noProof/>
          <w:sz w:val="24"/>
          <w:szCs w:val="24"/>
          <w:lang w:val="en-IN"/>
        </w:rPr>
        <w:drawing>
          <wp:inline distT="0" distB="0" distL="0" distR="0" wp14:anchorId="4A4E7A15" wp14:editId="522D3A9C">
            <wp:extent cx="4613564" cy="2772521"/>
            <wp:effectExtent l="0" t="0" r="0" b="8890"/>
            <wp:docPr id="204163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2474" name=""/>
                    <pic:cNvPicPr/>
                  </pic:nvPicPr>
                  <pic:blipFill>
                    <a:blip r:embed="rId31"/>
                    <a:stretch>
                      <a:fillRect/>
                    </a:stretch>
                  </pic:blipFill>
                  <pic:spPr>
                    <a:xfrm>
                      <a:off x="0" y="0"/>
                      <a:ext cx="4638717" cy="2787636"/>
                    </a:xfrm>
                    <a:prstGeom prst="rect">
                      <a:avLst/>
                    </a:prstGeom>
                  </pic:spPr>
                </pic:pic>
              </a:graphicData>
            </a:graphic>
          </wp:inline>
        </w:drawing>
      </w:r>
    </w:p>
    <w:p w14:paraId="5B199F63" w14:textId="77777777" w:rsidR="00C13094" w:rsidRDefault="00C13094" w:rsidP="004247D2">
      <w:pPr>
        <w:rPr>
          <w:rFonts w:ascii="Times New Roman" w:eastAsia="Times New Roman" w:hAnsi="Times New Roman"/>
          <w:i/>
          <w:iCs/>
          <w:sz w:val="24"/>
          <w:szCs w:val="24"/>
          <w:lang w:val="en-IN"/>
        </w:rPr>
      </w:pPr>
    </w:p>
    <w:p w14:paraId="243EE8CB" w14:textId="77777777" w:rsidR="00C13094" w:rsidRDefault="00C13094" w:rsidP="004247D2">
      <w:pPr>
        <w:rPr>
          <w:rFonts w:ascii="Times New Roman" w:eastAsia="Times New Roman" w:hAnsi="Times New Roman"/>
          <w:i/>
          <w:iCs/>
          <w:sz w:val="24"/>
          <w:szCs w:val="24"/>
          <w:lang w:val="en-IN"/>
        </w:rPr>
      </w:pPr>
    </w:p>
    <w:p w14:paraId="609560E7" w14:textId="77777777" w:rsidR="00C13094" w:rsidRDefault="00C13094" w:rsidP="004247D2">
      <w:pPr>
        <w:rPr>
          <w:rFonts w:ascii="Times New Roman" w:eastAsia="Times New Roman" w:hAnsi="Times New Roman"/>
          <w:i/>
          <w:iCs/>
          <w:sz w:val="24"/>
          <w:szCs w:val="24"/>
          <w:lang w:val="en-IN"/>
        </w:rPr>
      </w:pPr>
    </w:p>
    <w:p w14:paraId="3E325255" w14:textId="77777777" w:rsidR="002B3F3C" w:rsidRDefault="002B3F3C" w:rsidP="004247D2">
      <w:pPr>
        <w:rPr>
          <w:rFonts w:ascii="Times New Roman" w:eastAsia="Times New Roman" w:hAnsi="Times New Roman"/>
          <w:i/>
          <w:iCs/>
          <w:sz w:val="24"/>
          <w:szCs w:val="24"/>
          <w:lang w:val="en-IN"/>
        </w:rPr>
      </w:pPr>
    </w:p>
    <w:p w14:paraId="666BAB0D" w14:textId="77777777" w:rsidR="002B3F3C" w:rsidRDefault="002B3F3C" w:rsidP="004247D2">
      <w:pPr>
        <w:rPr>
          <w:rFonts w:ascii="Times New Roman" w:eastAsia="Times New Roman" w:hAnsi="Times New Roman"/>
          <w:i/>
          <w:iCs/>
          <w:sz w:val="24"/>
          <w:szCs w:val="24"/>
          <w:lang w:val="en-IN"/>
        </w:rPr>
      </w:pPr>
    </w:p>
    <w:p w14:paraId="245282C6" w14:textId="77777777" w:rsidR="002B3F3C" w:rsidRDefault="002B3F3C" w:rsidP="004247D2">
      <w:pPr>
        <w:rPr>
          <w:rFonts w:ascii="Times New Roman" w:eastAsia="Times New Roman" w:hAnsi="Times New Roman"/>
          <w:i/>
          <w:iCs/>
          <w:sz w:val="24"/>
          <w:szCs w:val="24"/>
          <w:lang w:val="en-IN"/>
        </w:rPr>
      </w:pPr>
    </w:p>
    <w:p w14:paraId="304BBD3B" w14:textId="77777777" w:rsidR="002B3F3C" w:rsidRDefault="002B3F3C" w:rsidP="004247D2">
      <w:pPr>
        <w:rPr>
          <w:rFonts w:ascii="Times New Roman" w:eastAsia="Times New Roman" w:hAnsi="Times New Roman"/>
          <w:i/>
          <w:iCs/>
          <w:sz w:val="24"/>
          <w:szCs w:val="24"/>
          <w:lang w:val="en-IN"/>
        </w:rPr>
      </w:pPr>
    </w:p>
    <w:p w14:paraId="36C29407" w14:textId="77777777" w:rsidR="00094C6A" w:rsidRDefault="00094C6A" w:rsidP="004247D2">
      <w:pPr>
        <w:rPr>
          <w:rFonts w:ascii="Times New Roman" w:eastAsia="Times New Roman" w:hAnsi="Times New Roman"/>
          <w:i/>
          <w:iCs/>
          <w:sz w:val="24"/>
          <w:szCs w:val="24"/>
          <w:lang w:val="en-IN"/>
        </w:rPr>
      </w:pPr>
    </w:p>
    <w:p w14:paraId="242CB1C1" w14:textId="77777777" w:rsidR="00094C6A" w:rsidRDefault="00094C6A" w:rsidP="004247D2">
      <w:pPr>
        <w:rPr>
          <w:rFonts w:ascii="Times New Roman" w:eastAsia="Times New Roman" w:hAnsi="Times New Roman"/>
          <w:i/>
          <w:iCs/>
          <w:sz w:val="24"/>
          <w:szCs w:val="24"/>
          <w:lang w:val="en-IN"/>
        </w:rPr>
      </w:pPr>
    </w:p>
    <w:p w14:paraId="5B33C0C8" w14:textId="01974B34" w:rsidR="00D75A95" w:rsidRPr="009A5083" w:rsidRDefault="004247D2" w:rsidP="004247D2">
      <w:pPr>
        <w:rPr>
          <w:rFonts w:ascii="Times New Roman" w:eastAsia="Times New Roman" w:hAnsi="Times New Roman"/>
          <w:i/>
          <w:iCs/>
          <w:sz w:val="24"/>
          <w:szCs w:val="24"/>
          <w:lang w:val="en-IN"/>
        </w:rPr>
      </w:pPr>
      <w:r w:rsidRPr="009A5083">
        <w:rPr>
          <w:rFonts w:ascii="Times New Roman" w:eastAsia="Times New Roman" w:hAnsi="Times New Roman"/>
          <w:i/>
          <w:iCs/>
          <w:sz w:val="24"/>
          <w:szCs w:val="24"/>
          <w:lang w:val="en-IN"/>
        </w:rPr>
        <w:lastRenderedPageBreak/>
        <w:t>Multinomial naïve bayes-</w:t>
      </w:r>
    </w:p>
    <w:p w14:paraId="480C140B" w14:textId="6E02C1A5" w:rsidR="004247D2" w:rsidRPr="009A5083" w:rsidRDefault="004247D2" w:rsidP="004247D2">
      <w:pPr>
        <w:rPr>
          <w:rFonts w:ascii="Times New Roman" w:eastAsia="Times New Roman" w:hAnsi="Times New Roman"/>
          <w:i/>
          <w:iCs/>
          <w:sz w:val="24"/>
          <w:szCs w:val="24"/>
          <w:lang w:val="en-IN"/>
        </w:rPr>
      </w:pPr>
      <w:r w:rsidRPr="009A5083">
        <w:rPr>
          <w:rFonts w:ascii="Times New Roman" w:eastAsia="Times New Roman" w:hAnsi="Times New Roman"/>
          <w:i/>
          <w:iCs/>
          <w:sz w:val="24"/>
          <w:szCs w:val="24"/>
          <w:lang w:val="en-IN"/>
        </w:rPr>
        <w:t>Correlational based model</w:t>
      </w:r>
      <w:r w:rsidR="006671DB" w:rsidRPr="009A5083">
        <w:rPr>
          <w:rFonts w:ascii="Times New Roman" w:eastAsia="Times New Roman" w:hAnsi="Times New Roman"/>
          <w:i/>
          <w:iCs/>
          <w:sz w:val="24"/>
          <w:szCs w:val="24"/>
          <w:lang w:val="en-IN"/>
        </w:rPr>
        <w:t>:</w:t>
      </w:r>
    </w:p>
    <w:p w14:paraId="7A47C47D" w14:textId="77777777" w:rsidR="009A5083" w:rsidRDefault="009A5083" w:rsidP="004247D2">
      <w:pPr>
        <w:rPr>
          <w:rFonts w:ascii="Times New Roman" w:eastAsia="Times New Roman" w:hAnsi="Times New Roman"/>
          <w:i/>
          <w:iCs/>
          <w:sz w:val="36"/>
          <w:szCs w:val="36"/>
          <w:lang w:val="en-IN"/>
        </w:rPr>
      </w:pPr>
    </w:p>
    <w:p w14:paraId="77DE85A3" w14:textId="6BC9EFA3" w:rsidR="00127540" w:rsidRDefault="009A5083" w:rsidP="009A5083">
      <w:pPr>
        <w:jc w:val="center"/>
        <w:rPr>
          <w:rFonts w:ascii="Times New Roman" w:eastAsia="Times New Roman" w:hAnsi="Times New Roman"/>
          <w:i/>
          <w:iCs/>
          <w:sz w:val="36"/>
          <w:szCs w:val="36"/>
          <w:lang w:val="en-IN"/>
        </w:rPr>
      </w:pPr>
      <w:r>
        <w:rPr>
          <w:noProof/>
        </w:rPr>
        <w:drawing>
          <wp:inline distT="0" distB="0" distL="0" distR="0" wp14:anchorId="3CFB316F" wp14:editId="1E455925">
            <wp:extent cx="5419725" cy="3682799"/>
            <wp:effectExtent l="0" t="0" r="0" b="0"/>
            <wp:docPr id="1928436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64848" cy="3713461"/>
                    </a:xfrm>
                    <a:prstGeom prst="rect">
                      <a:avLst/>
                    </a:prstGeom>
                    <a:noFill/>
                    <a:ln>
                      <a:noFill/>
                    </a:ln>
                  </pic:spPr>
                </pic:pic>
              </a:graphicData>
            </a:graphic>
          </wp:inline>
        </w:drawing>
      </w:r>
    </w:p>
    <w:p w14:paraId="23050C13" w14:textId="21BB7640" w:rsidR="00127540" w:rsidRDefault="00127540" w:rsidP="004247D2">
      <w:pPr>
        <w:rPr>
          <w:rFonts w:ascii="Times New Roman" w:eastAsia="Times New Roman" w:hAnsi="Times New Roman"/>
          <w:i/>
          <w:iCs/>
          <w:sz w:val="36"/>
          <w:szCs w:val="36"/>
          <w:lang w:val="en-IN"/>
        </w:rPr>
      </w:pPr>
    </w:p>
    <w:p w14:paraId="6CDFB173" w14:textId="77777777" w:rsidR="00127540" w:rsidRDefault="00127540" w:rsidP="004247D2">
      <w:pPr>
        <w:rPr>
          <w:rFonts w:ascii="Times New Roman" w:eastAsia="Times New Roman" w:hAnsi="Times New Roman"/>
          <w:i/>
          <w:iCs/>
          <w:sz w:val="36"/>
          <w:szCs w:val="36"/>
          <w:lang w:val="en-IN"/>
        </w:rPr>
      </w:pPr>
    </w:p>
    <w:p w14:paraId="5F291C5E" w14:textId="77777777" w:rsidR="00C13948" w:rsidRDefault="00C13948" w:rsidP="004247D2">
      <w:pPr>
        <w:rPr>
          <w:rFonts w:ascii="Times New Roman" w:eastAsia="Times New Roman" w:hAnsi="Times New Roman"/>
          <w:i/>
          <w:iCs/>
          <w:sz w:val="36"/>
          <w:szCs w:val="36"/>
          <w:lang w:val="en-IN"/>
        </w:rPr>
      </w:pPr>
    </w:p>
    <w:p w14:paraId="5E1803AD" w14:textId="77777777" w:rsidR="004E3565" w:rsidRPr="009A5083" w:rsidRDefault="004E3565" w:rsidP="007E0FF2">
      <w:pPr>
        <w:rPr>
          <w:rFonts w:ascii="Times New Roman" w:eastAsia="Times New Roman" w:hAnsi="Times New Roman"/>
          <w:i/>
          <w:iCs/>
          <w:sz w:val="24"/>
          <w:szCs w:val="24"/>
          <w:lang w:val="en-IN"/>
        </w:rPr>
      </w:pPr>
    </w:p>
    <w:p w14:paraId="4CCFF3A5" w14:textId="04C64587" w:rsidR="009C1796" w:rsidRDefault="00C13948" w:rsidP="00C13948">
      <w:pPr>
        <w:jc w:val="center"/>
        <w:rPr>
          <w:rFonts w:ascii="Times New Roman" w:eastAsia="Times New Roman" w:hAnsi="Times New Roman"/>
          <w:i/>
          <w:iCs/>
          <w:sz w:val="24"/>
          <w:szCs w:val="24"/>
          <w:lang w:val="en-IN"/>
        </w:rPr>
      </w:pPr>
      <w:r w:rsidRPr="00C13948">
        <w:rPr>
          <w:rFonts w:ascii="Times New Roman" w:eastAsia="Times New Roman" w:hAnsi="Times New Roman"/>
          <w:i/>
          <w:iCs/>
          <w:noProof/>
          <w:sz w:val="24"/>
          <w:szCs w:val="24"/>
          <w:lang w:val="en-IN"/>
        </w:rPr>
        <w:drawing>
          <wp:inline distT="0" distB="0" distL="0" distR="0" wp14:anchorId="4565F1E2" wp14:editId="269FBF71">
            <wp:extent cx="6183051" cy="2200275"/>
            <wp:effectExtent l="0" t="0" r="8255" b="0"/>
            <wp:docPr id="75878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87777" name=""/>
                    <pic:cNvPicPr/>
                  </pic:nvPicPr>
                  <pic:blipFill>
                    <a:blip r:embed="rId33"/>
                    <a:stretch>
                      <a:fillRect/>
                    </a:stretch>
                  </pic:blipFill>
                  <pic:spPr>
                    <a:xfrm>
                      <a:off x="0" y="0"/>
                      <a:ext cx="6187047" cy="2201697"/>
                    </a:xfrm>
                    <a:prstGeom prst="rect">
                      <a:avLst/>
                    </a:prstGeom>
                  </pic:spPr>
                </pic:pic>
              </a:graphicData>
            </a:graphic>
          </wp:inline>
        </w:drawing>
      </w:r>
    </w:p>
    <w:p w14:paraId="318EB6F4" w14:textId="77777777" w:rsidR="009C1796" w:rsidRDefault="009C1796" w:rsidP="007E0FF2">
      <w:pPr>
        <w:rPr>
          <w:rFonts w:ascii="Times New Roman" w:eastAsia="Times New Roman" w:hAnsi="Times New Roman"/>
          <w:i/>
          <w:iCs/>
          <w:sz w:val="24"/>
          <w:szCs w:val="24"/>
          <w:lang w:val="en-IN"/>
        </w:rPr>
      </w:pPr>
    </w:p>
    <w:p w14:paraId="60E64C1B" w14:textId="77777777" w:rsidR="009C1796" w:rsidRDefault="009C1796" w:rsidP="007E0FF2">
      <w:pPr>
        <w:rPr>
          <w:rFonts w:ascii="Times New Roman" w:eastAsia="Times New Roman" w:hAnsi="Times New Roman"/>
          <w:i/>
          <w:iCs/>
          <w:sz w:val="24"/>
          <w:szCs w:val="24"/>
          <w:lang w:val="en-IN"/>
        </w:rPr>
      </w:pPr>
    </w:p>
    <w:p w14:paraId="41CCE81F" w14:textId="77777777" w:rsidR="009C1796" w:rsidRDefault="009C1796" w:rsidP="007E0FF2">
      <w:pPr>
        <w:rPr>
          <w:rFonts w:ascii="Times New Roman" w:eastAsia="Times New Roman" w:hAnsi="Times New Roman"/>
          <w:i/>
          <w:iCs/>
          <w:sz w:val="24"/>
          <w:szCs w:val="24"/>
          <w:lang w:val="en-IN"/>
        </w:rPr>
      </w:pPr>
    </w:p>
    <w:p w14:paraId="1424EE76" w14:textId="77777777" w:rsidR="009C1796" w:rsidRDefault="009C1796" w:rsidP="007E0FF2">
      <w:pPr>
        <w:rPr>
          <w:rFonts w:ascii="Times New Roman" w:eastAsia="Times New Roman" w:hAnsi="Times New Roman"/>
          <w:i/>
          <w:iCs/>
          <w:sz w:val="24"/>
          <w:szCs w:val="24"/>
          <w:lang w:val="en-IN"/>
        </w:rPr>
      </w:pPr>
    </w:p>
    <w:p w14:paraId="2235CDAC" w14:textId="77777777" w:rsidR="009C1796" w:rsidRDefault="009C1796" w:rsidP="007E0FF2">
      <w:pPr>
        <w:rPr>
          <w:rFonts w:ascii="Times New Roman" w:eastAsia="Times New Roman" w:hAnsi="Times New Roman"/>
          <w:i/>
          <w:iCs/>
          <w:sz w:val="24"/>
          <w:szCs w:val="24"/>
          <w:lang w:val="en-IN"/>
        </w:rPr>
      </w:pPr>
    </w:p>
    <w:p w14:paraId="3701D108" w14:textId="77777777" w:rsidR="00DB2965" w:rsidRDefault="00DB2965" w:rsidP="007E0FF2">
      <w:pPr>
        <w:rPr>
          <w:rFonts w:ascii="Times New Roman" w:eastAsia="Times New Roman" w:hAnsi="Times New Roman"/>
          <w:i/>
          <w:iCs/>
          <w:sz w:val="24"/>
          <w:szCs w:val="24"/>
          <w:lang w:val="en-IN"/>
        </w:rPr>
      </w:pPr>
    </w:p>
    <w:p w14:paraId="7D277626" w14:textId="77777777" w:rsidR="00DB2965" w:rsidRDefault="00DB2965" w:rsidP="007E0FF2">
      <w:pPr>
        <w:rPr>
          <w:rFonts w:ascii="Times New Roman" w:eastAsia="Times New Roman" w:hAnsi="Times New Roman"/>
          <w:i/>
          <w:iCs/>
          <w:sz w:val="24"/>
          <w:szCs w:val="24"/>
          <w:lang w:val="en-IN"/>
        </w:rPr>
      </w:pPr>
    </w:p>
    <w:p w14:paraId="2612DD46" w14:textId="77777777" w:rsidR="00DB2965" w:rsidRDefault="00DB2965" w:rsidP="007E0FF2">
      <w:pPr>
        <w:rPr>
          <w:rFonts w:ascii="Times New Roman" w:eastAsia="Times New Roman" w:hAnsi="Times New Roman"/>
          <w:i/>
          <w:iCs/>
          <w:sz w:val="24"/>
          <w:szCs w:val="24"/>
          <w:lang w:val="en-IN"/>
        </w:rPr>
      </w:pPr>
    </w:p>
    <w:p w14:paraId="1AAE7432" w14:textId="77777777" w:rsidR="00DB2965" w:rsidRDefault="00DB2965" w:rsidP="007E0FF2">
      <w:pPr>
        <w:rPr>
          <w:rFonts w:ascii="Times New Roman" w:eastAsia="Times New Roman" w:hAnsi="Times New Roman"/>
          <w:i/>
          <w:iCs/>
          <w:sz w:val="24"/>
          <w:szCs w:val="24"/>
          <w:lang w:val="en-IN"/>
        </w:rPr>
      </w:pPr>
    </w:p>
    <w:p w14:paraId="3BD700D2" w14:textId="77777777" w:rsidR="00DB2965" w:rsidRDefault="00DB2965" w:rsidP="007E0FF2">
      <w:pPr>
        <w:rPr>
          <w:rFonts w:ascii="Times New Roman" w:eastAsia="Times New Roman" w:hAnsi="Times New Roman"/>
          <w:i/>
          <w:iCs/>
          <w:sz w:val="24"/>
          <w:szCs w:val="24"/>
          <w:lang w:val="en-IN"/>
        </w:rPr>
      </w:pPr>
    </w:p>
    <w:p w14:paraId="42243052" w14:textId="77777777" w:rsidR="00DB2965" w:rsidRDefault="00DB2965" w:rsidP="007E0FF2">
      <w:pPr>
        <w:rPr>
          <w:rFonts w:ascii="Times New Roman" w:eastAsia="Times New Roman" w:hAnsi="Times New Roman"/>
          <w:i/>
          <w:iCs/>
          <w:sz w:val="24"/>
          <w:szCs w:val="24"/>
          <w:lang w:val="en-IN"/>
        </w:rPr>
      </w:pPr>
    </w:p>
    <w:p w14:paraId="232A774F" w14:textId="77777777" w:rsidR="009C1796" w:rsidRDefault="009C1796" w:rsidP="007E0FF2">
      <w:pPr>
        <w:rPr>
          <w:rFonts w:ascii="Times New Roman" w:eastAsia="Times New Roman" w:hAnsi="Times New Roman"/>
          <w:i/>
          <w:iCs/>
          <w:sz w:val="24"/>
          <w:szCs w:val="24"/>
          <w:lang w:val="en-IN"/>
        </w:rPr>
      </w:pPr>
    </w:p>
    <w:p w14:paraId="581C1077" w14:textId="77777777" w:rsidR="009C1796" w:rsidRDefault="009C1796" w:rsidP="007E0FF2">
      <w:pPr>
        <w:rPr>
          <w:rFonts w:ascii="Times New Roman" w:eastAsia="Times New Roman" w:hAnsi="Times New Roman"/>
          <w:i/>
          <w:iCs/>
          <w:sz w:val="24"/>
          <w:szCs w:val="24"/>
          <w:lang w:val="en-IN"/>
        </w:rPr>
      </w:pPr>
    </w:p>
    <w:p w14:paraId="40ED26A4" w14:textId="2F2FCEC4" w:rsidR="00970F1E" w:rsidRPr="009A5083" w:rsidRDefault="00F172C5" w:rsidP="007E0FF2">
      <w:pPr>
        <w:rPr>
          <w:rFonts w:ascii="Times New Roman" w:eastAsia="Times New Roman" w:hAnsi="Times New Roman"/>
          <w:i/>
          <w:iCs/>
          <w:sz w:val="24"/>
          <w:szCs w:val="24"/>
          <w:lang w:val="en-IN"/>
        </w:rPr>
      </w:pPr>
      <w:r w:rsidRPr="009A5083">
        <w:rPr>
          <w:rFonts w:ascii="Times New Roman" w:eastAsia="Times New Roman" w:hAnsi="Times New Roman"/>
          <w:i/>
          <w:iCs/>
          <w:sz w:val="24"/>
          <w:szCs w:val="24"/>
          <w:lang w:val="en-IN"/>
        </w:rPr>
        <w:t>Logistic regression model-</w:t>
      </w:r>
    </w:p>
    <w:p w14:paraId="47CF0A1B" w14:textId="77777777" w:rsidR="00EF1F83" w:rsidRPr="009A5083" w:rsidRDefault="00EF1F83" w:rsidP="007E0FF2">
      <w:pPr>
        <w:rPr>
          <w:rFonts w:ascii="Times New Roman" w:eastAsia="Times New Roman" w:hAnsi="Times New Roman"/>
          <w:i/>
          <w:iCs/>
          <w:sz w:val="24"/>
          <w:szCs w:val="24"/>
          <w:lang w:val="en-IN"/>
        </w:rPr>
      </w:pPr>
    </w:p>
    <w:p w14:paraId="111C7FE9" w14:textId="77777777" w:rsidR="00EF1F83" w:rsidRPr="009A5083" w:rsidRDefault="00F172C5" w:rsidP="007E0FF2">
      <w:pPr>
        <w:rPr>
          <w:noProof/>
          <w:sz w:val="24"/>
          <w:szCs w:val="24"/>
        </w:rPr>
      </w:pPr>
      <w:r w:rsidRPr="009A5083">
        <w:rPr>
          <w:rFonts w:ascii="Times New Roman" w:eastAsia="Times New Roman" w:hAnsi="Times New Roman"/>
          <w:i/>
          <w:iCs/>
          <w:sz w:val="24"/>
          <w:szCs w:val="24"/>
          <w:lang w:val="en-IN"/>
        </w:rPr>
        <w:t>Correlational based model:</w:t>
      </w:r>
      <w:r w:rsidR="00127540" w:rsidRPr="009A5083">
        <w:rPr>
          <w:noProof/>
          <w:sz w:val="24"/>
          <w:szCs w:val="24"/>
        </w:rPr>
        <w:t xml:space="preserve"> </w:t>
      </w:r>
    </w:p>
    <w:p w14:paraId="5668E3BF" w14:textId="77777777" w:rsidR="009A5083" w:rsidRDefault="009A5083" w:rsidP="007E0FF2">
      <w:pPr>
        <w:rPr>
          <w:noProof/>
        </w:rPr>
      </w:pPr>
    </w:p>
    <w:p w14:paraId="48C83351" w14:textId="77777777" w:rsidR="009A5083" w:rsidRDefault="009A5083" w:rsidP="007E0FF2">
      <w:pPr>
        <w:rPr>
          <w:noProof/>
        </w:rPr>
      </w:pPr>
    </w:p>
    <w:p w14:paraId="594ED4B7" w14:textId="1659464E" w:rsidR="00127540" w:rsidRDefault="00127540" w:rsidP="009A5083">
      <w:pPr>
        <w:jc w:val="center"/>
        <w:rPr>
          <w:rFonts w:ascii="Times New Roman" w:eastAsia="Times New Roman" w:hAnsi="Times New Roman"/>
          <w:i/>
          <w:iCs/>
          <w:sz w:val="36"/>
          <w:szCs w:val="36"/>
          <w:lang w:val="en-IN"/>
        </w:rPr>
      </w:pPr>
      <w:r>
        <w:rPr>
          <w:noProof/>
        </w:rPr>
        <w:drawing>
          <wp:inline distT="0" distB="0" distL="0" distR="0" wp14:anchorId="0DF18859" wp14:editId="790CD9F5">
            <wp:extent cx="4572000" cy="3106756"/>
            <wp:effectExtent l="0" t="0" r="0" b="0"/>
            <wp:docPr id="45527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904" cy="3120281"/>
                    </a:xfrm>
                    <a:prstGeom prst="rect">
                      <a:avLst/>
                    </a:prstGeom>
                    <a:noFill/>
                    <a:ln>
                      <a:noFill/>
                    </a:ln>
                  </pic:spPr>
                </pic:pic>
              </a:graphicData>
            </a:graphic>
          </wp:inline>
        </w:drawing>
      </w:r>
    </w:p>
    <w:p w14:paraId="435FC921" w14:textId="77777777" w:rsidR="00C13094" w:rsidRDefault="00C13094" w:rsidP="009A5083">
      <w:pPr>
        <w:jc w:val="center"/>
        <w:rPr>
          <w:rFonts w:ascii="Times New Roman" w:eastAsia="Times New Roman" w:hAnsi="Times New Roman"/>
          <w:i/>
          <w:iCs/>
          <w:sz w:val="36"/>
          <w:szCs w:val="36"/>
          <w:lang w:val="en-IN"/>
        </w:rPr>
      </w:pPr>
    </w:p>
    <w:p w14:paraId="4A0B3217" w14:textId="0EB7084F" w:rsidR="0007467F" w:rsidRDefault="0007467F" w:rsidP="0007467F">
      <w:pPr>
        <w:jc w:val="center"/>
        <w:rPr>
          <w:rFonts w:ascii="Times New Roman" w:eastAsia="Times New Roman" w:hAnsi="Times New Roman"/>
          <w:i/>
          <w:iCs/>
          <w:sz w:val="36"/>
          <w:szCs w:val="36"/>
          <w:lang w:val="en-IN"/>
        </w:rPr>
      </w:pPr>
    </w:p>
    <w:p w14:paraId="20921ABA" w14:textId="19E1A4F8" w:rsidR="004A6BDE" w:rsidRDefault="00094C6A" w:rsidP="00094C6A">
      <w:pPr>
        <w:jc w:val="center"/>
        <w:rPr>
          <w:rFonts w:ascii="Times New Roman" w:eastAsia="Times New Roman" w:hAnsi="Times New Roman"/>
          <w:i/>
          <w:iCs/>
          <w:sz w:val="36"/>
          <w:szCs w:val="36"/>
          <w:lang w:val="en-IN"/>
        </w:rPr>
      </w:pPr>
      <w:r w:rsidRPr="00C13094">
        <w:rPr>
          <w:rFonts w:ascii="Times New Roman" w:eastAsia="Times New Roman" w:hAnsi="Times New Roman"/>
          <w:i/>
          <w:iCs/>
          <w:noProof/>
          <w:sz w:val="36"/>
          <w:szCs w:val="36"/>
          <w:lang w:val="en-IN"/>
        </w:rPr>
        <w:drawing>
          <wp:inline distT="0" distB="0" distL="0" distR="0" wp14:anchorId="00828C40" wp14:editId="29AB23BE">
            <wp:extent cx="4701967" cy="2720340"/>
            <wp:effectExtent l="0" t="0" r="3810" b="3810"/>
            <wp:docPr id="65786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62386" name=""/>
                    <pic:cNvPicPr/>
                  </pic:nvPicPr>
                  <pic:blipFill>
                    <a:blip r:embed="rId35"/>
                    <a:stretch>
                      <a:fillRect/>
                    </a:stretch>
                  </pic:blipFill>
                  <pic:spPr>
                    <a:xfrm>
                      <a:off x="0" y="0"/>
                      <a:ext cx="4703764" cy="2721380"/>
                    </a:xfrm>
                    <a:prstGeom prst="rect">
                      <a:avLst/>
                    </a:prstGeom>
                  </pic:spPr>
                </pic:pic>
              </a:graphicData>
            </a:graphic>
          </wp:inline>
        </w:drawing>
      </w:r>
    </w:p>
    <w:p w14:paraId="562FDBE4" w14:textId="77777777" w:rsidR="004A6BDE" w:rsidRDefault="004A6BDE" w:rsidP="007E0FF2">
      <w:pPr>
        <w:rPr>
          <w:rFonts w:ascii="Times New Roman" w:eastAsia="Times New Roman" w:hAnsi="Times New Roman"/>
          <w:i/>
          <w:iCs/>
          <w:sz w:val="36"/>
          <w:szCs w:val="36"/>
          <w:lang w:val="en-IN"/>
        </w:rPr>
      </w:pPr>
    </w:p>
    <w:p w14:paraId="5B9912D8" w14:textId="77777777" w:rsidR="004A6BDE" w:rsidRDefault="004A6BDE" w:rsidP="007E0FF2">
      <w:pPr>
        <w:rPr>
          <w:rFonts w:ascii="Times New Roman" w:eastAsia="Times New Roman" w:hAnsi="Times New Roman"/>
          <w:i/>
          <w:iCs/>
          <w:sz w:val="36"/>
          <w:szCs w:val="36"/>
          <w:lang w:val="en-IN"/>
        </w:rPr>
      </w:pPr>
    </w:p>
    <w:p w14:paraId="0C941F45" w14:textId="77777777" w:rsidR="004A6BDE" w:rsidRDefault="004A6BDE" w:rsidP="007E0FF2">
      <w:pPr>
        <w:rPr>
          <w:rFonts w:ascii="Times New Roman" w:eastAsia="Times New Roman" w:hAnsi="Times New Roman"/>
          <w:i/>
          <w:iCs/>
          <w:sz w:val="36"/>
          <w:szCs w:val="36"/>
          <w:lang w:val="en-IN"/>
        </w:rPr>
      </w:pPr>
    </w:p>
    <w:p w14:paraId="4F9B1DA7" w14:textId="77777777" w:rsidR="00F0117B" w:rsidRDefault="00F0117B" w:rsidP="007E0FF2">
      <w:pPr>
        <w:rPr>
          <w:rFonts w:ascii="Times New Roman" w:eastAsia="Times New Roman" w:hAnsi="Times New Roman"/>
          <w:i/>
          <w:iCs/>
          <w:sz w:val="36"/>
          <w:szCs w:val="36"/>
          <w:lang w:val="en-IN"/>
        </w:rPr>
      </w:pPr>
    </w:p>
    <w:p w14:paraId="22F8EC85" w14:textId="57AE2A57" w:rsidR="004A6BDE" w:rsidRDefault="0080380A" w:rsidP="007E0FF2">
      <w:pPr>
        <w:rPr>
          <w:rFonts w:ascii="Times New Roman" w:eastAsia="Times New Roman" w:hAnsi="Times New Roman"/>
          <w:i/>
          <w:iCs/>
          <w:sz w:val="36"/>
          <w:szCs w:val="36"/>
          <w:lang w:val="en-IN"/>
        </w:rPr>
      </w:pPr>
      <w:r>
        <w:rPr>
          <w:rFonts w:ascii="Times New Roman" w:eastAsia="Times New Roman" w:hAnsi="Times New Roman"/>
          <w:i/>
          <w:iCs/>
          <w:sz w:val="36"/>
          <w:szCs w:val="36"/>
          <w:lang w:val="en-IN"/>
        </w:rPr>
        <w:lastRenderedPageBreak/>
        <w:t>Prototype design:</w:t>
      </w:r>
    </w:p>
    <w:p w14:paraId="5764A33F" w14:textId="77777777" w:rsidR="002A72B9" w:rsidRDefault="002A72B9" w:rsidP="007E0FF2">
      <w:pPr>
        <w:rPr>
          <w:rFonts w:ascii="Times New Roman" w:eastAsia="Times New Roman" w:hAnsi="Times New Roman"/>
          <w:i/>
          <w:iCs/>
          <w:sz w:val="36"/>
          <w:szCs w:val="36"/>
          <w:lang w:val="en-IN"/>
        </w:rPr>
      </w:pPr>
    </w:p>
    <w:p w14:paraId="13336E85" w14:textId="1B7B4A1F" w:rsidR="004A6BDE" w:rsidRDefault="002A72B9" w:rsidP="007E0FF2">
      <w:pPr>
        <w:rPr>
          <w:rFonts w:ascii="Times New Roman" w:eastAsia="Times New Roman" w:hAnsi="Times New Roman"/>
          <w:i/>
          <w:iCs/>
          <w:sz w:val="36"/>
          <w:szCs w:val="36"/>
          <w:lang w:val="en-IN"/>
        </w:rPr>
      </w:pPr>
      <w:r>
        <w:rPr>
          <w:rFonts w:ascii="Times New Roman" w:eastAsia="Times New Roman" w:hAnsi="Times New Roman"/>
          <w:i/>
          <w:iCs/>
          <w:sz w:val="36"/>
          <w:szCs w:val="36"/>
          <w:lang w:val="en-IN"/>
        </w:rPr>
        <w:t>3.1</w:t>
      </w:r>
      <w:r w:rsidR="004A6BDE">
        <w:rPr>
          <w:rFonts w:ascii="Times New Roman" w:eastAsia="Times New Roman" w:hAnsi="Times New Roman"/>
          <w:i/>
          <w:iCs/>
          <w:sz w:val="36"/>
          <w:szCs w:val="36"/>
          <w:lang w:val="en-IN"/>
        </w:rPr>
        <w:t>Flowchart:</w:t>
      </w:r>
    </w:p>
    <w:p w14:paraId="5E7AD593" w14:textId="3ED1B897" w:rsidR="002B3F3C" w:rsidRDefault="002B3F3C" w:rsidP="007E0FF2">
      <w:pPr>
        <w:rPr>
          <w:rFonts w:ascii="Times New Roman" w:eastAsia="Times New Roman" w:hAnsi="Times New Roman"/>
          <w:i/>
          <w:iCs/>
          <w:sz w:val="36"/>
          <w:szCs w:val="36"/>
          <w:lang w:val="en-IN"/>
        </w:rPr>
      </w:pPr>
    </w:p>
    <w:p w14:paraId="27A02B41" w14:textId="77777777" w:rsidR="002B3F3C" w:rsidRDefault="002B3F3C" w:rsidP="007E0FF2">
      <w:pPr>
        <w:rPr>
          <w:rFonts w:ascii="Times New Roman" w:eastAsia="Times New Roman" w:hAnsi="Times New Roman"/>
          <w:i/>
          <w:iCs/>
          <w:sz w:val="36"/>
          <w:szCs w:val="36"/>
          <w:lang w:val="en-IN"/>
        </w:rPr>
      </w:pPr>
    </w:p>
    <w:p w14:paraId="486536EF" w14:textId="5860DB71" w:rsidR="00A071AF" w:rsidRDefault="004A6BDE" w:rsidP="004A6BDE">
      <w:pPr>
        <w:ind w:left="1440" w:firstLine="720"/>
        <w:rPr>
          <w:rFonts w:ascii="Times New Roman" w:eastAsia="Times New Roman" w:hAnsi="Times New Roman"/>
          <w:i/>
          <w:iCs/>
          <w:sz w:val="36"/>
          <w:szCs w:val="36"/>
          <w:lang w:val="en-IN"/>
        </w:rPr>
      </w:pPr>
      <w:r w:rsidRPr="00A071AF">
        <w:rPr>
          <w:rFonts w:ascii="Times New Roman" w:eastAsia="Times New Roman" w:hAnsi="Times New Roman"/>
          <w:i/>
          <w:iCs/>
          <w:noProof/>
          <w:sz w:val="36"/>
          <w:szCs w:val="36"/>
          <w:lang w:val="en-IN"/>
        </w:rPr>
        <w:drawing>
          <wp:inline distT="0" distB="0" distL="0" distR="0" wp14:anchorId="269C9B75" wp14:editId="0A964955">
            <wp:extent cx="2211878" cy="4015740"/>
            <wp:effectExtent l="0" t="0" r="0" b="3810"/>
            <wp:docPr id="45632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22997" name=""/>
                    <pic:cNvPicPr/>
                  </pic:nvPicPr>
                  <pic:blipFill>
                    <a:blip r:embed="rId36"/>
                    <a:stretch>
                      <a:fillRect/>
                    </a:stretch>
                  </pic:blipFill>
                  <pic:spPr>
                    <a:xfrm>
                      <a:off x="0" y="0"/>
                      <a:ext cx="2292819" cy="4162692"/>
                    </a:xfrm>
                    <a:prstGeom prst="rect">
                      <a:avLst/>
                    </a:prstGeom>
                  </pic:spPr>
                </pic:pic>
              </a:graphicData>
            </a:graphic>
          </wp:inline>
        </w:drawing>
      </w:r>
    </w:p>
    <w:p w14:paraId="28827448" w14:textId="77777777" w:rsidR="00F0117B" w:rsidRDefault="00F0117B" w:rsidP="007E0FF2">
      <w:pPr>
        <w:rPr>
          <w:rFonts w:ascii="Times New Roman" w:eastAsia="Times New Roman" w:hAnsi="Times New Roman"/>
          <w:i/>
          <w:iCs/>
          <w:sz w:val="36"/>
          <w:szCs w:val="36"/>
          <w:lang w:val="en-IN"/>
        </w:rPr>
      </w:pPr>
    </w:p>
    <w:p w14:paraId="53F52B52" w14:textId="4DFAC5C8" w:rsidR="009F28C4" w:rsidRDefault="009F28C4" w:rsidP="007E0FF2">
      <w:pPr>
        <w:rPr>
          <w:rFonts w:ascii="Times New Roman" w:eastAsia="Times New Roman" w:hAnsi="Times New Roman"/>
          <w:i/>
          <w:iCs/>
          <w:sz w:val="36"/>
          <w:szCs w:val="36"/>
          <w:lang w:val="en-IN"/>
        </w:rPr>
      </w:pPr>
      <w:r>
        <w:rPr>
          <w:rFonts w:ascii="Times New Roman" w:eastAsia="Times New Roman" w:hAnsi="Times New Roman"/>
          <w:i/>
          <w:iCs/>
          <w:sz w:val="36"/>
          <w:szCs w:val="36"/>
          <w:lang w:val="en-IN"/>
        </w:rPr>
        <w:t>3.2</w:t>
      </w:r>
      <w:r w:rsidR="002A72B9">
        <w:rPr>
          <w:rFonts w:ascii="Times New Roman" w:eastAsia="Times New Roman" w:hAnsi="Times New Roman"/>
          <w:i/>
          <w:iCs/>
          <w:sz w:val="36"/>
          <w:szCs w:val="36"/>
          <w:lang w:val="en-IN"/>
        </w:rPr>
        <w:t xml:space="preserve"> </w:t>
      </w:r>
      <w:r>
        <w:rPr>
          <w:rFonts w:ascii="Times New Roman" w:eastAsia="Times New Roman" w:hAnsi="Times New Roman"/>
          <w:i/>
          <w:iCs/>
          <w:sz w:val="36"/>
          <w:szCs w:val="36"/>
          <w:lang w:val="en-IN"/>
        </w:rPr>
        <w:t>Gantt chart—</w:t>
      </w:r>
    </w:p>
    <w:p w14:paraId="2058465B" w14:textId="77777777" w:rsidR="009F28C4" w:rsidRDefault="009F28C4" w:rsidP="007E0FF2">
      <w:pPr>
        <w:rPr>
          <w:rFonts w:ascii="Times New Roman" w:eastAsia="Times New Roman" w:hAnsi="Times New Roman"/>
          <w:i/>
          <w:iCs/>
          <w:sz w:val="36"/>
          <w:szCs w:val="36"/>
          <w:lang w:val="en-IN"/>
        </w:rPr>
      </w:pPr>
    </w:p>
    <w:p w14:paraId="73671C76" w14:textId="0A7EEE3F" w:rsidR="004A6BDE" w:rsidRDefault="009F28C4" w:rsidP="007E0FF2">
      <w:pPr>
        <w:rPr>
          <w:rFonts w:ascii="Times New Roman" w:eastAsia="Times New Roman" w:hAnsi="Times New Roman"/>
          <w:i/>
          <w:iCs/>
          <w:sz w:val="36"/>
          <w:szCs w:val="36"/>
          <w:lang w:val="en-IN"/>
        </w:rPr>
      </w:pPr>
      <w:r w:rsidRPr="009F28C4">
        <w:rPr>
          <w:rFonts w:ascii="Times New Roman" w:eastAsia="Times New Roman" w:hAnsi="Times New Roman"/>
          <w:i/>
          <w:iCs/>
          <w:noProof/>
          <w:sz w:val="36"/>
          <w:szCs w:val="36"/>
          <w:lang w:val="en-IN"/>
        </w:rPr>
        <w:drawing>
          <wp:inline distT="0" distB="0" distL="0" distR="0" wp14:anchorId="5E8B2BAC" wp14:editId="490BCCA7">
            <wp:extent cx="6110605" cy="2994025"/>
            <wp:effectExtent l="0" t="0" r="4445" b="0"/>
            <wp:docPr id="187317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75545" name=""/>
                    <pic:cNvPicPr/>
                  </pic:nvPicPr>
                  <pic:blipFill>
                    <a:blip r:embed="rId37"/>
                    <a:stretch>
                      <a:fillRect/>
                    </a:stretch>
                  </pic:blipFill>
                  <pic:spPr>
                    <a:xfrm>
                      <a:off x="0" y="0"/>
                      <a:ext cx="6110605" cy="2994025"/>
                    </a:xfrm>
                    <a:prstGeom prst="rect">
                      <a:avLst/>
                    </a:prstGeom>
                  </pic:spPr>
                </pic:pic>
              </a:graphicData>
            </a:graphic>
          </wp:inline>
        </w:drawing>
      </w:r>
      <w:r>
        <w:rPr>
          <w:rFonts w:ascii="Times New Roman" w:eastAsia="Times New Roman" w:hAnsi="Times New Roman"/>
          <w:i/>
          <w:iCs/>
          <w:sz w:val="36"/>
          <w:szCs w:val="36"/>
          <w:lang w:val="en-IN"/>
        </w:rPr>
        <w:t xml:space="preserve"> </w:t>
      </w:r>
    </w:p>
    <w:p w14:paraId="1DA016A5" w14:textId="79FF5E05" w:rsidR="003F1362" w:rsidRDefault="002A72B9" w:rsidP="007E0FF2">
      <w:pPr>
        <w:rPr>
          <w:rFonts w:ascii="Times New Roman" w:eastAsia="Times New Roman" w:hAnsi="Times New Roman"/>
          <w:i/>
          <w:iCs/>
          <w:sz w:val="36"/>
          <w:szCs w:val="36"/>
          <w:lang w:val="en-IN"/>
        </w:rPr>
      </w:pPr>
      <w:r>
        <w:rPr>
          <w:rFonts w:ascii="Times New Roman" w:eastAsia="Times New Roman" w:hAnsi="Times New Roman"/>
          <w:i/>
          <w:iCs/>
          <w:sz w:val="36"/>
          <w:szCs w:val="36"/>
          <w:lang w:val="en-IN"/>
        </w:rPr>
        <w:lastRenderedPageBreak/>
        <w:t xml:space="preserve">3.3 </w:t>
      </w:r>
      <w:r w:rsidR="00D70ED9">
        <w:rPr>
          <w:rFonts w:ascii="Times New Roman" w:eastAsia="Times New Roman" w:hAnsi="Times New Roman"/>
          <w:i/>
          <w:iCs/>
          <w:sz w:val="36"/>
          <w:szCs w:val="36"/>
          <w:lang w:val="en-IN"/>
        </w:rPr>
        <w:t>Proposed Prototype design with future addons</w:t>
      </w:r>
      <w:r w:rsidR="003F1362">
        <w:rPr>
          <w:rFonts w:ascii="Times New Roman" w:eastAsia="Times New Roman" w:hAnsi="Times New Roman"/>
          <w:i/>
          <w:iCs/>
          <w:sz w:val="36"/>
          <w:szCs w:val="36"/>
          <w:lang w:val="en-IN"/>
        </w:rPr>
        <w:t>—</w:t>
      </w:r>
    </w:p>
    <w:p w14:paraId="6EC5E7B6" w14:textId="77777777" w:rsidR="009E4747" w:rsidRDefault="009E4747" w:rsidP="007E0FF2">
      <w:pPr>
        <w:rPr>
          <w:rFonts w:ascii="Times New Roman" w:eastAsia="Times New Roman" w:hAnsi="Times New Roman"/>
          <w:i/>
          <w:iCs/>
          <w:sz w:val="36"/>
          <w:szCs w:val="36"/>
          <w:lang w:val="en-IN"/>
        </w:rPr>
      </w:pPr>
    </w:p>
    <w:p w14:paraId="52C3DF13" w14:textId="0715BC71" w:rsidR="00355E26" w:rsidRPr="00355E26" w:rsidRDefault="00355E26" w:rsidP="00355E26">
      <w:pPr>
        <w:ind w:firstLine="720"/>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1. User Input &amp; Interface (Frontend)</w:t>
      </w:r>
    </w:p>
    <w:p w14:paraId="3F39EEBA" w14:textId="126C8DC7" w:rsidR="00355E26" w:rsidRDefault="00355E26" w:rsidP="00277397">
      <w:pPr>
        <w:numPr>
          <w:ilvl w:val="0"/>
          <w:numId w:val="49"/>
        </w:numPr>
        <w:ind w:left="2410" w:hanging="283"/>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Platform: Web-based user interface.</w:t>
      </w:r>
    </w:p>
    <w:p w14:paraId="630D5BE6" w14:textId="77777777" w:rsidR="00927D75" w:rsidRPr="00355E26" w:rsidRDefault="00927D75" w:rsidP="00927D75">
      <w:pPr>
        <w:rPr>
          <w:rFonts w:ascii="Times New Roman" w:eastAsia="Times New Roman" w:hAnsi="Times New Roman"/>
          <w:sz w:val="28"/>
          <w:szCs w:val="28"/>
          <w:lang w:val="en-IN"/>
        </w:rPr>
      </w:pPr>
    </w:p>
    <w:p w14:paraId="2C882C90" w14:textId="77777777" w:rsidR="00355E26" w:rsidRPr="00355E26" w:rsidRDefault="00355E26" w:rsidP="00355E26">
      <w:pPr>
        <w:numPr>
          <w:ilvl w:val="0"/>
          <w:numId w:val="49"/>
        </w:numPr>
        <w:ind w:left="2410" w:hanging="283"/>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Input Options:</w:t>
      </w:r>
    </w:p>
    <w:p w14:paraId="0078C3B4" w14:textId="61A8DDFF" w:rsidR="00927D75" w:rsidRPr="00927D75" w:rsidRDefault="00355E26" w:rsidP="00927D75">
      <w:pPr>
        <w:pStyle w:val="ListParagraph"/>
        <w:numPr>
          <w:ilvl w:val="5"/>
          <w:numId w:val="49"/>
        </w:numPr>
        <w:rPr>
          <w:rFonts w:ascii="Times New Roman" w:eastAsia="Times New Roman" w:hAnsi="Times New Roman"/>
          <w:sz w:val="28"/>
          <w:szCs w:val="28"/>
          <w:lang w:val="en-IN"/>
        </w:rPr>
      </w:pPr>
      <w:r w:rsidRPr="00927D75">
        <w:rPr>
          <w:rFonts w:ascii="Times New Roman" w:eastAsia="Times New Roman" w:hAnsi="Times New Roman"/>
          <w:sz w:val="28"/>
          <w:szCs w:val="28"/>
          <w:lang w:val="en-IN"/>
        </w:rPr>
        <w:t>Text Box: Users can paste/type a news article or headline</w:t>
      </w:r>
      <w:r w:rsidR="00927D75" w:rsidRPr="00927D75">
        <w:rPr>
          <w:rFonts w:ascii="Times New Roman" w:eastAsia="Times New Roman" w:hAnsi="Times New Roman"/>
          <w:sz w:val="28"/>
          <w:szCs w:val="28"/>
          <w:lang w:val="en-IN"/>
        </w:rPr>
        <w:t>.</w:t>
      </w:r>
    </w:p>
    <w:p w14:paraId="267B423D" w14:textId="77777777" w:rsidR="00927D75" w:rsidRPr="00927D75" w:rsidRDefault="00927D75" w:rsidP="00927D75">
      <w:pPr>
        <w:pStyle w:val="ListParagraph"/>
        <w:ind w:left="4320"/>
        <w:rPr>
          <w:rFonts w:ascii="Times New Roman" w:eastAsia="Times New Roman" w:hAnsi="Times New Roman"/>
          <w:sz w:val="28"/>
          <w:szCs w:val="28"/>
          <w:lang w:val="en-IN"/>
        </w:rPr>
      </w:pPr>
    </w:p>
    <w:p w14:paraId="65A59378" w14:textId="1413E489" w:rsidR="00355E26" w:rsidRDefault="00927D75" w:rsidP="0065346C">
      <w:pPr>
        <w:ind w:left="3969"/>
        <w:rPr>
          <w:rFonts w:ascii="Times New Roman" w:eastAsia="Times New Roman" w:hAnsi="Times New Roman"/>
          <w:sz w:val="28"/>
          <w:szCs w:val="28"/>
          <w:lang w:val="en-IN"/>
        </w:rPr>
      </w:pPr>
      <w:r>
        <w:rPr>
          <w:rFonts w:ascii="Times New Roman" w:eastAsia="Times New Roman" w:hAnsi="Times New Roman"/>
          <w:sz w:val="28"/>
          <w:szCs w:val="28"/>
          <w:lang w:val="en-IN"/>
        </w:rPr>
        <w:t xml:space="preserve">2) </w:t>
      </w:r>
      <w:r w:rsidR="00355E26" w:rsidRPr="00355E26">
        <w:rPr>
          <w:rFonts w:ascii="Times New Roman" w:eastAsia="Times New Roman" w:hAnsi="Times New Roman"/>
          <w:sz w:val="28"/>
          <w:szCs w:val="28"/>
          <w:lang w:val="en-IN"/>
        </w:rPr>
        <w:t>Image Upload: Users can upload an image to</w:t>
      </w:r>
      <w:r w:rsidR="0065346C">
        <w:rPr>
          <w:rFonts w:ascii="Times New Roman" w:eastAsia="Times New Roman" w:hAnsi="Times New Roman"/>
          <w:sz w:val="28"/>
          <w:szCs w:val="28"/>
          <w:lang w:val="en-IN"/>
        </w:rPr>
        <w:t xml:space="preserve"> </w:t>
      </w:r>
      <w:r w:rsidR="00355E26" w:rsidRPr="00355E26">
        <w:rPr>
          <w:rFonts w:ascii="Times New Roman" w:eastAsia="Times New Roman" w:hAnsi="Times New Roman"/>
          <w:sz w:val="28"/>
          <w:szCs w:val="28"/>
          <w:lang w:val="en-IN"/>
        </w:rPr>
        <w:t>verify</w:t>
      </w:r>
      <w:r w:rsidR="0065346C">
        <w:rPr>
          <w:rFonts w:ascii="Times New Roman" w:eastAsia="Times New Roman" w:hAnsi="Times New Roman"/>
          <w:sz w:val="28"/>
          <w:szCs w:val="28"/>
          <w:lang w:val="en-IN"/>
        </w:rPr>
        <w:t xml:space="preserve"> </w:t>
      </w:r>
      <w:r>
        <w:rPr>
          <w:rFonts w:ascii="Times New Roman" w:eastAsia="Times New Roman" w:hAnsi="Times New Roman"/>
          <w:sz w:val="28"/>
          <w:szCs w:val="28"/>
          <w:lang w:val="en-IN"/>
        </w:rPr>
        <w:t>authenticity</w:t>
      </w:r>
      <w:r w:rsidR="00355E26" w:rsidRPr="00355E26">
        <w:rPr>
          <w:rFonts w:ascii="Times New Roman" w:eastAsia="Times New Roman" w:hAnsi="Times New Roman"/>
          <w:sz w:val="28"/>
          <w:szCs w:val="28"/>
          <w:lang w:val="en-IN"/>
        </w:rPr>
        <w:t>.</w:t>
      </w:r>
    </w:p>
    <w:p w14:paraId="39C55C48" w14:textId="77777777" w:rsidR="00927D75" w:rsidRPr="00355E26" w:rsidRDefault="00927D75" w:rsidP="00927D75">
      <w:pPr>
        <w:ind w:left="2410"/>
        <w:rPr>
          <w:rFonts w:ascii="Times New Roman" w:eastAsia="Times New Roman" w:hAnsi="Times New Roman"/>
          <w:sz w:val="28"/>
          <w:szCs w:val="28"/>
          <w:lang w:val="en-IN"/>
        </w:rPr>
      </w:pPr>
    </w:p>
    <w:p w14:paraId="1C174906" w14:textId="2343B5DD" w:rsidR="00355E26" w:rsidRDefault="00927D75" w:rsidP="0065346C">
      <w:pPr>
        <w:ind w:left="2410" w:firstLine="1559"/>
        <w:rPr>
          <w:rFonts w:ascii="Times New Roman" w:eastAsia="Times New Roman" w:hAnsi="Times New Roman"/>
          <w:sz w:val="28"/>
          <w:szCs w:val="28"/>
          <w:lang w:val="en-IN"/>
        </w:rPr>
      </w:pPr>
      <w:r>
        <w:rPr>
          <w:rFonts w:ascii="Times New Roman" w:eastAsia="Times New Roman" w:hAnsi="Times New Roman"/>
          <w:sz w:val="28"/>
          <w:szCs w:val="28"/>
          <w:lang w:val="en-IN"/>
        </w:rPr>
        <w:t>3)</w:t>
      </w:r>
      <w:r w:rsidR="00355E26" w:rsidRPr="00355E26">
        <w:rPr>
          <w:rFonts w:ascii="Times New Roman" w:eastAsia="Times New Roman" w:hAnsi="Times New Roman"/>
          <w:sz w:val="28"/>
          <w:szCs w:val="28"/>
          <w:lang w:val="en-IN"/>
        </w:rPr>
        <w:t>Action Button: "Detect Fake News".</w:t>
      </w:r>
    </w:p>
    <w:p w14:paraId="757B58DB" w14:textId="77777777" w:rsidR="00927D75" w:rsidRPr="00355E26" w:rsidRDefault="00927D75" w:rsidP="0065346C">
      <w:pPr>
        <w:ind w:firstLine="1559"/>
        <w:rPr>
          <w:rFonts w:ascii="Times New Roman" w:eastAsia="Times New Roman" w:hAnsi="Times New Roman"/>
          <w:sz w:val="28"/>
          <w:szCs w:val="28"/>
          <w:lang w:val="en-IN"/>
        </w:rPr>
      </w:pPr>
    </w:p>
    <w:p w14:paraId="44592A45" w14:textId="0478DCA6" w:rsidR="00355E26" w:rsidRPr="00355E26" w:rsidRDefault="00927D75" w:rsidP="0065346C">
      <w:pPr>
        <w:ind w:left="2410" w:firstLine="1559"/>
        <w:rPr>
          <w:rFonts w:ascii="Times New Roman" w:eastAsia="Times New Roman" w:hAnsi="Times New Roman"/>
          <w:sz w:val="28"/>
          <w:szCs w:val="28"/>
          <w:lang w:val="en-IN"/>
        </w:rPr>
      </w:pPr>
      <w:r>
        <w:rPr>
          <w:rFonts w:ascii="Times New Roman" w:eastAsia="Times New Roman" w:hAnsi="Times New Roman"/>
          <w:sz w:val="28"/>
          <w:szCs w:val="28"/>
          <w:lang w:val="en-IN"/>
        </w:rPr>
        <w:t>4)</w:t>
      </w:r>
      <w:r w:rsidR="00355E26" w:rsidRPr="00355E26">
        <w:rPr>
          <w:rFonts w:ascii="Times New Roman" w:eastAsia="Times New Roman" w:hAnsi="Times New Roman"/>
          <w:sz w:val="28"/>
          <w:szCs w:val="28"/>
          <w:lang w:val="en-IN"/>
        </w:rPr>
        <w:t>Output Display:</w:t>
      </w:r>
    </w:p>
    <w:p w14:paraId="2BB770A9" w14:textId="77777777" w:rsidR="00355E26" w:rsidRPr="00355E26" w:rsidRDefault="00355E26" w:rsidP="0065346C">
      <w:pPr>
        <w:numPr>
          <w:ilvl w:val="4"/>
          <w:numId w:val="49"/>
        </w:numPr>
        <w:ind w:firstLine="1559"/>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 xml:space="preserve">Result: </w:t>
      </w:r>
      <w:r w:rsidRPr="00355E26">
        <w:rPr>
          <w:rFonts w:ascii="Times New Roman" w:eastAsia="Times New Roman" w:hAnsi="Times New Roman"/>
          <w:i/>
          <w:iCs/>
          <w:sz w:val="28"/>
          <w:szCs w:val="28"/>
          <w:lang w:val="en-IN"/>
        </w:rPr>
        <w:t>Fake</w:t>
      </w:r>
      <w:r w:rsidRPr="00355E26">
        <w:rPr>
          <w:rFonts w:ascii="Times New Roman" w:eastAsia="Times New Roman" w:hAnsi="Times New Roman"/>
          <w:sz w:val="28"/>
          <w:szCs w:val="28"/>
          <w:lang w:val="en-IN"/>
        </w:rPr>
        <w:t xml:space="preserve"> or </w:t>
      </w:r>
      <w:r w:rsidRPr="00355E26">
        <w:rPr>
          <w:rFonts w:ascii="Times New Roman" w:eastAsia="Times New Roman" w:hAnsi="Times New Roman"/>
          <w:i/>
          <w:iCs/>
          <w:sz w:val="28"/>
          <w:szCs w:val="28"/>
          <w:lang w:val="en-IN"/>
        </w:rPr>
        <w:t>Real</w:t>
      </w:r>
      <w:r w:rsidRPr="00355E26">
        <w:rPr>
          <w:rFonts w:ascii="Times New Roman" w:eastAsia="Times New Roman" w:hAnsi="Times New Roman"/>
          <w:sz w:val="28"/>
          <w:szCs w:val="28"/>
          <w:lang w:val="en-IN"/>
        </w:rPr>
        <w:t>.</w:t>
      </w:r>
    </w:p>
    <w:p w14:paraId="3769C3D5" w14:textId="77777777" w:rsidR="00355E26" w:rsidRPr="00355E26" w:rsidRDefault="00355E26" w:rsidP="0065346C">
      <w:pPr>
        <w:numPr>
          <w:ilvl w:val="4"/>
          <w:numId w:val="49"/>
        </w:numPr>
        <w:ind w:firstLine="1559"/>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Model Used.</w:t>
      </w:r>
    </w:p>
    <w:p w14:paraId="4E3509CE" w14:textId="77777777" w:rsidR="00BA3B0A" w:rsidRDefault="00355E26" w:rsidP="00BA3B0A">
      <w:pPr>
        <w:numPr>
          <w:ilvl w:val="4"/>
          <w:numId w:val="49"/>
        </w:numPr>
        <w:ind w:firstLine="1559"/>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Confidence Score.</w:t>
      </w:r>
    </w:p>
    <w:p w14:paraId="1198C321" w14:textId="2C82915F" w:rsidR="00BA3B0A" w:rsidRDefault="00355E26" w:rsidP="00C71F6E">
      <w:pPr>
        <w:pStyle w:val="ListParagraph"/>
        <w:numPr>
          <w:ilvl w:val="0"/>
          <w:numId w:val="13"/>
        </w:numPr>
        <w:rPr>
          <w:rFonts w:ascii="Times New Roman" w:eastAsia="Times New Roman" w:hAnsi="Times New Roman"/>
          <w:sz w:val="28"/>
          <w:szCs w:val="28"/>
          <w:lang w:val="en-IN"/>
        </w:rPr>
      </w:pPr>
      <w:r w:rsidRPr="00BA3B0A">
        <w:rPr>
          <w:rFonts w:ascii="Times New Roman" w:eastAsia="Times New Roman" w:hAnsi="Times New Roman"/>
          <w:sz w:val="28"/>
          <w:szCs w:val="28"/>
          <w:lang w:val="en-IN"/>
        </w:rPr>
        <w:t>Backend Logic &amp; API (Flask)</w:t>
      </w:r>
      <w:r w:rsidR="00BA3B0A" w:rsidRPr="00BA3B0A">
        <w:rPr>
          <w:rFonts w:ascii="Times New Roman" w:eastAsia="Times New Roman" w:hAnsi="Times New Roman"/>
          <w:sz w:val="28"/>
          <w:szCs w:val="28"/>
          <w:lang w:val="en-IN"/>
        </w:rPr>
        <w:t>:</w:t>
      </w:r>
    </w:p>
    <w:p w14:paraId="120977BA" w14:textId="77777777" w:rsidR="00737644" w:rsidRPr="00BA3B0A" w:rsidRDefault="00737644" w:rsidP="00737644">
      <w:pPr>
        <w:pStyle w:val="ListParagraph"/>
        <w:rPr>
          <w:rFonts w:ascii="Times New Roman" w:eastAsia="Times New Roman" w:hAnsi="Times New Roman"/>
          <w:sz w:val="28"/>
          <w:szCs w:val="28"/>
          <w:lang w:val="en-IN"/>
        </w:rPr>
      </w:pPr>
    </w:p>
    <w:p w14:paraId="15EDCAF9" w14:textId="3C047211" w:rsidR="00355E26" w:rsidRPr="00BA3B0A" w:rsidRDefault="00355E26" w:rsidP="00BA3B0A">
      <w:pPr>
        <w:pStyle w:val="ListParagraph"/>
        <w:ind w:left="1440" w:firstLine="720"/>
        <w:rPr>
          <w:rFonts w:ascii="Times New Roman" w:eastAsia="Times New Roman" w:hAnsi="Times New Roman"/>
          <w:sz w:val="28"/>
          <w:szCs w:val="28"/>
          <w:lang w:val="en-IN"/>
        </w:rPr>
      </w:pPr>
      <w:r w:rsidRPr="00BA3B0A">
        <w:rPr>
          <w:rFonts w:ascii="Times New Roman" w:eastAsia="Times New Roman" w:hAnsi="Times New Roman"/>
          <w:sz w:val="28"/>
          <w:szCs w:val="28"/>
          <w:lang w:val="en-IN"/>
        </w:rPr>
        <w:t>Routes:</w:t>
      </w:r>
    </w:p>
    <w:p w14:paraId="3518C1B4" w14:textId="1A4BF99A" w:rsidR="00BA3B0A" w:rsidRPr="00355E26" w:rsidRDefault="00355E26" w:rsidP="00BA3B0A">
      <w:pPr>
        <w:ind w:left="3119"/>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predict-text: Accepts text input and returns</w:t>
      </w:r>
      <w:r w:rsidR="00BA3B0A">
        <w:rPr>
          <w:rFonts w:ascii="Times New Roman" w:eastAsia="Times New Roman" w:hAnsi="Times New Roman"/>
          <w:sz w:val="28"/>
          <w:szCs w:val="28"/>
          <w:lang w:val="en-IN"/>
        </w:rPr>
        <w:t xml:space="preserve"> </w:t>
      </w:r>
      <w:r w:rsidR="00BA3B0A" w:rsidRPr="00355E26">
        <w:rPr>
          <w:rFonts w:ascii="Times New Roman" w:eastAsia="Times New Roman" w:hAnsi="Times New Roman"/>
          <w:sz w:val="28"/>
          <w:szCs w:val="28"/>
          <w:lang w:val="en-IN"/>
        </w:rPr>
        <w:t>prediction.</w:t>
      </w:r>
    </w:p>
    <w:p w14:paraId="5E908267" w14:textId="5B831167" w:rsidR="00355E26" w:rsidRPr="00355E26" w:rsidRDefault="00355E26" w:rsidP="00BA3B0A">
      <w:pPr>
        <w:ind w:left="3119"/>
        <w:jc w:val="both"/>
        <w:rPr>
          <w:rFonts w:ascii="Times New Roman" w:eastAsia="Times New Roman" w:hAnsi="Times New Roman"/>
          <w:sz w:val="28"/>
          <w:szCs w:val="28"/>
          <w:lang w:val="en-IN"/>
        </w:rPr>
      </w:pPr>
    </w:p>
    <w:p w14:paraId="68E7A25A" w14:textId="6FB35AB1" w:rsidR="00355E26" w:rsidRDefault="00355E26" w:rsidP="00BA3B0A">
      <w:pPr>
        <w:ind w:left="3119"/>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predict-image: Accepts image and returns prediction.</w:t>
      </w:r>
    </w:p>
    <w:p w14:paraId="615A6009" w14:textId="41668F5A" w:rsidR="00355E26" w:rsidRPr="00355E26" w:rsidRDefault="00355E26" w:rsidP="00737644">
      <w:pPr>
        <w:tabs>
          <w:tab w:val="num" w:pos="720"/>
        </w:tabs>
        <w:ind w:left="3119"/>
        <w:jc w:val="both"/>
        <w:rPr>
          <w:rFonts w:ascii="Times New Roman" w:eastAsia="Times New Roman" w:hAnsi="Times New Roman"/>
          <w:sz w:val="28"/>
          <w:szCs w:val="28"/>
          <w:lang w:val="en-IN"/>
        </w:rPr>
      </w:pPr>
    </w:p>
    <w:p w14:paraId="632327B6" w14:textId="65E4E09C" w:rsidR="00355E26" w:rsidRPr="00737644" w:rsidRDefault="00355E26" w:rsidP="00C71F6E">
      <w:pPr>
        <w:pStyle w:val="ListParagraph"/>
        <w:numPr>
          <w:ilvl w:val="0"/>
          <w:numId w:val="13"/>
        </w:numPr>
        <w:jc w:val="both"/>
        <w:rPr>
          <w:rFonts w:ascii="Times New Roman" w:eastAsia="Times New Roman" w:hAnsi="Times New Roman"/>
          <w:sz w:val="28"/>
          <w:szCs w:val="28"/>
          <w:lang w:val="en-IN"/>
        </w:rPr>
      </w:pPr>
      <w:r w:rsidRPr="00737644">
        <w:rPr>
          <w:rFonts w:ascii="Times New Roman" w:eastAsia="Times New Roman" w:hAnsi="Times New Roman"/>
          <w:sz w:val="28"/>
          <w:szCs w:val="28"/>
          <w:lang w:val="en-IN"/>
        </w:rPr>
        <w:t>Text-Based Fake News Detection Pipeline</w:t>
      </w:r>
    </w:p>
    <w:p w14:paraId="4D05784C" w14:textId="77777777" w:rsidR="00737644" w:rsidRPr="00737644" w:rsidRDefault="00737644" w:rsidP="00737644">
      <w:pPr>
        <w:pStyle w:val="ListParagraph"/>
        <w:jc w:val="both"/>
        <w:rPr>
          <w:rFonts w:ascii="Times New Roman" w:eastAsia="Times New Roman" w:hAnsi="Times New Roman"/>
          <w:sz w:val="28"/>
          <w:szCs w:val="28"/>
          <w:lang w:val="en-IN"/>
        </w:rPr>
      </w:pPr>
    </w:p>
    <w:p w14:paraId="5548DAB3" w14:textId="77777777" w:rsidR="006E3013" w:rsidRDefault="00737644" w:rsidP="006E3013">
      <w:pPr>
        <w:ind w:left="3119"/>
        <w:jc w:val="both"/>
        <w:rPr>
          <w:rFonts w:ascii="Times New Roman" w:eastAsia="Times New Roman" w:hAnsi="Times New Roman"/>
          <w:sz w:val="28"/>
          <w:szCs w:val="28"/>
          <w:lang w:val="en-IN"/>
        </w:rPr>
      </w:pPr>
      <w:r>
        <w:rPr>
          <w:rFonts w:ascii="Times New Roman" w:eastAsia="Times New Roman" w:hAnsi="Times New Roman"/>
          <w:sz w:val="28"/>
          <w:szCs w:val="28"/>
          <w:lang w:val="en-IN"/>
        </w:rPr>
        <w:t>1)</w:t>
      </w:r>
      <w:r w:rsidR="00355E26" w:rsidRPr="00355E26">
        <w:rPr>
          <w:rFonts w:ascii="Times New Roman" w:eastAsia="Times New Roman" w:hAnsi="Times New Roman"/>
          <w:sz w:val="28"/>
          <w:szCs w:val="28"/>
          <w:lang w:val="en-IN"/>
        </w:rPr>
        <w:t>Data Collection: Kaggle/real-world fake news dataset.</w:t>
      </w:r>
    </w:p>
    <w:p w14:paraId="40F71FD0" w14:textId="77777777" w:rsidR="006E3013" w:rsidRDefault="006E3013" w:rsidP="006E3013">
      <w:pPr>
        <w:ind w:left="3119"/>
        <w:jc w:val="both"/>
        <w:rPr>
          <w:rFonts w:ascii="Times New Roman" w:eastAsia="Times New Roman" w:hAnsi="Times New Roman"/>
          <w:sz w:val="28"/>
          <w:szCs w:val="28"/>
          <w:lang w:val="en-IN"/>
        </w:rPr>
      </w:pPr>
    </w:p>
    <w:p w14:paraId="7171FA70" w14:textId="60F5EB18" w:rsidR="00EE47D4" w:rsidRDefault="00737644" w:rsidP="006E3013">
      <w:pPr>
        <w:ind w:left="3119"/>
        <w:jc w:val="both"/>
        <w:rPr>
          <w:rFonts w:ascii="Times New Roman" w:eastAsia="Times New Roman" w:hAnsi="Times New Roman"/>
          <w:sz w:val="28"/>
          <w:szCs w:val="28"/>
          <w:lang w:val="en-IN"/>
        </w:rPr>
      </w:pPr>
      <w:r>
        <w:rPr>
          <w:rFonts w:ascii="Times New Roman" w:eastAsia="Times New Roman" w:hAnsi="Times New Roman"/>
          <w:sz w:val="28"/>
          <w:szCs w:val="28"/>
          <w:lang w:val="en-IN"/>
        </w:rPr>
        <w:t>2)</w:t>
      </w:r>
      <w:r w:rsidR="00355E26" w:rsidRPr="00355E26">
        <w:rPr>
          <w:rFonts w:ascii="Times New Roman" w:eastAsia="Times New Roman" w:hAnsi="Times New Roman"/>
          <w:sz w:val="28"/>
          <w:szCs w:val="28"/>
          <w:lang w:val="en-IN"/>
        </w:rPr>
        <w:t>Preprocessing:</w:t>
      </w:r>
      <w:r w:rsidR="00EE47D4" w:rsidRPr="00EE47D4">
        <w:rPr>
          <w:rFonts w:ascii="Times New Roman" w:eastAsia="Times New Roman" w:hAnsi="Times New Roman"/>
          <w:sz w:val="28"/>
          <w:szCs w:val="28"/>
          <w:lang w:val="en-IN"/>
        </w:rPr>
        <w:t xml:space="preserve"> </w:t>
      </w:r>
    </w:p>
    <w:p w14:paraId="3BA7D6F6" w14:textId="6519C5DA" w:rsidR="00EE47D4" w:rsidRDefault="00E72619" w:rsidP="00EE47D4">
      <w:pPr>
        <w:ind w:left="4320"/>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t xml:space="preserve">Text cleaning- </w:t>
      </w:r>
    </w:p>
    <w:p w14:paraId="1F7803A4" w14:textId="76216519" w:rsidR="00E72619" w:rsidRDefault="00E72619" w:rsidP="00EE47D4">
      <w:pPr>
        <w:ind w:left="4320"/>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r>
      <w:r w:rsidR="006E3013">
        <w:rPr>
          <w:rFonts w:ascii="Times New Roman" w:eastAsia="Times New Roman" w:hAnsi="Times New Roman"/>
          <w:sz w:val="28"/>
          <w:szCs w:val="28"/>
          <w:lang w:val="en-IN"/>
        </w:rPr>
        <w:t>-</w:t>
      </w:r>
      <w:r>
        <w:rPr>
          <w:rFonts w:ascii="Times New Roman" w:eastAsia="Times New Roman" w:hAnsi="Times New Roman"/>
          <w:sz w:val="28"/>
          <w:szCs w:val="28"/>
          <w:lang w:val="en-IN"/>
        </w:rPr>
        <w:t>Stop words removal.</w:t>
      </w:r>
    </w:p>
    <w:p w14:paraId="65548FD9" w14:textId="0AC9B53D" w:rsidR="00E72619" w:rsidRDefault="00E72619" w:rsidP="00EE47D4">
      <w:pPr>
        <w:ind w:left="4320"/>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r>
      <w:r w:rsidR="006E3013">
        <w:rPr>
          <w:rFonts w:ascii="Times New Roman" w:eastAsia="Times New Roman" w:hAnsi="Times New Roman"/>
          <w:sz w:val="28"/>
          <w:szCs w:val="28"/>
          <w:lang w:val="en-IN"/>
        </w:rPr>
        <w:t>-tokenization.</w:t>
      </w:r>
    </w:p>
    <w:p w14:paraId="571C0343" w14:textId="773AA945" w:rsidR="006E3013" w:rsidRDefault="006E3013" w:rsidP="00EE47D4">
      <w:pPr>
        <w:ind w:left="4320"/>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t>-converting words to base form.</w:t>
      </w:r>
    </w:p>
    <w:p w14:paraId="4B506CA9" w14:textId="0323ADA8" w:rsidR="006E3013" w:rsidRDefault="006E3013" w:rsidP="00EE47D4">
      <w:pPr>
        <w:ind w:left="4320"/>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t>-removing punctuations.</w:t>
      </w:r>
    </w:p>
    <w:p w14:paraId="171E9077" w14:textId="77777777" w:rsidR="006E3013" w:rsidRPr="00737644" w:rsidRDefault="006E3013" w:rsidP="00EE47D4">
      <w:pPr>
        <w:ind w:left="4320"/>
        <w:jc w:val="both"/>
        <w:rPr>
          <w:rFonts w:ascii="Times New Roman" w:eastAsia="Times New Roman" w:hAnsi="Times New Roman"/>
          <w:sz w:val="28"/>
          <w:szCs w:val="28"/>
          <w:lang w:val="en-IN"/>
        </w:rPr>
      </w:pPr>
    </w:p>
    <w:p w14:paraId="3CA17F9E" w14:textId="77777777" w:rsidR="00EE47D4" w:rsidRPr="00355E26" w:rsidRDefault="00EE47D4" w:rsidP="00EE47D4">
      <w:pPr>
        <w:numPr>
          <w:ilvl w:val="0"/>
          <w:numId w:val="13"/>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Feature Extraction:</w:t>
      </w:r>
    </w:p>
    <w:p w14:paraId="062896ED" w14:textId="77777777" w:rsidR="006E3013" w:rsidRDefault="00EE47D4" w:rsidP="006E3013">
      <w:pPr>
        <w:ind w:left="5279"/>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TF-IDF vectorizer.</w:t>
      </w:r>
    </w:p>
    <w:p w14:paraId="649EEB07" w14:textId="77777777" w:rsidR="00075EB0" w:rsidRDefault="00075EB0" w:rsidP="006E3013">
      <w:pPr>
        <w:ind w:left="5279"/>
        <w:jc w:val="both"/>
        <w:rPr>
          <w:rFonts w:ascii="Times New Roman" w:eastAsia="Times New Roman" w:hAnsi="Times New Roman"/>
          <w:sz w:val="28"/>
          <w:szCs w:val="28"/>
          <w:lang w:val="en-IN"/>
        </w:rPr>
      </w:pPr>
    </w:p>
    <w:p w14:paraId="7811CD8E" w14:textId="392C766A" w:rsidR="00EE47D4" w:rsidRPr="00075EB0" w:rsidRDefault="00EE47D4" w:rsidP="00075EB0">
      <w:pPr>
        <w:pStyle w:val="ListParagraph"/>
        <w:numPr>
          <w:ilvl w:val="0"/>
          <w:numId w:val="13"/>
        </w:numPr>
        <w:ind w:left="3402"/>
        <w:jc w:val="both"/>
        <w:rPr>
          <w:rFonts w:ascii="Times New Roman" w:eastAsia="Times New Roman" w:hAnsi="Times New Roman"/>
          <w:sz w:val="28"/>
          <w:szCs w:val="28"/>
          <w:lang w:val="en-IN"/>
        </w:rPr>
      </w:pPr>
      <w:r w:rsidRPr="00075EB0">
        <w:rPr>
          <w:rFonts w:ascii="Times New Roman" w:eastAsia="Times New Roman" w:hAnsi="Times New Roman"/>
          <w:sz w:val="28"/>
          <w:szCs w:val="28"/>
          <w:lang w:val="en-IN"/>
        </w:rPr>
        <w:t>Model Training:</w:t>
      </w:r>
    </w:p>
    <w:p w14:paraId="6AFDF6AE" w14:textId="022800D1" w:rsidR="00737644" w:rsidRDefault="00075EB0" w:rsidP="00075EB0">
      <w:pPr>
        <w:ind w:left="5040"/>
        <w:jc w:val="both"/>
        <w:rPr>
          <w:rFonts w:ascii="Times New Roman" w:eastAsia="Times New Roman" w:hAnsi="Times New Roman"/>
          <w:sz w:val="28"/>
          <w:szCs w:val="28"/>
          <w:lang w:val="en-IN"/>
        </w:rPr>
      </w:pPr>
      <w:r>
        <w:rPr>
          <w:rFonts w:ascii="Times New Roman" w:eastAsia="Times New Roman" w:hAnsi="Times New Roman"/>
          <w:sz w:val="28"/>
          <w:szCs w:val="28"/>
          <w:lang w:val="en-IN"/>
        </w:rPr>
        <w:t>-Support Vector Machine (SVM)</w:t>
      </w:r>
    </w:p>
    <w:p w14:paraId="1E2A9BA4" w14:textId="53B400CB" w:rsidR="00075EB0" w:rsidRDefault="00075EB0" w:rsidP="00075EB0">
      <w:pPr>
        <w:ind w:left="5040"/>
        <w:jc w:val="both"/>
        <w:rPr>
          <w:rFonts w:ascii="Times New Roman" w:eastAsia="Times New Roman" w:hAnsi="Times New Roman"/>
          <w:sz w:val="28"/>
          <w:szCs w:val="28"/>
          <w:lang w:val="en-IN"/>
        </w:rPr>
      </w:pPr>
      <w:r>
        <w:rPr>
          <w:rFonts w:ascii="Times New Roman" w:eastAsia="Times New Roman" w:hAnsi="Times New Roman"/>
          <w:sz w:val="28"/>
          <w:szCs w:val="28"/>
          <w:lang w:val="en-IN"/>
        </w:rPr>
        <w:t>-Multinominal Naïve Bayes (MNB)</w:t>
      </w:r>
    </w:p>
    <w:p w14:paraId="753E4BA3" w14:textId="0A1C7E5A" w:rsidR="00075EB0" w:rsidRDefault="00075EB0" w:rsidP="00075EB0">
      <w:pPr>
        <w:ind w:left="5040"/>
        <w:jc w:val="both"/>
        <w:rPr>
          <w:rFonts w:ascii="Times New Roman" w:eastAsia="Times New Roman" w:hAnsi="Times New Roman"/>
          <w:sz w:val="28"/>
          <w:szCs w:val="28"/>
          <w:lang w:val="en-IN"/>
        </w:rPr>
      </w:pPr>
      <w:r>
        <w:rPr>
          <w:rFonts w:ascii="Times New Roman" w:eastAsia="Times New Roman" w:hAnsi="Times New Roman"/>
          <w:sz w:val="28"/>
          <w:szCs w:val="28"/>
          <w:lang w:val="en-IN"/>
        </w:rPr>
        <w:t>-Logistic Regression</w:t>
      </w:r>
    </w:p>
    <w:p w14:paraId="03187C70" w14:textId="77777777" w:rsidR="00075EB0" w:rsidRDefault="00075EB0" w:rsidP="00075EB0">
      <w:pPr>
        <w:ind w:left="5040"/>
        <w:jc w:val="both"/>
        <w:rPr>
          <w:rFonts w:ascii="Times New Roman" w:eastAsia="Times New Roman" w:hAnsi="Times New Roman"/>
          <w:sz w:val="28"/>
          <w:szCs w:val="28"/>
          <w:lang w:val="en-IN"/>
        </w:rPr>
      </w:pPr>
    </w:p>
    <w:p w14:paraId="0EF15E59" w14:textId="77777777" w:rsidR="00075EB0" w:rsidRDefault="00355E26" w:rsidP="00075EB0">
      <w:pPr>
        <w:numPr>
          <w:ilvl w:val="0"/>
          <w:numId w:val="13"/>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lastRenderedPageBreak/>
        <w:t>Evaluation:</w:t>
      </w:r>
    </w:p>
    <w:p w14:paraId="45E70DF1" w14:textId="77777777" w:rsidR="00075EB0" w:rsidRDefault="00075EB0" w:rsidP="00075EB0">
      <w:pPr>
        <w:ind w:left="4320" w:firstLine="720"/>
        <w:jc w:val="both"/>
        <w:rPr>
          <w:rFonts w:ascii="Times New Roman" w:eastAsia="Times New Roman" w:hAnsi="Times New Roman"/>
          <w:sz w:val="28"/>
          <w:szCs w:val="28"/>
          <w:lang w:val="en-IN"/>
        </w:rPr>
      </w:pPr>
      <w:r>
        <w:rPr>
          <w:rFonts w:ascii="Times New Roman" w:eastAsia="Times New Roman" w:hAnsi="Times New Roman"/>
          <w:sz w:val="28"/>
          <w:szCs w:val="28"/>
          <w:lang w:val="en-IN"/>
        </w:rPr>
        <w:t>-</w:t>
      </w:r>
      <w:r w:rsidR="00355E26" w:rsidRPr="00355E26">
        <w:rPr>
          <w:rFonts w:ascii="Times New Roman" w:eastAsia="Times New Roman" w:hAnsi="Times New Roman"/>
          <w:sz w:val="28"/>
          <w:szCs w:val="28"/>
          <w:lang w:val="en-IN"/>
        </w:rPr>
        <w:t>Accuracy</w:t>
      </w:r>
    </w:p>
    <w:p w14:paraId="76E14B47" w14:textId="77777777" w:rsidR="00075EB0" w:rsidRDefault="00075EB0" w:rsidP="00075EB0">
      <w:pPr>
        <w:ind w:left="4320" w:firstLine="720"/>
        <w:jc w:val="both"/>
        <w:rPr>
          <w:rFonts w:ascii="Times New Roman" w:eastAsia="Times New Roman" w:hAnsi="Times New Roman"/>
          <w:sz w:val="28"/>
          <w:szCs w:val="28"/>
          <w:lang w:val="en-IN"/>
        </w:rPr>
      </w:pPr>
      <w:r>
        <w:rPr>
          <w:rFonts w:ascii="Times New Roman" w:eastAsia="Times New Roman" w:hAnsi="Times New Roman"/>
          <w:sz w:val="28"/>
          <w:szCs w:val="28"/>
          <w:lang w:val="en-IN"/>
        </w:rPr>
        <w:t>-</w:t>
      </w:r>
      <w:r w:rsidR="00355E26" w:rsidRPr="00355E26">
        <w:rPr>
          <w:rFonts w:ascii="Times New Roman" w:eastAsia="Times New Roman" w:hAnsi="Times New Roman"/>
          <w:sz w:val="28"/>
          <w:szCs w:val="28"/>
          <w:lang w:val="en-IN"/>
        </w:rPr>
        <w:t>Precision</w:t>
      </w:r>
    </w:p>
    <w:p w14:paraId="262C5C7B" w14:textId="77777777" w:rsidR="00075EB0" w:rsidRDefault="00075EB0" w:rsidP="00075EB0">
      <w:pPr>
        <w:ind w:left="4320" w:firstLine="720"/>
        <w:jc w:val="both"/>
        <w:rPr>
          <w:rFonts w:ascii="Times New Roman" w:eastAsia="Times New Roman" w:hAnsi="Times New Roman"/>
          <w:sz w:val="28"/>
          <w:szCs w:val="28"/>
          <w:lang w:val="en-IN"/>
        </w:rPr>
      </w:pPr>
      <w:r>
        <w:rPr>
          <w:rFonts w:ascii="Times New Roman" w:eastAsia="Times New Roman" w:hAnsi="Times New Roman"/>
          <w:sz w:val="28"/>
          <w:szCs w:val="28"/>
          <w:lang w:val="en-IN"/>
        </w:rPr>
        <w:t>-</w:t>
      </w:r>
      <w:r w:rsidR="00355E26" w:rsidRPr="00355E26">
        <w:rPr>
          <w:rFonts w:ascii="Times New Roman" w:eastAsia="Times New Roman" w:hAnsi="Times New Roman"/>
          <w:sz w:val="28"/>
          <w:szCs w:val="28"/>
          <w:lang w:val="en-IN"/>
        </w:rPr>
        <w:t>Recall</w:t>
      </w:r>
    </w:p>
    <w:p w14:paraId="02050A91" w14:textId="77777777" w:rsidR="00075EB0" w:rsidRDefault="00075EB0" w:rsidP="00075EB0">
      <w:pPr>
        <w:ind w:left="4320" w:firstLine="720"/>
        <w:jc w:val="both"/>
        <w:rPr>
          <w:rFonts w:ascii="Times New Roman" w:eastAsia="Times New Roman" w:hAnsi="Times New Roman"/>
          <w:sz w:val="28"/>
          <w:szCs w:val="28"/>
          <w:lang w:val="en-IN"/>
        </w:rPr>
      </w:pPr>
      <w:r>
        <w:rPr>
          <w:rFonts w:ascii="Times New Roman" w:eastAsia="Times New Roman" w:hAnsi="Times New Roman"/>
          <w:sz w:val="28"/>
          <w:szCs w:val="28"/>
          <w:lang w:val="en-IN"/>
        </w:rPr>
        <w:t>-</w:t>
      </w:r>
      <w:r w:rsidR="00355E26" w:rsidRPr="00355E26">
        <w:rPr>
          <w:rFonts w:ascii="Times New Roman" w:eastAsia="Times New Roman" w:hAnsi="Times New Roman"/>
          <w:sz w:val="28"/>
          <w:szCs w:val="28"/>
          <w:lang w:val="en-IN"/>
        </w:rPr>
        <w:t>F1-Score</w:t>
      </w:r>
    </w:p>
    <w:p w14:paraId="51E7F03C" w14:textId="224A3078" w:rsidR="00355E26" w:rsidRDefault="00075EB0" w:rsidP="00075EB0">
      <w:pPr>
        <w:ind w:left="4320" w:firstLine="720"/>
        <w:jc w:val="both"/>
        <w:rPr>
          <w:rFonts w:ascii="Times New Roman" w:eastAsia="Times New Roman" w:hAnsi="Times New Roman"/>
          <w:sz w:val="28"/>
          <w:szCs w:val="28"/>
          <w:lang w:val="en-IN"/>
        </w:rPr>
      </w:pPr>
      <w:r>
        <w:rPr>
          <w:rFonts w:ascii="Times New Roman" w:eastAsia="Times New Roman" w:hAnsi="Times New Roman"/>
          <w:sz w:val="28"/>
          <w:szCs w:val="28"/>
          <w:lang w:val="en-IN"/>
        </w:rPr>
        <w:t>-</w:t>
      </w:r>
      <w:r w:rsidR="00355E26" w:rsidRPr="00355E26">
        <w:rPr>
          <w:rFonts w:ascii="Times New Roman" w:eastAsia="Times New Roman" w:hAnsi="Times New Roman"/>
          <w:sz w:val="28"/>
          <w:szCs w:val="28"/>
          <w:lang w:val="en-IN"/>
        </w:rPr>
        <w:t>Confusion Matrix</w:t>
      </w:r>
      <w:r>
        <w:rPr>
          <w:rFonts w:ascii="Times New Roman" w:eastAsia="Times New Roman" w:hAnsi="Times New Roman"/>
          <w:sz w:val="28"/>
          <w:szCs w:val="28"/>
          <w:lang w:val="en-IN"/>
        </w:rPr>
        <w:t xml:space="preserve"> and</w:t>
      </w:r>
      <w:r w:rsidR="00355E26" w:rsidRPr="00355E26">
        <w:rPr>
          <w:rFonts w:ascii="Times New Roman" w:eastAsia="Times New Roman" w:hAnsi="Times New Roman"/>
          <w:sz w:val="28"/>
          <w:szCs w:val="28"/>
          <w:lang w:val="en-IN"/>
        </w:rPr>
        <w:t xml:space="preserve"> ROC-AUC.</w:t>
      </w:r>
    </w:p>
    <w:p w14:paraId="07572AC3" w14:textId="77777777" w:rsidR="00075EB0" w:rsidRPr="00355E26" w:rsidRDefault="00075EB0" w:rsidP="00075EB0">
      <w:pPr>
        <w:ind w:left="4320" w:firstLine="720"/>
        <w:jc w:val="both"/>
        <w:rPr>
          <w:rFonts w:ascii="Times New Roman" w:eastAsia="Times New Roman" w:hAnsi="Times New Roman"/>
          <w:sz w:val="28"/>
          <w:szCs w:val="28"/>
          <w:lang w:val="en-IN"/>
        </w:rPr>
      </w:pPr>
    </w:p>
    <w:p w14:paraId="27D8D390" w14:textId="77777777" w:rsidR="00075EB0" w:rsidRDefault="00355E26" w:rsidP="00737644">
      <w:pPr>
        <w:numPr>
          <w:ilvl w:val="0"/>
          <w:numId w:val="13"/>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 xml:space="preserve">Model Selection: </w:t>
      </w:r>
    </w:p>
    <w:p w14:paraId="49F811C0" w14:textId="36103BF4" w:rsidR="00355E26" w:rsidRPr="00355E26" w:rsidRDefault="00355E26" w:rsidP="00075EB0">
      <w:pPr>
        <w:ind w:left="5040"/>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 xml:space="preserve">Best performing model is saved for deployment using </w:t>
      </w:r>
      <w:proofErr w:type="spellStart"/>
      <w:r w:rsidRPr="00355E26">
        <w:rPr>
          <w:rFonts w:ascii="Times New Roman" w:eastAsia="Times New Roman" w:hAnsi="Times New Roman"/>
          <w:sz w:val="28"/>
          <w:szCs w:val="28"/>
          <w:lang w:val="en-IN"/>
        </w:rPr>
        <w:t>joblib</w:t>
      </w:r>
      <w:proofErr w:type="spellEnd"/>
      <w:r w:rsidRPr="00355E26">
        <w:rPr>
          <w:rFonts w:ascii="Times New Roman" w:eastAsia="Times New Roman" w:hAnsi="Times New Roman"/>
          <w:sz w:val="28"/>
          <w:szCs w:val="28"/>
          <w:lang w:val="en-IN"/>
        </w:rPr>
        <w:t xml:space="preserve"> or pickle.</w:t>
      </w:r>
    </w:p>
    <w:p w14:paraId="4CCDD86D" w14:textId="50809C92" w:rsidR="00355E26" w:rsidRPr="00355E26" w:rsidRDefault="00355E26" w:rsidP="00BA3B0A">
      <w:pPr>
        <w:ind w:left="1418" w:firstLine="1701"/>
        <w:jc w:val="both"/>
        <w:rPr>
          <w:rFonts w:ascii="Times New Roman" w:eastAsia="Times New Roman" w:hAnsi="Times New Roman"/>
          <w:sz w:val="28"/>
          <w:szCs w:val="28"/>
          <w:lang w:val="en-IN"/>
        </w:rPr>
      </w:pPr>
    </w:p>
    <w:p w14:paraId="0FF4BA19" w14:textId="4573669E" w:rsidR="00355E26" w:rsidRPr="00075EB0" w:rsidRDefault="00355E26" w:rsidP="00C71F6E">
      <w:pPr>
        <w:pStyle w:val="ListParagraph"/>
        <w:numPr>
          <w:ilvl w:val="0"/>
          <w:numId w:val="13"/>
        </w:numPr>
        <w:jc w:val="both"/>
        <w:rPr>
          <w:rFonts w:ascii="Times New Roman" w:eastAsia="Times New Roman" w:hAnsi="Times New Roman"/>
          <w:i/>
          <w:iCs/>
          <w:sz w:val="28"/>
          <w:szCs w:val="28"/>
          <w:lang w:val="en-IN"/>
        </w:rPr>
      </w:pPr>
      <w:r w:rsidRPr="00075EB0">
        <w:rPr>
          <w:rFonts w:ascii="Times New Roman" w:eastAsia="Times New Roman" w:hAnsi="Times New Roman"/>
          <w:sz w:val="28"/>
          <w:szCs w:val="28"/>
          <w:lang w:val="en-IN"/>
        </w:rPr>
        <w:t xml:space="preserve">Image-Based Fake News Detection Pipeline </w:t>
      </w:r>
      <w:r w:rsidRPr="00075EB0">
        <w:rPr>
          <w:rFonts w:ascii="Times New Roman" w:eastAsia="Times New Roman" w:hAnsi="Times New Roman"/>
          <w:i/>
          <w:iCs/>
          <w:sz w:val="28"/>
          <w:szCs w:val="28"/>
          <w:lang w:val="en-IN"/>
        </w:rPr>
        <w:t>(In Progress)</w:t>
      </w:r>
    </w:p>
    <w:p w14:paraId="2046568F" w14:textId="77777777" w:rsidR="00075EB0" w:rsidRPr="00075EB0" w:rsidRDefault="00075EB0" w:rsidP="00075EB0">
      <w:pPr>
        <w:pStyle w:val="ListParagraph"/>
        <w:jc w:val="both"/>
        <w:rPr>
          <w:rFonts w:ascii="Times New Roman" w:eastAsia="Times New Roman" w:hAnsi="Times New Roman"/>
          <w:sz w:val="28"/>
          <w:szCs w:val="28"/>
          <w:lang w:val="en-IN"/>
        </w:rPr>
      </w:pPr>
    </w:p>
    <w:p w14:paraId="3A940528" w14:textId="4104C802" w:rsidR="00355E26" w:rsidRDefault="00355E26" w:rsidP="00BA3B0A">
      <w:pPr>
        <w:numPr>
          <w:ilvl w:val="0"/>
          <w:numId w:val="52"/>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Input Type: Uploaded images (e.g., political posts,</w:t>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00075EB0">
        <w:rPr>
          <w:rFonts w:ascii="Times New Roman" w:eastAsia="Times New Roman" w:hAnsi="Times New Roman"/>
          <w:sz w:val="28"/>
          <w:szCs w:val="28"/>
          <w:lang w:val="en-IN"/>
        </w:rPr>
        <w:tab/>
      </w:r>
      <w:r w:rsidRPr="00355E26">
        <w:rPr>
          <w:rFonts w:ascii="Times New Roman" w:eastAsia="Times New Roman" w:hAnsi="Times New Roman"/>
          <w:sz w:val="28"/>
          <w:szCs w:val="28"/>
          <w:lang w:val="en-IN"/>
        </w:rPr>
        <w:t>memes, etc.).</w:t>
      </w:r>
    </w:p>
    <w:p w14:paraId="2CE29A46" w14:textId="77777777" w:rsidR="00075EB0" w:rsidRPr="00355E26" w:rsidRDefault="00075EB0" w:rsidP="00075EB0">
      <w:pPr>
        <w:ind w:left="3119"/>
        <w:jc w:val="both"/>
        <w:rPr>
          <w:rFonts w:ascii="Times New Roman" w:eastAsia="Times New Roman" w:hAnsi="Times New Roman"/>
          <w:sz w:val="28"/>
          <w:szCs w:val="28"/>
          <w:lang w:val="en-IN"/>
        </w:rPr>
      </w:pPr>
    </w:p>
    <w:p w14:paraId="5B96B296" w14:textId="77777777" w:rsidR="00355E26" w:rsidRPr="00355E26" w:rsidRDefault="00355E26" w:rsidP="00BA3B0A">
      <w:pPr>
        <w:numPr>
          <w:ilvl w:val="0"/>
          <w:numId w:val="52"/>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Preprocessing:</w:t>
      </w:r>
    </w:p>
    <w:p w14:paraId="06B775C5" w14:textId="77777777" w:rsidR="009C3486" w:rsidRDefault="009C3486" w:rsidP="009C3486">
      <w:pPr>
        <w:tabs>
          <w:tab w:val="num" w:pos="1572"/>
        </w:tabs>
        <w:ind w:left="3119"/>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r>
      <w:r>
        <w:rPr>
          <w:rFonts w:ascii="Times New Roman" w:eastAsia="Times New Roman" w:hAnsi="Times New Roman"/>
          <w:sz w:val="28"/>
          <w:szCs w:val="28"/>
          <w:lang w:val="en-IN"/>
        </w:rPr>
        <w:tab/>
        <w:t>-</w:t>
      </w:r>
      <w:r w:rsidR="00355E26" w:rsidRPr="00355E26">
        <w:rPr>
          <w:rFonts w:ascii="Times New Roman" w:eastAsia="Times New Roman" w:hAnsi="Times New Roman"/>
          <w:sz w:val="28"/>
          <w:szCs w:val="28"/>
          <w:lang w:val="en-IN"/>
        </w:rPr>
        <w:t>Resize</w:t>
      </w:r>
    </w:p>
    <w:p w14:paraId="3F4E0347" w14:textId="387AE932" w:rsidR="00355E26" w:rsidRDefault="009C3486" w:rsidP="009C3486">
      <w:pPr>
        <w:tabs>
          <w:tab w:val="num" w:pos="1572"/>
        </w:tabs>
        <w:ind w:left="3119"/>
        <w:jc w:val="both"/>
        <w:rPr>
          <w:rFonts w:ascii="Times New Roman" w:eastAsia="Times New Roman" w:hAnsi="Times New Roman"/>
          <w:sz w:val="28"/>
          <w:szCs w:val="28"/>
          <w:lang w:val="en-IN"/>
        </w:rPr>
      </w:pPr>
      <w:r>
        <w:rPr>
          <w:rFonts w:ascii="Times New Roman" w:eastAsia="Times New Roman" w:hAnsi="Times New Roman"/>
          <w:sz w:val="28"/>
          <w:szCs w:val="28"/>
          <w:lang w:val="en-IN"/>
        </w:rPr>
        <w:tab/>
      </w:r>
      <w:r>
        <w:rPr>
          <w:rFonts w:ascii="Times New Roman" w:eastAsia="Times New Roman" w:hAnsi="Times New Roman"/>
          <w:sz w:val="28"/>
          <w:szCs w:val="28"/>
          <w:lang w:val="en-IN"/>
        </w:rPr>
        <w:tab/>
      </w:r>
      <w:r>
        <w:rPr>
          <w:rFonts w:ascii="Times New Roman" w:eastAsia="Times New Roman" w:hAnsi="Times New Roman"/>
          <w:sz w:val="28"/>
          <w:szCs w:val="28"/>
          <w:lang w:val="en-IN"/>
        </w:rPr>
        <w:tab/>
        <w:t>-</w:t>
      </w:r>
      <w:r w:rsidR="00355E26" w:rsidRPr="00355E26">
        <w:rPr>
          <w:rFonts w:ascii="Times New Roman" w:eastAsia="Times New Roman" w:hAnsi="Times New Roman"/>
          <w:sz w:val="28"/>
          <w:szCs w:val="28"/>
          <w:lang w:val="en-IN"/>
        </w:rPr>
        <w:t xml:space="preserve"> grayscale/normalize images.</w:t>
      </w:r>
    </w:p>
    <w:p w14:paraId="584F76CA" w14:textId="77777777" w:rsidR="00075EB0" w:rsidRPr="00355E26" w:rsidRDefault="00075EB0" w:rsidP="00075EB0">
      <w:pPr>
        <w:ind w:left="3119"/>
        <w:jc w:val="both"/>
        <w:rPr>
          <w:rFonts w:ascii="Times New Roman" w:eastAsia="Times New Roman" w:hAnsi="Times New Roman"/>
          <w:sz w:val="28"/>
          <w:szCs w:val="28"/>
          <w:lang w:val="en-IN"/>
        </w:rPr>
      </w:pPr>
    </w:p>
    <w:p w14:paraId="2EE08C04" w14:textId="77777777" w:rsidR="00355E26" w:rsidRPr="00355E26" w:rsidRDefault="00355E26" w:rsidP="00BA3B0A">
      <w:pPr>
        <w:numPr>
          <w:ilvl w:val="0"/>
          <w:numId w:val="52"/>
        </w:numPr>
        <w:tabs>
          <w:tab w:val="num" w:pos="720"/>
        </w:tabs>
        <w:ind w:left="1418" w:firstLine="1701"/>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Model Architecture:</w:t>
      </w:r>
    </w:p>
    <w:p w14:paraId="6322BF64" w14:textId="77777777" w:rsidR="00D9157B" w:rsidRDefault="00355E26" w:rsidP="00D9157B">
      <w:pPr>
        <w:numPr>
          <w:ilvl w:val="5"/>
          <w:numId w:val="52"/>
        </w:numPr>
        <w:jc w:val="both"/>
        <w:rPr>
          <w:rFonts w:ascii="Times New Roman" w:eastAsia="Times New Roman" w:hAnsi="Times New Roman"/>
          <w:sz w:val="28"/>
          <w:szCs w:val="28"/>
          <w:lang w:val="en-IN"/>
        </w:rPr>
      </w:pPr>
      <w:r w:rsidRPr="00355E26">
        <w:rPr>
          <w:rFonts w:ascii="Times New Roman" w:eastAsia="Times New Roman" w:hAnsi="Times New Roman"/>
          <w:sz w:val="28"/>
          <w:szCs w:val="28"/>
          <w:lang w:val="en-IN"/>
        </w:rPr>
        <w:t xml:space="preserve">CNN (Custom or Pre-trained like </w:t>
      </w:r>
      <w:proofErr w:type="spellStart"/>
      <w:r w:rsidRPr="00355E26">
        <w:rPr>
          <w:rFonts w:ascii="Times New Roman" w:eastAsia="Times New Roman" w:hAnsi="Times New Roman"/>
          <w:sz w:val="28"/>
          <w:szCs w:val="28"/>
          <w:lang w:val="en-IN"/>
        </w:rPr>
        <w:t>ResNet</w:t>
      </w:r>
      <w:proofErr w:type="spellEnd"/>
      <w:r w:rsidRPr="00355E26">
        <w:rPr>
          <w:rFonts w:ascii="Times New Roman" w:eastAsia="Times New Roman" w:hAnsi="Times New Roman"/>
          <w:sz w:val="28"/>
          <w:szCs w:val="28"/>
          <w:lang w:val="en-IN"/>
        </w:rPr>
        <w:t>/VGG).</w:t>
      </w:r>
    </w:p>
    <w:p w14:paraId="0BEE7FA6" w14:textId="77777777" w:rsidR="00BB6511" w:rsidRDefault="00BB6511" w:rsidP="00BB6511">
      <w:pPr>
        <w:ind w:left="2880"/>
        <w:jc w:val="both"/>
        <w:rPr>
          <w:rFonts w:ascii="Times New Roman" w:eastAsia="Times New Roman" w:hAnsi="Times New Roman"/>
          <w:sz w:val="28"/>
          <w:szCs w:val="28"/>
          <w:lang w:val="en-IN"/>
        </w:rPr>
      </w:pPr>
    </w:p>
    <w:p w14:paraId="015985D7" w14:textId="7B4E7514" w:rsidR="00293EB4" w:rsidRPr="00BB6511" w:rsidRDefault="00355E26" w:rsidP="00BB6511">
      <w:pPr>
        <w:pStyle w:val="ListParagraph"/>
        <w:numPr>
          <w:ilvl w:val="0"/>
          <w:numId w:val="57"/>
        </w:numPr>
        <w:ind w:left="3544" w:hanging="436"/>
        <w:jc w:val="both"/>
        <w:rPr>
          <w:rFonts w:ascii="Times New Roman" w:eastAsia="Times New Roman" w:hAnsi="Times New Roman"/>
          <w:i/>
          <w:iCs/>
          <w:sz w:val="28"/>
          <w:szCs w:val="28"/>
          <w:lang w:val="en-IN"/>
        </w:rPr>
      </w:pPr>
      <w:r w:rsidRPr="00BB6511">
        <w:rPr>
          <w:rFonts w:ascii="Times New Roman" w:eastAsia="Times New Roman" w:hAnsi="Times New Roman"/>
          <w:sz w:val="28"/>
          <w:szCs w:val="28"/>
          <w:lang w:val="en-IN"/>
        </w:rPr>
        <w:t xml:space="preserve">Output: Classify as </w:t>
      </w:r>
      <w:r w:rsidRPr="00BB6511">
        <w:rPr>
          <w:rFonts w:ascii="Times New Roman" w:eastAsia="Times New Roman" w:hAnsi="Times New Roman"/>
          <w:i/>
          <w:iCs/>
          <w:sz w:val="28"/>
          <w:szCs w:val="28"/>
          <w:lang w:val="en-IN"/>
        </w:rPr>
        <w:t xml:space="preserve">Manipulated </w:t>
      </w:r>
      <w:r w:rsidR="00BB6511" w:rsidRPr="00BB6511">
        <w:rPr>
          <w:rFonts w:ascii="Times New Roman" w:eastAsia="Times New Roman" w:hAnsi="Times New Roman"/>
          <w:i/>
          <w:iCs/>
          <w:sz w:val="28"/>
          <w:szCs w:val="28"/>
          <w:lang w:val="en-IN"/>
        </w:rPr>
        <w:t>fake and real.</w:t>
      </w:r>
    </w:p>
    <w:p w14:paraId="52ECAB98" w14:textId="11318EA1" w:rsidR="00355E26" w:rsidRDefault="00355E26" w:rsidP="00BB6511">
      <w:pPr>
        <w:ind w:left="3732"/>
        <w:rPr>
          <w:rFonts w:ascii="Times New Roman" w:eastAsia="Times New Roman" w:hAnsi="Times New Roman"/>
          <w:sz w:val="28"/>
          <w:szCs w:val="28"/>
          <w:lang w:val="en-IN"/>
        </w:rPr>
      </w:pPr>
    </w:p>
    <w:p w14:paraId="0EA246D0" w14:textId="14873775" w:rsidR="0054386A" w:rsidRPr="00173ADF" w:rsidRDefault="00173ADF" w:rsidP="00173ADF">
      <w:pPr>
        <w:rPr>
          <w:rFonts w:ascii="Times New Roman" w:eastAsia="Times New Roman" w:hAnsi="Times New Roman"/>
          <w:i/>
          <w:iCs/>
          <w:sz w:val="36"/>
          <w:szCs w:val="36"/>
          <w:lang w:val="en-IN"/>
        </w:rPr>
      </w:pPr>
      <w:r>
        <w:rPr>
          <w:rFonts w:ascii="Times New Roman" w:eastAsia="Times New Roman" w:hAnsi="Times New Roman"/>
          <w:i/>
          <w:iCs/>
          <w:sz w:val="28"/>
          <w:szCs w:val="28"/>
          <w:lang w:val="en-IN"/>
        </w:rPr>
        <w:t>4.</w:t>
      </w:r>
      <w:r w:rsidR="005818AA" w:rsidRPr="00173ADF">
        <w:rPr>
          <w:rFonts w:ascii="Times New Roman" w:eastAsia="Times New Roman" w:hAnsi="Times New Roman"/>
          <w:i/>
          <w:iCs/>
          <w:sz w:val="28"/>
          <w:szCs w:val="28"/>
          <w:lang w:val="en-IN"/>
        </w:rPr>
        <w:t>PROTOTYPING</w:t>
      </w:r>
    </w:p>
    <w:p w14:paraId="1C5DE964" w14:textId="77777777" w:rsidR="0054386A" w:rsidRDefault="0054386A" w:rsidP="007E0FF2">
      <w:pPr>
        <w:rPr>
          <w:rFonts w:ascii="Times New Roman" w:eastAsia="Times New Roman" w:hAnsi="Times New Roman"/>
          <w:i/>
          <w:iCs/>
          <w:sz w:val="28"/>
          <w:szCs w:val="28"/>
          <w:lang w:val="en-IN"/>
        </w:rPr>
      </w:pPr>
    </w:p>
    <w:p w14:paraId="7474DDA8" w14:textId="14DDD5A7" w:rsidR="00676D00" w:rsidRDefault="00173ADF" w:rsidP="00676D00">
      <w:pPr>
        <w:rPr>
          <w:rFonts w:ascii="Times New Roman" w:eastAsia="Times New Roman" w:hAnsi="Times New Roman"/>
          <w:i/>
          <w:iCs/>
          <w:sz w:val="28"/>
          <w:szCs w:val="28"/>
          <w:lang w:val="en-IN"/>
        </w:rPr>
      </w:pPr>
      <w:r>
        <w:rPr>
          <w:rFonts w:ascii="Times New Roman" w:eastAsia="Times New Roman" w:hAnsi="Times New Roman"/>
          <w:i/>
          <w:iCs/>
          <w:sz w:val="28"/>
          <w:szCs w:val="28"/>
          <w:lang w:val="en-IN"/>
        </w:rPr>
        <w:t>4.</w:t>
      </w:r>
      <w:proofErr w:type="gramStart"/>
      <w:r w:rsidR="0054386A">
        <w:rPr>
          <w:rFonts w:ascii="Times New Roman" w:eastAsia="Times New Roman" w:hAnsi="Times New Roman"/>
          <w:i/>
          <w:iCs/>
          <w:sz w:val="28"/>
          <w:szCs w:val="28"/>
          <w:lang w:val="en-IN"/>
        </w:rPr>
        <w:t>1.</w:t>
      </w:r>
      <w:r w:rsidR="0040584E">
        <w:rPr>
          <w:rFonts w:ascii="Times New Roman" w:eastAsia="Times New Roman" w:hAnsi="Times New Roman"/>
          <w:i/>
          <w:iCs/>
          <w:sz w:val="28"/>
          <w:szCs w:val="28"/>
          <w:lang w:val="en-IN"/>
        </w:rPr>
        <w:t>F</w:t>
      </w:r>
      <w:r w:rsidR="0054386A">
        <w:rPr>
          <w:rFonts w:ascii="Times New Roman" w:eastAsia="Times New Roman" w:hAnsi="Times New Roman"/>
          <w:i/>
          <w:iCs/>
          <w:sz w:val="28"/>
          <w:szCs w:val="28"/>
          <w:lang w:val="en-IN"/>
        </w:rPr>
        <w:t>eature</w:t>
      </w:r>
      <w:proofErr w:type="gramEnd"/>
      <w:r w:rsidR="0054386A">
        <w:rPr>
          <w:rFonts w:ascii="Times New Roman" w:eastAsia="Times New Roman" w:hAnsi="Times New Roman"/>
          <w:i/>
          <w:iCs/>
          <w:sz w:val="28"/>
          <w:szCs w:val="28"/>
          <w:lang w:val="en-IN"/>
        </w:rPr>
        <w:t xml:space="preserve"> selection—</w:t>
      </w:r>
    </w:p>
    <w:p w14:paraId="3B1CBE19" w14:textId="77777777" w:rsidR="00676D00" w:rsidRDefault="00676D00" w:rsidP="00676D00">
      <w:pPr>
        <w:rPr>
          <w:rFonts w:ascii="Times New Roman" w:eastAsia="Times New Roman" w:hAnsi="Times New Roman"/>
          <w:i/>
          <w:iCs/>
          <w:sz w:val="28"/>
          <w:szCs w:val="28"/>
          <w:lang w:val="en-IN"/>
        </w:rPr>
      </w:pPr>
    </w:p>
    <w:p w14:paraId="620A607C" w14:textId="42686CA5" w:rsidR="0054386A" w:rsidRDefault="000C5002" w:rsidP="00676D00">
      <w:pPr>
        <w:ind w:left="720"/>
        <w:rPr>
          <w:rFonts w:ascii="Times New Roman" w:eastAsia="Times New Roman" w:hAnsi="Times New Roman"/>
          <w:i/>
          <w:iCs/>
          <w:sz w:val="28"/>
          <w:szCs w:val="28"/>
        </w:rPr>
      </w:pPr>
      <w:r w:rsidRPr="000C5002">
        <w:rPr>
          <w:rFonts w:ascii="Times New Roman" w:eastAsia="Times New Roman" w:hAnsi="Times New Roman"/>
          <w:i/>
          <w:iCs/>
          <w:sz w:val="28"/>
          <w:szCs w:val="28"/>
        </w:rPr>
        <w:t>Feature selection helps improve model performance and reduce overfitting by choosing only the most relevant features from the text data. In our case, TF-IDF Vectorization was used to convert textual data into numerical vectors, emphasizing unique and important words.</w:t>
      </w:r>
    </w:p>
    <w:p w14:paraId="75DE577B" w14:textId="77777777" w:rsidR="002A32C4" w:rsidRDefault="002A32C4" w:rsidP="00676D00">
      <w:pPr>
        <w:ind w:left="720"/>
        <w:rPr>
          <w:rFonts w:ascii="Times New Roman" w:eastAsia="Times New Roman" w:hAnsi="Times New Roman"/>
          <w:i/>
          <w:iCs/>
          <w:sz w:val="28"/>
          <w:szCs w:val="28"/>
        </w:rPr>
      </w:pPr>
    </w:p>
    <w:p w14:paraId="18792F51" w14:textId="331E292F" w:rsidR="002A32C4" w:rsidRDefault="002A32C4" w:rsidP="00676D00">
      <w:pPr>
        <w:ind w:left="720"/>
        <w:rPr>
          <w:rFonts w:ascii="Times New Roman" w:eastAsia="Times New Roman" w:hAnsi="Times New Roman"/>
          <w:i/>
          <w:iCs/>
          <w:sz w:val="28"/>
          <w:szCs w:val="28"/>
          <w:lang w:val="en-IN"/>
        </w:rPr>
      </w:pPr>
      <w:r w:rsidRPr="002A32C4">
        <w:rPr>
          <w:rFonts w:ascii="Times New Roman" w:eastAsia="Times New Roman" w:hAnsi="Times New Roman"/>
          <w:i/>
          <w:iCs/>
          <w:noProof/>
          <w:sz w:val="28"/>
          <w:szCs w:val="28"/>
          <w:lang w:val="en-IN"/>
        </w:rPr>
        <w:drawing>
          <wp:inline distT="0" distB="0" distL="0" distR="0" wp14:anchorId="271ED0B2" wp14:editId="64390BF9">
            <wp:extent cx="5163271" cy="1371791"/>
            <wp:effectExtent l="0" t="0" r="0" b="0"/>
            <wp:docPr id="145202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5510" name=""/>
                    <pic:cNvPicPr/>
                  </pic:nvPicPr>
                  <pic:blipFill>
                    <a:blip r:embed="rId38"/>
                    <a:stretch>
                      <a:fillRect/>
                    </a:stretch>
                  </pic:blipFill>
                  <pic:spPr>
                    <a:xfrm>
                      <a:off x="0" y="0"/>
                      <a:ext cx="5163271" cy="1371791"/>
                    </a:xfrm>
                    <a:prstGeom prst="rect">
                      <a:avLst/>
                    </a:prstGeom>
                  </pic:spPr>
                </pic:pic>
              </a:graphicData>
            </a:graphic>
          </wp:inline>
        </w:drawing>
      </w:r>
    </w:p>
    <w:p w14:paraId="39342CCD" w14:textId="77777777" w:rsidR="002A32C4" w:rsidRDefault="002A32C4" w:rsidP="00676D00">
      <w:pPr>
        <w:ind w:left="720"/>
        <w:rPr>
          <w:rFonts w:ascii="Times New Roman" w:eastAsia="Times New Roman" w:hAnsi="Times New Roman"/>
          <w:i/>
          <w:iCs/>
          <w:sz w:val="28"/>
          <w:szCs w:val="28"/>
          <w:lang w:val="en-IN"/>
        </w:rPr>
      </w:pPr>
    </w:p>
    <w:p w14:paraId="32C97338" w14:textId="4A87FDE4" w:rsidR="002A32C4" w:rsidRPr="001E4754" w:rsidRDefault="002A32C4" w:rsidP="001E4754">
      <w:pPr>
        <w:rPr>
          <w:rFonts w:ascii="Times New Roman" w:eastAsia="Times New Roman" w:hAnsi="Times New Roman"/>
          <w:i/>
          <w:iCs/>
          <w:sz w:val="28"/>
          <w:szCs w:val="28"/>
          <w:lang w:val="en-IN"/>
        </w:rPr>
      </w:pPr>
      <w:r w:rsidRPr="001E4754">
        <w:rPr>
          <w:rFonts w:ascii="Times New Roman" w:eastAsia="Times New Roman" w:hAnsi="Times New Roman"/>
          <w:i/>
          <w:iCs/>
          <w:sz w:val="28"/>
          <w:szCs w:val="28"/>
          <w:lang w:val="en-IN"/>
        </w:rPr>
        <w:lastRenderedPageBreak/>
        <w:t>Algorithm use</w:t>
      </w:r>
      <w:r w:rsidR="00F87591" w:rsidRPr="001E4754">
        <w:rPr>
          <w:rFonts w:ascii="Times New Roman" w:eastAsia="Times New Roman" w:hAnsi="Times New Roman"/>
          <w:i/>
          <w:iCs/>
          <w:sz w:val="28"/>
          <w:szCs w:val="28"/>
          <w:lang w:val="en-IN"/>
        </w:rPr>
        <w:t>d—</w:t>
      </w:r>
    </w:p>
    <w:p w14:paraId="1D89732C" w14:textId="77777777" w:rsidR="00E962A8" w:rsidRDefault="00E962A8" w:rsidP="00E962A8">
      <w:pPr>
        <w:rPr>
          <w:rFonts w:ascii="Times New Roman" w:eastAsia="Times New Roman" w:hAnsi="Times New Roman"/>
          <w:i/>
          <w:iCs/>
          <w:sz w:val="28"/>
          <w:szCs w:val="28"/>
          <w:lang w:val="en-IN"/>
        </w:rPr>
      </w:pPr>
    </w:p>
    <w:p w14:paraId="7996F0FA" w14:textId="77777777" w:rsidR="00E962A8" w:rsidRPr="00E962A8" w:rsidRDefault="00E962A8" w:rsidP="00E962A8">
      <w:pPr>
        <w:rPr>
          <w:rFonts w:ascii="Times New Roman" w:eastAsia="Times New Roman" w:hAnsi="Times New Roman"/>
          <w:i/>
          <w:iCs/>
          <w:sz w:val="28"/>
          <w:szCs w:val="28"/>
          <w:lang w:val="en-IN"/>
        </w:rPr>
      </w:pPr>
    </w:p>
    <w:p w14:paraId="7CF0DA78" w14:textId="77777777" w:rsidR="00F87591" w:rsidRPr="00F87591" w:rsidRDefault="00F87591" w:rsidP="00F87591">
      <w:pPr>
        <w:pStyle w:val="ListParagraph"/>
        <w:ind w:left="1440"/>
        <w:rPr>
          <w:rFonts w:ascii="Times New Roman" w:eastAsia="Times New Roman" w:hAnsi="Times New Roman"/>
          <w:i/>
          <w:iCs/>
          <w:sz w:val="28"/>
          <w:szCs w:val="28"/>
          <w:lang w:val="en-IN"/>
        </w:rPr>
      </w:pPr>
      <w:r w:rsidRPr="00F87591">
        <w:rPr>
          <w:rFonts w:ascii="Times New Roman" w:eastAsia="Times New Roman" w:hAnsi="Times New Roman"/>
          <w:i/>
          <w:iCs/>
          <w:sz w:val="28"/>
          <w:szCs w:val="28"/>
          <w:lang w:val="en-IN"/>
        </w:rPr>
        <w:t>We used three supervised machine learning algorithms to classify fake and real news:</w:t>
      </w:r>
    </w:p>
    <w:p w14:paraId="3EFA31C5" w14:textId="77777777" w:rsidR="00F87591" w:rsidRPr="00F87591" w:rsidRDefault="00F87591" w:rsidP="00F87591">
      <w:pPr>
        <w:pStyle w:val="ListParagraph"/>
        <w:numPr>
          <w:ilvl w:val="0"/>
          <w:numId w:val="46"/>
        </w:numPr>
        <w:tabs>
          <w:tab w:val="clear" w:pos="720"/>
          <w:tab w:val="num" w:pos="1440"/>
        </w:tabs>
        <w:ind w:left="1440"/>
        <w:rPr>
          <w:rFonts w:ascii="Times New Roman" w:eastAsia="Times New Roman" w:hAnsi="Times New Roman"/>
          <w:i/>
          <w:iCs/>
          <w:sz w:val="28"/>
          <w:szCs w:val="28"/>
          <w:lang w:val="en-IN"/>
        </w:rPr>
      </w:pPr>
      <w:r w:rsidRPr="00F87591">
        <w:rPr>
          <w:rFonts w:ascii="Times New Roman" w:eastAsia="Times New Roman" w:hAnsi="Times New Roman"/>
          <w:i/>
          <w:iCs/>
          <w:sz w:val="28"/>
          <w:szCs w:val="28"/>
          <w:lang w:val="en-IN"/>
        </w:rPr>
        <w:t>Multinomial Naive Bayes (MNB): Fast and effective for text classification.</w:t>
      </w:r>
    </w:p>
    <w:p w14:paraId="1F5415EE" w14:textId="77777777" w:rsidR="00F87591" w:rsidRPr="00F87591" w:rsidRDefault="00F87591" w:rsidP="00F87591">
      <w:pPr>
        <w:pStyle w:val="ListParagraph"/>
        <w:numPr>
          <w:ilvl w:val="0"/>
          <w:numId w:val="46"/>
        </w:numPr>
        <w:tabs>
          <w:tab w:val="clear" w:pos="720"/>
          <w:tab w:val="num" w:pos="1440"/>
        </w:tabs>
        <w:ind w:left="1440"/>
        <w:rPr>
          <w:rFonts w:ascii="Times New Roman" w:eastAsia="Times New Roman" w:hAnsi="Times New Roman"/>
          <w:i/>
          <w:iCs/>
          <w:sz w:val="28"/>
          <w:szCs w:val="28"/>
          <w:lang w:val="en-IN"/>
        </w:rPr>
      </w:pPr>
      <w:r w:rsidRPr="00F87591">
        <w:rPr>
          <w:rFonts w:ascii="Times New Roman" w:eastAsia="Times New Roman" w:hAnsi="Times New Roman"/>
          <w:i/>
          <w:iCs/>
          <w:sz w:val="28"/>
          <w:szCs w:val="28"/>
          <w:lang w:val="en-IN"/>
        </w:rPr>
        <w:t>Support Vector Machine (SVC): Works well in high-dimensional spaces like text vectors.</w:t>
      </w:r>
    </w:p>
    <w:p w14:paraId="77DA0A3F" w14:textId="77777777" w:rsidR="00F87591" w:rsidRDefault="00F87591" w:rsidP="00F87591">
      <w:pPr>
        <w:pStyle w:val="ListParagraph"/>
        <w:numPr>
          <w:ilvl w:val="0"/>
          <w:numId w:val="46"/>
        </w:numPr>
        <w:tabs>
          <w:tab w:val="clear" w:pos="720"/>
          <w:tab w:val="num" w:pos="1440"/>
        </w:tabs>
        <w:ind w:left="1440"/>
        <w:rPr>
          <w:rFonts w:ascii="Times New Roman" w:eastAsia="Times New Roman" w:hAnsi="Times New Roman"/>
          <w:i/>
          <w:iCs/>
          <w:sz w:val="28"/>
          <w:szCs w:val="28"/>
          <w:lang w:val="en-IN"/>
        </w:rPr>
      </w:pPr>
      <w:r w:rsidRPr="00F87591">
        <w:rPr>
          <w:rFonts w:ascii="Times New Roman" w:eastAsia="Times New Roman" w:hAnsi="Times New Roman"/>
          <w:i/>
          <w:iCs/>
          <w:sz w:val="28"/>
          <w:szCs w:val="28"/>
          <w:lang w:val="en-IN"/>
        </w:rPr>
        <w:t>Logistic Regression (LRE): Outputs interpretable probabilities, useful for binary classification.</w:t>
      </w:r>
    </w:p>
    <w:p w14:paraId="598E5E8A" w14:textId="4B6CF5B5" w:rsidR="00E962A8" w:rsidRDefault="00E962A8" w:rsidP="00E962A8">
      <w:pPr>
        <w:tabs>
          <w:tab w:val="num" w:pos="1440"/>
        </w:tabs>
        <w:ind w:left="720"/>
        <w:rPr>
          <w:rFonts w:ascii="Times New Roman" w:eastAsia="Times New Roman" w:hAnsi="Times New Roman"/>
          <w:i/>
          <w:iCs/>
          <w:sz w:val="28"/>
          <w:szCs w:val="28"/>
          <w:lang w:val="en-IN"/>
        </w:rPr>
      </w:pPr>
      <w:r>
        <w:rPr>
          <w:rFonts w:ascii="Times New Roman" w:eastAsia="Times New Roman" w:hAnsi="Times New Roman"/>
          <w:i/>
          <w:iCs/>
          <w:sz w:val="28"/>
          <w:szCs w:val="28"/>
          <w:lang w:val="en-IN"/>
        </w:rPr>
        <w:tab/>
      </w:r>
      <w:r w:rsidRPr="00E962A8">
        <w:rPr>
          <w:noProof/>
          <w:lang w:val="en-IN"/>
        </w:rPr>
        <w:drawing>
          <wp:inline distT="0" distB="0" distL="0" distR="0" wp14:anchorId="78395AD8" wp14:editId="4B5F17DD">
            <wp:extent cx="5544324" cy="1733792"/>
            <wp:effectExtent l="0" t="0" r="0" b="0"/>
            <wp:docPr id="56147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78787" name=""/>
                    <pic:cNvPicPr/>
                  </pic:nvPicPr>
                  <pic:blipFill>
                    <a:blip r:embed="rId39"/>
                    <a:stretch>
                      <a:fillRect/>
                    </a:stretch>
                  </pic:blipFill>
                  <pic:spPr>
                    <a:xfrm>
                      <a:off x="0" y="0"/>
                      <a:ext cx="5544324" cy="1733792"/>
                    </a:xfrm>
                    <a:prstGeom prst="rect">
                      <a:avLst/>
                    </a:prstGeom>
                  </pic:spPr>
                </pic:pic>
              </a:graphicData>
            </a:graphic>
          </wp:inline>
        </w:drawing>
      </w:r>
    </w:p>
    <w:p w14:paraId="2683106F" w14:textId="4A66EF48" w:rsidR="003D379F" w:rsidRDefault="003D379F" w:rsidP="007E0FF2">
      <w:pPr>
        <w:rPr>
          <w:rFonts w:ascii="Times New Roman" w:eastAsia="Times New Roman" w:hAnsi="Times New Roman"/>
          <w:i/>
          <w:iCs/>
          <w:sz w:val="36"/>
          <w:szCs w:val="36"/>
        </w:rPr>
      </w:pPr>
    </w:p>
    <w:p w14:paraId="64D2120A" w14:textId="77777777" w:rsidR="003D379F" w:rsidRDefault="003D379F" w:rsidP="007E0FF2">
      <w:pPr>
        <w:rPr>
          <w:rFonts w:ascii="Times New Roman" w:eastAsia="Times New Roman" w:hAnsi="Times New Roman"/>
          <w:i/>
          <w:iCs/>
          <w:sz w:val="36"/>
          <w:szCs w:val="36"/>
        </w:rPr>
      </w:pPr>
    </w:p>
    <w:p w14:paraId="7183A19B" w14:textId="77777777" w:rsidR="003D379F" w:rsidRPr="00F172C5" w:rsidRDefault="003D379F" w:rsidP="007E0FF2">
      <w:pPr>
        <w:rPr>
          <w:rFonts w:ascii="Times New Roman" w:eastAsia="Times New Roman" w:hAnsi="Times New Roman"/>
          <w:i/>
          <w:iCs/>
          <w:sz w:val="36"/>
          <w:szCs w:val="36"/>
        </w:rPr>
      </w:pPr>
    </w:p>
    <w:p w14:paraId="467D6DBB" w14:textId="52EB2247" w:rsidR="00E962A8" w:rsidRDefault="00E962A8" w:rsidP="00A57E90">
      <w:pPr>
        <w:rPr>
          <w:rFonts w:ascii="Times New Roman" w:eastAsia="Times New Roman" w:hAnsi="Times New Roman"/>
          <w:i/>
          <w:iCs/>
          <w:sz w:val="28"/>
          <w:szCs w:val="28"/>
        </w:rPr>
      </w:pPr>
      <w:r w:rsidRPr="00E962A8">
        <w:rPr>
          <w:rFonts w:ascii="Times New Roman" w:eastAsia="Times New Roman" w:hAnsi="Times New Roman"/>
          <w:i/>
          <w:iCs/>
          <w:sz w:val="28"/>
          <w:szCs w:val="28"/>
        </w:rPr>
        <w:t>Hyperparameter tuning</w:t>
      </w:r>
      <w:r>
        <w:rPr>
          <w:rFonts w:ascii="Times New Roman" w:eastAsia="Times New Roman" w:hAnsi="Times New Roman"/>
          <w:i/>
          <w:iCs/>
          <w:sz w:val="28"/>
          <w:szCs w:val="28"/>
        </w:rPr>
        <w:t>—</w:t>
      </w:r>
    </w:p>
    <w:p w14:paraId="56798144" w14:textId="77777777" w:rsidR="003D379F" w:rsidRDefault="003D379F" w:rsidP="00A57E90">
      <w:pPr>
        <w:rPr>
          <w:rFonts w:ascii="Times New Roman" w:eastAsia="Times New Roman" w:hAnsi="Times New Roman"/>
          <w:i/>
          <w:iCs/>
          <w:sz w:val="28"/>
          <w:szCs w:val="28"/>
        </w:rPr>
      </w:pPr>
    </w:p>
    <w:p w14:paraId="37E7426D" w14:textId="77777777" w:rsidR="003D379F" w:rsidRDefault="003D379F" w:rsidP="00A57E90">
      <w:pPr>
        <w:rPr>
          <w:rFonts w:ascii="Times New Roman" w:eastAsia="Times New Roman" w:hAnsi="Times New Roman"/>
          <w:i/>
          <w:iCs/>
          <w:sz w:val="28"/>
          <w:szCs w:val="28"/>
        </w:rPr>
      </w:pPr>
    </w:p>
    <w:p w14:paraId="7EF63EE7" w14:textId="2853F207" w:rsidR="003D379F" w:rsidRDefault="003D379F" w:rsidP="00A57E90">
      <w:pPr>
        <w:rPr>
          <w:rFonts w:ascii="Times New Roman" w:eastAsia="Times New Roman" w:hAnsi="Times New Roman"/>
          <w:i/>
          <w:iCs/>
          <w:sz w:val="28"/>
          <w:szCs w:val="28"/>
        </w:rPr>
      </w:pPr>
      <w:r w:rsidRPr="003D379F">
        <w:rPr>
          <w:rFonts w:ascii="Times New Roman" w:eastAsia="Times New Roman" w:hAnsi="Times New Roman"/>
          <w:i/>
          <w:iCs/>
          <w:sz w:val="28"/>
          <w:szCs w:val="28"/>
        </w:rPr>
        <w:t xml:space="preserve">We used </w:t>
      </w:r>
      <w:proofErr w:type="spellStart"/>
      <w:r w:rsidRPr="003D379F">
        <w:rPr>
          <w:rFonts w:ascii="Times New Roman" w:eastAsia="Times New Roman" w:hAnsi="Times New Roman"/>
          <w:b/>
          <w:bCs/>
          <w:i/>
          <w:iCs/>
          <w:sz w:val="28"/>
          <w:szCs w:val="28"/>
        </w:rPr>
        <w:t>GridSearchCV</w:t>
      </w:r>
      <w:proofErr w:type="spellEnd"/>
      <w:r w:rsidRPr="003D379F">
        <w:rPr>
          <w:rFonts w:ascii="Times New Roman" w:eastAsia="Times New Roman" w:hAnsi="Times New Roman"/>
          <w:i/>
          <w:iCs/>
          <w:sz w:val="28"/>
          <w:szCs w:val="28"/>
        </w:rPr>
        <w:t xml:space="preserve"> to find the best combination of hyperparameters for each model, improving performance through cross-validation.</w:t>
      </w:r>
    </w:p>
    <w:p w14:paraId="52B10C0E" w14:textId="77777777" w:rsidR="003D379F" w:rsidRDefault="003D379F" w:rsidP="00A57E90">
      <w:pPr>
        <w:rPr>
          <w:rFonts w:ascii="Times New Roman" w:eastAsia="Times New Roman" w:hAnsi="Times New Roman"/>
          <w:i/>
          <w:iCs/>
          <w:sz w:val="28"/>
          <w:szCs w:val="28"/>
        </w:rPr>
      </w:pPr>
    </w:p>
    <w:p w14:paraId="44BA32BC" w14:textId="7069756C" w:rsidR="003D379F" w:rsidRDefault="003D379F" w:rsidP="00A57E90">
      <w:pPr>
        <w:rPr>
          <w:rFonts w:ascii="Times New Roman" w:eastAsia="Times New Roman" w:hAnsi="Times New Roman"/>
          <w:i/>
          <w:iCs/>
          <w:sz w:val="28"/>
          <w:szCs w:val="28"/>
        </w:rPr>
      </w:pPr>
      <w:r w:rsidRPr="003D379F">
        <w:rPr>
          <w:rFonts w:ascii="Times New Roman" w:eastAsia="Times New Roman" w:hAnsi="Times New Roman"/>
          <w:i/>
          <w:iCs/>
          <w:noProof/>
          <w:sz w:val="28"/>
          <w:szCs w:val="28"/>
        </w:rPr>
        <w:drawing>
          <wp:inline distT="0" distB="0" distL="0" distR="0" wp14:anchorId="18CAA294" wp14:editId="30CBC270">
            <wp:extent cx="5601482" cy="2695951"/>
            <wp:effectExtent l="0" t="0" r="0" b="9525"/>
            <wp:docPr id="198214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44732" name=""/>
                    <pic:cNvPicPr/>
                  </pic:nvPicPr>
                  <pic:blipFill>
                    <a:blip r:embed="rId40"/>
                    <a:stretch>
                      <a:fillRect/>
                    </a:stretch>
                  </pic:blipFill>
                  <pic:spPr>
                    <a:xfrm>
                      <a:off x="0" y="0"/>
                      <a:ext cx="5601482" cy="2695951"/>
                    </a:xfrm>
                    <a:prstGeom prst="rect">
                      <a:avLst/>
                    </a:prstGeom>
                  </pic:spPr>
                </pic:pic>
              </a:graphicData>
            </a:graphic>
          </wp:inline>
        </w:drawing>
      </w:r>
    </w:p>
    <w:p w14:paraId="420EE1BD" w14:textId="77777777" w:rsidR="003D379F" w:rsidRDefault="003D379F" w:rsidP="00A57E90">
      <w:pPr>
        <w:rPr>
          <w:rFonts w:ascii="Times New Roman" w:eastAsia="Times New Roman" w:hAnsi="Times New Roman"/>
          <w:i/>
          <w:iCs/>
          <w:sz w:val="28"/>
          <w:szCs w:val="28"/>
        </w:rPr>
      </w:pPr>
    </w:p>
    <w:p w14:paraId="39B5B9DF" w14:textId="77777777" w:rsidR="001E4754" w:rsidRDefault="001E4754" w:rsidP="00A57E90">
      <w:pPr>
        <w:rPr>
          <w:rFonts w:ascii="Times New Roman" w:eastAsia="Times New Roman" w:hAnsi="Times New Roman"/>
          <w:i/>
          <w:iCs/>
          <w:sz w:val="28"/>
          <w:szCs w:val="28"/>
        </w:rPr>
      </w:pPr>
    </w:p>
    <w:p w14:paraId="5AFDFEDB" w14:textId="77777777" w:rsidR="001E4754" w:rsidRDefault="001E4754" w:rsidP="00A57E90">
      <w:pPr>
        <w:rPr>
          <w:rFonts w:ascii="Times New Roman" w:eastAsia="Times New Roman" w:hAnsi="Times New Roman"/>
          <w:i/>
          <w:iCs/>
          <w:sz w:val="28"/>
          <w:szCs w:val="28"/>
        </w:rPr>
      </w:pPr>
    </w:p>
    <w:tbl>
      <w:tblPr>
        <w:tblStyle w:val="TableGrid"/>
        <w:tblpPr w:leftFromText="180" w:rightFromText="180" w:vertAnchor="text" w:horzAnchor="margin" w:tblpXSpec="center" w:tblpY="44"/>
        <w:tblW w:w="9951" w:type="dxa"/>
        <w:tblLook w:val="04A0" w:firstRow="1" w:lastRow="0" w:firstColumn="1" w:lastColumn="0" w:noHBand="0" w:noVBand="1"/>
      </w:tblPr>
      <w:tblGrid>
        <w:gridCol w:w="1953"/>
        <w:gridCol w:w="2121"/>
        <w:gridCol w:w="1957"/>
        <w:gridCol w:w="1953"/>
        <w:gridCol w:w="1967"/>
      </w:tblGrid>
      <w:tr w:rsidR="00112549" w14:paraId="5D77C4C1" w14:textId="033504BD" w:rsidTr="009A0BD6">
        <w:trPr>
          <w:trHeight w:val="500"/>
        </w:trPr>
        <w:tc>
          <w:tcPr>
            <w:tcW w:w="1953" w:type="dxa"/>
          </w:tcPr>
          <w:p w14:paraId="2799B8E5" w14:textId="433056EA" w:rsidR="00112549" w:rsidRDefault="00112549" w:rsidP="00112549">
            <w:pPr>
              <w:rPr>
                <w:rFonts w:ascii="Times New Roman" w:eastAsia="Times New Roman" w:hAnsi="Times New Roman"/>
                <w:i/>
                <w:iCs/>
                <w:sz w:val="28"/>
                <w:szCs w:val="28"/>
              </w:rPr>
            </w:pPr>
            <w:r>
              <w:rPr>
                <w:rFonts w:ascii="Times New Roman" w:eastAsia="Times New Roman" w:hAnsi="Times New Roman"/>
                <w:i/>
                <w:iCs/>
                <w:sz w:val="28"/>
                <w:szCs w:val="28"/>
              </w:rPr>
              <w:t>Model</w:t>
            </w:r>
          </w:p>
        </w:tc>
        <w:tc>
          <w:tcPr>
            <w:tcW w:w="2121" w:type="dxa"/>
          </w:tcPr>
          <w:p w14:paraId="4F56F22C" w14:textId="2ED96C04" w:rsidR="00112549" w:rsidRDefault="00112549" w:rsidP="00112549">
            <w:pPr>
              <w:rPr>
                <w:rFonts w:ascii="Times New Roman" w:eastAsia="Times New Roman" w:hAnsi="Times New Roman"/>
                <w:i/>
                <w:iCs/>
                <w:sz w:val="28"/>
                <w:szCs w:val="28"/>
              </w:rPr>
            </w:pPr>
            <w:r>
              <w:rPr>
                <w:rFonts w:ascii="Times New Roman" w:eastAsia="Times New Roman" w:hAnsi="Times New Roman"/>
                <w:i/>
                <w:iCs/>
                <w:sz w:val="28"/>
                <w:szCs w:val="28"/>
              </w:rPr>
              <w:t>Hyperparameter</w:t>
            </w:r>
          </w:p>
        </w:tc>
        <w:tc>
          <w:tcPr>
            <w:tcW w:w="1957" w:type="dxa"/>
          </w:tcPr>
          <w:p w14:paraId="559558AD" w14:textId="5E9C7DD0" w:rsidR="00112549" w:rsidRDefault="00112549" w:rsidP="00112549">
            <w:pPr>
              <w:rPr>
                <w:rFonts w:ascii="Times New Roman" w:eastAsia="Times New Roman" w:hAnsi="Times New Roman"/>
                <w:i/>
                <w:iCs/>
                <w:sz w:val="28"/>
                <w:szCs w:val="28"/>
              </w:rPr>
            </w:pPr>
            <w:r>
              <w:rPr>
                <w:rFonts w:ascii="Times New Roman" w:eastAsia="Times New Roman" w:hAnsi="Times New Roman"/>
                <w:i/>
                <w:iCs/>
                <w:sz w:val="28"/>
                <w:szCs w:val="28"/>
              </w:rPr>
              <w:t>Values tried</w:t>
            </w:r>
          </w:p>
        </w:tc>
        <w:tc>
          <w:tcPr>
            <w:tcW w:w="1953" w:type="dxa"/>
          </w:tcPr>
          <w:p w14:paraId="78A0F7C2" w14:textId="75401C13" w:rsidR="00112549" w:rsidRDefault="00112549" w:rsidP="00112549">
            <w:pPr>
              <w:rPr>
                <w:rFonts w:ascii="Times New Roman" w:eastAsia="Times New Roman" w:hAnsi="Times New Roman"/>
                <w:i/>
                <w:iCs/>
                <w:sz w:val="28"/>
                <w:szCs w:val="28"/>
              </w:rPr>
            </w:pPr>
            <w:r>
              <w:rPr>
                <w:rFonts w:ascii="Times New Roman" w:eastAsia="Times New Roman" w:hAnsi="Times New Roman"/>
                <w:i/>
                <w:iCs/>
                <w:sz w:val="28"/>
                <w:szCs w:val="28"/>
              </w:rPr>
              <w:t>Best Value</w:t>
            </w:r>
          </w:p>
        </w:tc>
        <w:tc>
          <w:tcPr>
            <w:tcW w:w="1967" w:type="dxa"/>
          </w:tcPr>
          <w:p w14:paraId="240367A1" w14:textId="65194270" w:rsidR="00112549" w:rsidRDefault="00112549" w:rsidP="00112549">
            <w:pPr>
              <w:rPr>
                <w:rFonts w:ascii="Times New Roman" w:eastAsia="Times New Roman" w:hAnsi="Times New Roman"/>
                <w:i/>
                <w:iCs/>
                <w:sz w:val="28"/>
                <w:szCs w:val="28"/>
              </w:rPr>
            </w:pPr>
            <w:r>
              <w:rPr>
                <w:rFonts w:ascii="Times New Roman" w:eastAsia="Times New Roman" w:hAnsi="Times New Roman"/>
                <w:i/>
                <w:iCs/>
                <w:sz w:val="28"/>
                <w:szCs w:val="28"/>
              </w:rPr>
              <w:t>Accuracy</w:t>
            </w:r>
          </w:p>
        </w:tc>
      </w:tr>
      <w:tr w:rsidR="00112549" w14:paraId="63B3F146" w14:textId="65540C7F" w:rsidTr="009A0BD6">
        <w:trPr>
          <w:trHeight w:val="500"/>
        </w:trPr>
        <w:tc>
          <w:tcPr>
            <w:tcW w:w="1953" w:type="dxa"/>
          </w:tcPr>
          <w:p w14:paraId="56C40D22" w14:textId="68A4B51D" w:rsidR="00112549" w:rsidRDefault="0000207B" w:rsidP="00112549">
            <w:pPr>
              <w:rPr>
                <w:rFonts w:ascii="Times New Roman" w:eastAsia="Times New Roman" w:hAnsi="Times New Roman"/>
                <w:i/>
                <w:iCs/>
                <w:sz w:val="28"/>
                <w:szCs w:val="28"/>
              </w:rPr>
            </w:pPr>
            <w:r w:rsidRPr="0000207B">
              <w:rPr>
                <w:rFonts w:ascii="Times New Roman" w:eastAsia="Times New Roman" w:hAnsi="Times New Roman"/>
                <w:i/>
                <w:iCs/>
                <w:sz w:val="28"/>
                <w:szCs w:val="28"/>
              </w:rPr>
              <w:t>Multinomial Naive Bayes</w:t>
            </w:r>
          </w:p>
        </w:tc>
        <w:tc>
          <w:tcPr>
            <w:tcW w:w="2121" w:type="dxa"/>
          </w:tcPr>
          <w:p w14:paraId="3A38B635" w14:textId="778C30E0" w:rsidR="00112549" w:rsidRDefault="0000207B" w:rsidP="00112549">
            <w:pPr>
              <w:rPr>
                <w:rFonts w:ascii="Times New Roman" w:eastAsia="Times New Roman" w:hAnsi="Times New Roman"/>
                <w:i/>
                <w:iCs/>
                <w:sz w:val="28"/>
                <w:szCs w:val="28"/>
              </w:rPr>
            </w:pPr>
            <w:r>
              <w:rPr>
                <w:rFonts w:ascii="Times New Roman" w:eastAsia="Times New Roman" w:hAnsi="Times New Roman"/>
                <w:i/>
                <w:iCs/>
                <w:sz w:val="28"/>
                <w:szCs w:val="28"/>
              </w:rPr>
              <w:t>Alpha</w:t>
            </w:r>
          </w:p>
        </w:tc>
        <w:tc>
          <w:tcPr>
            <w:tcW w:w="1957" w:type="dxa"/>
          </w:tcPr>
          <w:p w14:paraId="2CB2D577" w14:textId="6C10036A" w:rsidR="00112549" w:rsidRDefault="00B64262" w:rsidP="00112549">
            <w:pPr>
              <w:rPr>
                <w:rFonts w:ascii="Times New Roman" w:eastAsia="Times New Roman" w:hAnsi="Times New Roman"/>
                <w:i/>
                <w:iCs/>
                <w:sz w:val="28"/>
                <w:szCs w:val="28"/>
              </w:rPr>
            </w:pPr>
            <w:r w:rsidRPr="00B64262">
              <w:rPr>
                <w:rFonts w:ascii="Times New Roman" w:eastAsia="Times New Roman" w:hAnsi="Times New Roman"/>
                <w:i/>
                <w:iCs/>
                <w:sz w:val="28"/>
                <w:szCs w:val="28"/>
              </w:rPr>
              <w:t>0.1, 0.5, 1.0</w:t>
            </w:r>
          </w:p>
        </w:tc>
        <w:tc>
          <w:tcPr>
            <w:tcW w:w="1953" w:type="dxa"/>
          </w:tcPr>
          <w:p w14:paraId="25295253" w14:textId="24D03BC6" w:rsidR="00112549" w:rsidRDefault="00B64262" w:rsidP="00112549">
            <w:pPr>
              <w:rPr>
                <w:rFonts w:ascii="Times New Roman" w:eastAsia="Times New Roman" w:hAnsi="Times New Roman"/>
                <w:i/>
                <w:iCs/>
                <w:sz w:val="28"/>
                <w:szCs w:val="28"/>
              </w:rPr>
            </w:pPr>
            <w:r>
              <w:rPr>
                <w:rFonts w:ascii="Times New Roman" w:eastAsia="Times New Roman" w:hAnsi="Times New Roman"/>
                <w:i/>
                <w:iCs/>
                <w:sz w:val="28"/>
                <w:szCs w:val="28"/>
              </w:rPr>
              <w:t>0.5</w:t>
            </w:r>
          </w:p>
        </w:tc>
        <w:tc>
          <w:tcPr>
            <w:tcW w:w="1967" w:type="dxa"/>
          </w:tcPr>
          <w:p w14:paraId="64704A90" w14:textId="6B08A8EE" w:rsidR="00112549" w:rsidRDefault="00F0777F" w:rsidP="00112549">
            <w:pPr>
              <w:rPr>
                <w:rFonts w:ascii="Times New Roman" w:eastAsia="Times New Roman" w:hAnsi="Times New Roman"/>
                <w:i/>
                <w:iCs/>
                <w:sz w:val="28"/>
                <w:szCs w:val="28"/>
              </w:rPr>
            </w:pPr>
            <w:r>
              <w:rPr>
                <w:rFonts w:ascii="Times New Roman" w:eastAsia="Times New Roman" w:hAnsi="Times New Roman"/>
                <w:i/>
                <w:iCs/>
                <w:sz w:val="28"/>
                <w:szCs w:val="28"/>
              </w:rPr>
              <w:t>93</w:t>
            </w:r>
            <w:r w:rsidR="00C44223">
              <w:rPr>
                <w:rFonts w:ascii="Times New Roman" w:eastAsia="Times New Roman" w:hAnsi="Times New Roman"/>
                <w:i/>
                <w:iCs/>
                <w:sz w:val="28"/>
                <w:szCs w:val="28"/>
              </w:rPr>
              <w:t>%</w:t>
            </w:r>
          </w:p>
        </w:tc>
      </w:tr>
      <w:tr w:rsidR="00112549" w14:paraId="0FD2E6BD" w14:textId="73EC638B" w:rsidTr="009A0BD6">
        <w:trPr>
          <w:trHeight w:val="500"/>
        </w:trPr>
        <w:tc>
          <w:tcPr>
            <w:tcW w:w="1953" w:type="dxa"/>
          </w:tcPr>
          <w:p w14:paraId="093BE95E" w14:textId="43414A27" w:rsidR="00112549" w:rsidRDefault="0000207B" w:rsidP="00112549">
            <w:pPr>
              <w:rPr>
                <w:rFonts w:ascii="Times New Roman" w:eastAsia="Times New Roman" w:hAnsi="Times New Roman"/>
                <w:i/>
                <w:iCs/>
                <w:sz w:val="28"/>
                <w:szCs w:val="28"/>
              </w:rPr>
            </w:pPr>
            <w:r w:rsidRPr="0000207B">
              <w:rPr>
                <w:rFonts w:ascii="Times New Roman" w:eastAsia="Times New Roman" w:hAnsi="Times New Roman"/>
                <w:i/>
                <w:iCs/>
                <w:sz w:val="28"/>
                <w:szCs w:val="28"/>
              </w:rPr>
              <w:t>Logistic Regression</w:t>
            </w:r>
          </w:p>
        </w:tc>
        <w:tc>
          <w:tcPr>
            <w:tcW w:w="2121" w:type="dxa"/>
          </w:tcPr>
          <w:p w14:paraId="5A7473F1" w14:textId="2810A387" w:rsidR="00112549" w:rsidRDefault="0000207B" w:rsidP="00112549">
            <w:pPr>
              <w:rPr>
                <w:rFonts w:ascii="Times New Roman" w:eastAsia="Times New Roman" w:hAnsi="Times New Roman"/>
                <w:i/>
                <w:iCs/>
                <w:sz w:val="28"/>
                <w:szCs w:val="28"/>
              </w:rPr>
            </w:pPr>
            <w:r>
              <w:rPr>
                <w:rFonts w:ascii="Times New Roman" w:eastAsia="Times New Roman" w:hAnsi="Times New Roman"/>
                <w:i/>
                <w:iCs/>
                <w:sz w:val="28"/>
                <w:szCs w:val="28"/>
              </w:rPr>
              <w:t>C</w:t>
            </w:r>
          </w:p>
        </w:tc>
        <w:tc>
          <w:tcPr>
            <w:tcW w:w="1957" w:type="dxa"/>
          </w:tcPr>
          <w:p w14:paraId="4090D89D" w14:textId="3529207A" w:rsidR="00112549" w:rsidRDefault="00B64262" w:rsidP="00112549">
            <w:pPr>
              <w:rPr>
                <w:rFonts w:ascii="Times New Roman" w:eastAsia="Times New Roman" w:hAnsi="Times New Roman"/>
                <w:i/>
                <w:iCs/>
                <w:sz w:val="28"/>
                <w:szCs w:val="28"/>
              </w:rPr>
            </w:pPr>
            <w:r w:rsidRPr="00B64262">
              <w:rPr>
                <w:rFonts w:ascii="Times New Roman" w:eastAsia="Times New Roman" w:hAnsi="Times New Roman"/>
                <w:i/>
                <w:iCs/>
                <w:sz w:val="28"/>
                <w:szCs w:val="28"/>
              </w:rPr>
              <w:t>0.01, 0.1, 1.0, 10</w:t>
            </w:r>
          </w:p>
        </w:tc>
        <w:tc>
          <w:tcPr>
            <w:tcW w:w="1953" w:type="dxa"/>
          </w:tcPr>
          <w:p w14:paraId="66D9CAAD" w14:textId="4F543716" w:rsidR="00112549" w:rsidRDefault="00B64262" w:rsidP="00112549">
            <w:pPr>
              <w:rPr>
                <w:rFonts w:ascii="Times New Roman" w:eastAsia="Times New Roman" w:hAnsi="Times New Roman"/>
                <w:i/>
                <w:iCs/>
                <w:sz w:val="28"/>
                <w:szCs w:val="28"/>
              </w:rPr>
            </w:pPr>
            <w:r>
              <w:rPr>
                <w:rFonts w:ascii="Times New Roman" w:eastAsia="Times New Roman" w:hAnsi="Times New Roman"/>
                <w:i/>
                <w:iCs/>
                <w:sz w:val="28"/>
                <w:szCs w:val="28"/>
              </w:rPr>
              <w:t>1.0</w:t>
            </w:r>
          </w:p>
        </w:tc>
        <w:tc>
          <w:tcPr>
            <w:tcW w:w="1967" w:type="dxa"/>
          </w:tcPr>
          <w:p w14:paraId="4EB3D3CA" w14:textId="156F547B" w:rsidR="00112549" w:rsidRDefault="00C44223" w:rsidP="00112549">
            <w:pPr>
              <w:rPr>
                <w:rFonts w:ascii="Times New Roman" w:eastAsia="Times New Roman" w:hAnsi="Times New Roman"/>
                <w:i/>
                <w:iCs/>
                <w:sz w:val="28"/>
                <w:szCs w:val="28"/>
              </w:rPr>
            </w:pPr>
            <w:r>
              <w:rPr>
                <w:rFonts w:ascii="Times New Roman" w:eastAsia="Times New Roman" w:hAnsi="Times New Roman"/>
                <w:i/>
                <w:iCs/>
                <w:sz w:val="28"/>
                <w:szCs w:val="28"/>
              </w:rPr>
              <w:t>98%</w:t>
            </w:r>
          </w:p>
        </w:tc>
      </w:tr>
      <w:tr w:rsidR="00112549" w14:paraId="36F520D7" w14:textId="71D54DE2" w:rsidTr="009A0BD6">
        <w:trPr>
          <w:trHeight w:val="480"/>
        </w:trPr>
        <w:tc>
          <w:tcPr>
            <w:tcW w:w="1953" w:type="dxa"/>
          </w:tcPr>
          <w:p w14:paraId="28EAA320" w14:textId="08AE82CB" w:rsidR="00112549" w:rsidRDefault="0000207B" w:rsidP="00112549">
            <w:pPr>
              <w:rPr>
                <w:rFonts w:ascii="Times New Roman" w:eastAsia="Times New Roman" w:hAnsi="Times New Roman"/>
                <w:i/>
                <w:iCs/>
                <w:sz w:val="28"/>
                <w:szCs w:val="28"/>
              </w:rPr>
            </w:pPr>
            <w:r w:rsidRPr="0000207B">
              <w:rPr>
                <w:rFonts w:ascii="Times New Roman" w:eastAsia="Times New Roman" w:hAnsi="Times New Roman"/>
                <w:i/>
                <w:iCs/>
                <w:sz w:val="28"/>
                <w:szCs w:val="28"/>
              </w:rPr>
              <w:t>Support Vector Machine</w:t>
            </w:r>
          </w:p>
        </w:tc>
        <w:tc>
          <w:tcPr>
            <w:tcW w:w="2121" w:type="dxa"/>
          </w:tcPr>
          <w:p w14:paraId="4C80BA85" w14:textId="094DDBFC" w:rsidR="00112549" w:rsidRDefault="0000207B" w:rsidP="00112549">
            <w:pPr>
              <w:rPr>
                <w:rFonts w:ascii="Times New Roman" w:eastAsia="Times New Roman" w:hAnsi="Times New Roman"/>
                <w:i/>
                <w:iCs/>
                <w:sz w:val="28"/>
                <w:szCs w:val="28"/>
              </w:rPr>
            </w:pPr>
            <w:r>
              <w:rPr>
                <w:rFonts w:ascii="Times New Roman" w:eastAsia="Times New Roman" w:hAnsi="Times New Roman"/>
                <w:i/>
                <w:iCs/>
                <w:sz w:val="28"/>
                <w:szCs w:val="28"/>
              </w:rPr>
              <w:t>C</w:t>
            </w:r>
          </w:p>
        </w:tc>
        <w:tc>
          <w:tcPr>
            <w:tcW w:w="1957" w:type="dxa"/>
          </w:tcPr>
          <w:p w14:paraId="46F5C9D1" w14:textId="2B7810F1" w:rsidR="00112549" w:rsidRDefault="00B64262" w:rsidP="00112549">
            <w:pPr>
              <w:rPr>
                <w:rFonts w:ascii="Times New Roman" w:eastAsia="Times New Roman" w:hAnsi="Times New Roman"/>
                <w:i/>
                <w:iCs/>
                <w:sz w:val="28"/>
                <w:szCs w:val="28"/>
              </w:rPr>
            </w:pPr>
            <w:r w:rsidRPr="00B64262">
              <w:rPr>
                <w:rFonts w:ascii="Times New Roman" w:eastAsia="Times New Roman" w:hAnsi="Times New Roman"/>
                <w:i/>
                <w:iCs/>
                <w:sz w:val="28"/>
                <w:szCs w:val="28"/>
              </w:rPr>
              <w:t>0.01, 0.1, 1.0, 10</w:t>
            </w:r>
          </w:p>
          <w:p w14:paraId="01806D7E" w14:textId="77777777" w:rsidR="00B64262" w:rsidRPr="00B64262" w:rsidRDefault="00B64262" w:rsidP="00B64262">
            <w:pPr>
              <w:jc w:val="center"/>
              <w:rPr>
                <w:rFonts w:ascii="Times New Roman" w:eastAsia="Times New Roman" w:hAnsi="Times New Roman"/>
                <w:sz w:val="28"/>
                <w:szCs w:val="28"/>
              </w:rPr>
            </w:pPr>
          </w:p>
        </w:tc>
        <w:tc>
          <w:tcPr>
            <w:tcW w:w="1953" w:type="dxa"/>
          </w:tcPr>
          <w:p w14:paraId="18B6A051" w14:textId="4DE004F4" w:rsidR="00112549" w:rsidRDefault="00B64262" w:rsidP="00112549">
            <w:pPr>
              <w:rPr>
                <w:rFonts w:ascii="Times New Roman" w:eastAsia="Times New Roman" w:hAnsi="Times New Roman"/>
                <w:i/>
                <w:iCs/>
                <w:sz w:val="28"/>
                <w:szCs w:val="28"/>
              </w:rPr>
            </w:pPr>
            <w:r>
              <w:rPr>
                <w:rFonts w:ascii="Times New Roman" w:eastAsia="Times New Roman" w:hAnsi="Times New Roman"/>
                <w:i/>
                <w:iCs/>
                <w:sz w:val="28"/>
                <w:szCs w:val="28"/>
              </w:rPr>
              <w:t>1.0</w:t>
            </w:r>
          </w:p>
        </w:tc>
        <w:tc>
          <w:tcPr>
            <w:tcW w:w="1967" w:type="dxa"/>
          </w:tcPr>
          <w:p w14:paraId="1F19CCE4" w14:textId="215BA072" w:rsidR="00112549" w:rsidRDefault="00C44223" w:rsidP="00112549">
            <w:pPr>
              <w:rPr>
                <w:rFonts w:ascii="Times New Roman" w:eastAsia="Times New Roman" w:hAnsi="Times New Roman"/>
                <w:i/>
                <w:iCs/>
                <w:sz w:val="28"/>
                <w:szCs w:val="28"/>
              </w:rPr>
            </w:pPr>
            <w:r>
              <w:rPr>
                <w:rFonts w:ascii="Times New Roman" w:eastAsia="Times New Roman" w:hAnsi="Times New Roman"/>
                <w:i/>
                <w:iCs/>
                <w:sz w:val="28"/>
                <w:szCs w:val="28"/>
              </w:rPr>
              <w:t>99%</w:t>
            </w:r>
          </w:p>
        </w:tc>
      </w:tr>
    </w:tbl>
    <w:p w14:paraId="3D5CBDFC" w14:textId="3E36094C" w:rsidR="001E4754" w:rsidRDefault="00A85507" w:rsidP="00A85507">
      <w:pPr>
        <w:jc w:val="center"/>
        <w:rPr>
          <w:rFonts w:ascii="Times New Roman" w:eastAsia="Times New Roman" w:hAnsi="Times New Roman"/>
          <w:i/>
          <w:iCs/>
          <w:sz w:val="28"/>
          <w:szCs w:val="28"/>
        </w:rPr>
      </w:pPr>
      <w:r>
        <w:rPr>
          <w:rFonts w:ascii="Times New Roman" w:eastAsia="Times New Roman" w:hAnsi="Times New Roman"/>
          <w:i/>
          <w:iCs/>
          <w:sz w:val="28"/>
          <w:szCs w:val="28"/>
        </w:rPr>
        <w:t xml:space="preserve">Table 2: </w:t>
      </w:r>
      <w:r w:rsidRPr="00A85507">
        <w:rPr>
          <w:rFonts w:ascii="Times New Roman" w:eastAsia="Times New Roman" w:hAnsi="Times New Roman"/>
          <w:i/>
          <w:iCs/>
          <w:sz w:val="28"/>
          <w:szCs w:val="28"/>
        </w:rPr>
        <w:t>Hyperparameter Tuning Summary</w:t>
      </w:r>
    </w:p>
    <w:p w14:paraId="28CFAE02" w14:textId="77777777" w:rsidR="001E4754" w:rsidRDefault="001E4754" w:rsidP="00A57E90">
      <w:pPr>
        <w:rPr>
          <w:rFonts w:ascii="Times New Roman" w:eastAsia="Times New Roman" w:hAnsi="Times New Roman"/>
          <w:i/>
          <w:iCs/>
          <w:sz w:val="28"/>
          <w:szCs w:val="28"/>
        </w:rPr>
      </w:pPr>
    </w:p>
    <w:p w14:paraId="2D168640" w14:textId="77777777" w:rsidR="001E4754" w:rsidRDefault="001E4754" w:rsidP="00A57E90">
      <w:pPr>
        <w:rPr>
          <w:rFonts w:ascii="Times New Roman" w:eastAsia="Times New Roman" w:hAnsi="Times New Roman"/>
          <w:i/>
          <w:iCs/>
          <w:sz w:val="28"/>
          <w:szCs w:val="28"/>
        </w:rPr>
      </w:pPr>
    </w:p>
    <w:p w14:paraId="0F35509A" w14:textId="77777777" w:rsidR="00F0117B" w:rsidRDefault="00F0117B" w:rsidP="00A57E90">
      <w:pPr>
        <w:rPr>
          <w:rFonts w:ascii="Times New Roman" w:eastAsia="Times New Roman" w:hAnsi="Times New Roman"/>
          <w:i/>
          <w:iCs/>
          <w:sz w:val="28"/>
          <w:szCs w:val="28"/>
        </w:rPr>
      </w:pPr>
    </w:p>
    <w:p w14:paraId="45C8626E" w14:textId="77777777" w:rsidR="00F0117B" w:rsidRDefault="00F0117B" w:rsidP="00A57E90">
      <w:pPr>
        <w:rPr>
          <w:rFonts w:ascii="Times New Roman" w:eastAsia="Times New Roman" w:hAnsi="Times New Roman"/>
          <w:i/>
          <w:iCs/>
          <w:sz w:val="28"/>
          <w:szCs w:val="28"/>
        </w:rPr>
      </w:pPr>
    </w:p>
    <w:p w14:paraId="272088A8" w14:textId="77777777" w:rsidR="00F0117B" w:rsidRDefault="00F0117B" w:rsidP="00A57E90">
      <w:pPr>
        <w:rPr>
          <w:rFonts w:ascii="Times New Roman" w:eastAsia="Times New Roman" w:hAnsi="Times New Roman"/>
          <w:i/>
          <w:iCs/>
          <w:sz w:val="28"/>
          <w:szCs w:val="28"/>
        </w:rPr>
      </w:pPr>
    </w:p>
    <w:p w14:paraId="4F3D308F" w14:textId="77777777" w:rsidR="00F0117B" w:rsidRDefault="00F0117B" w:rsidP="00A57E90">
      <w:pPr>
        <w:rPr>
          <w:rFonts w:ascii="Times New Roman" w:eastAsia="Times New Roman" w:hAnsi="Times New Roman"/>
          <w:i/>
          <w:iCs/>
          <w:sz w:val="28"/>
          <w:szCs w:val="28"/>
        </w:rPr>
      </w:pPr>
    </w:p>
    <w:p w14:paraId="3F813F1E" w14:textId="77777777" w:rsidR="00F0117B" w:rsidRDefault="00F0117B" w:rsidP="00A57E90">
      <w:pPr>
        <w:rPr>
          <w:rFonts w:ascii="Times New Roman" w:eastAsia="Times New Roman" w:hAnsi="Times New Roman"/>
          <w:i/>
          <w:iCs/>
          <w:sz w:val="28"/>
          <w:szCs w:val="28"/>
        </w:rPr>
      </w:pPr>
    </w:p>
    <w:p w14:paraId="4B97DDF0" w14:textId="77777777" w:rsidR="00F0117B" w:rsidRDefault="00F0117B" w:rsidP="00A57E90">
      <w:pPr>
        <w:rPr>
          <w:rFonts w:ascii="Times New Roman" w:eastAsia="Times New Roman" w:hAnsi="Times New Roman"/>
          <w:i/>
          <w:iCs/>
          <w:sz w:val="28"/>
          <w:szCs w:val="28"/>
        </w:rPr>
      </w:pPr>
    </w:p>
    <w:p w14:paraId="46CE9BB8" w14:textId="77777777" w:rsidR="001E4754" w:rsidRDefault="001E4754" w:rsidP="00A57E90">
      <w:pPr>
        <w:rPr>
          <w:rFonts w:ascii="Times New Roman" w:eastAsia="Times New Roman" w:hAnsi="Times New Roman"/>
          <w:i/>
          <w:iCs/>
          <w:sz w:val="28"/>
          <w:szCs w:val="28"/>
        </w:rPr>
      </w:pPr>
    </w:p>
    <w:p w14:paraId="78C09368" w14:textId="77777777" w:rsidR="001E4754" w:rsidRDefault="001E4754" w:rsidP="00A57E90">
      <w:pPr>
        <w:rPr>
          <w:rFonts w:ascii="Times New Roman" w:eastAsia="Times New Roman" w:hAnsi="Times New Roman"/>
          <w:i/>
          <w:iCs/>
          <w:sz w:val="28"/>
          <w:szCs w:val="28"/>
        </w:rPr>
      </w:pPr>
    </w:p>
    <w:p w14:paraId="4EDBA000" w14:textId="56F46481" w:rsidR="003D379F" w:rsidRDefault="003D379F" w:rsidP="00A57E90">
      <w:pPr>
        <w:rPr>
          <w:rFonts w:ascii="Times New Roman" w:eastAsia="Times New Roman" w:hAnsi="Times New Roman"/>
          <w:i/>
          <w:iCs/>
          <w:sz w:val="28"/>
          <w:szCs w:val="28"/>
        </w:rPr>
      </w:pPr>
      <w:r>
        <w:rPr>
          <w:rFonts w:ascii="Times New Roman" w:eastAsia="Times New Roman" w:hAnsi="Times New Roman"/>
          <w:i/>
          <w:iCs/>
          <w:sz w:val="28"/>
          <w:szCs w:val="28"/>
        </w:rPr>
        <w:t>Testing and Evaluation—</w:t>
      </w:r>
    </w:p>
    <w:p w14:paraId="054FF165" w14:textId="25A93AC4" w:rsidR="00827A5F" w:rsidRDefault="00827A5F" w:rsidP="00827A5F">
      <w:pPr>
        <w:rPr>
          <w:rFonts w:ascii="Times New Roman" w:eastAsia="Times New Roman" w:hAnsi="Times New Roman"/>
          <w:i/>
          <w:iCs/>
          <w:sz w:val="28"/>
          <w:szCs w:val="28"/>
          <w:lang w:val="en-IN"/>
        </w:rPr>
      </w:pPr>
    </w:p>
    <w:p w14:paraId="02839997" w14:textId="77777777" w:rsidR="00827A5F" w:rsidRPr="00827A5F" w:rsidRDefault="00827A5F" w:rsidP="00827A5F">
      <w:pPr>
        <w:rPr>
          <w:rFonts w:ascii="Times New Roman" w:eastAsia="Times New Roman" w:hAnsi="Times New Roman"/>
          <w:i/>
          <w:iCs/>
          <w:sz w:val="28"/>
          <w:szCs w:val="28"/>
          <w:lang w:val="en-IN"/>
        </w:rPr>
      </w:pPr>
    </w:p>
    <w:p w14:paraId="66EC7320" w14:textId="77777777" w:rsidR="00827A5F" w:rsidRPr="00827A5F" w:rsidRDefault="00827A5F" w:rsidP="00827A5F">
      <w:pPr>
        <w:rPr>
          <w:rFonts w:ascii="Times New Roman" w:eastAsia="Times New Roman" w:hAnsi="Times New Roman"/>
          <w:i/>
          <w:iCs/>
          <w:sz w:val="28"/>
          <w:szCs w:val="28"/>
          <w:lang w:val="en-IN"/>
        </w:rPr>
      </w:pPr>
      <w:r w:rsidRPr="00827A5F">
        <w:rPr>
          <w:rFonts w:ascii="Times New Roman" w:eastAsia="Times New Roman" w:hAnsi="Times New Roman"/>
          <w:i/>
          <w:iCs/>
          <w:sz w:val="28"/>
          <w:szCs w:val="28"/>
          <w:lang w:val="en-IN"/>
        </w:rPr>
        <w:t>Given class imbalance, standard accuracy isn't enough. We focused on:</w:t>
      </w:r>
    </w:p>
    <w:p w14:paraId="18097EC0" w14:textId="77777777" w:rsidR="00827A5F" w:rsidRPr="00827A5F" w:rsidRDefault="00827A5F" w:rsidP="00827A5F">
      <w:pPr>
        <w:numPr>
          <w:ilvl w:val="0"/>
          <w:numId w:val="47"/>
        </w:numPr>
        <w:rPr>
          <w:rFonts w:ascii="Times New Roman" w:eastAsia="Times New Roman" w:hAnsi="Times New Roman"/>
          <w:i/>
          <w:iCs/>
          <w:sz w:val="28"/>
          <w:szCs w:val="28"/>
          <w:lang w:val="en-IN"/>
        </w:rPr>
      </w:pPr>
      <w:r w:rsidRPr="00827A5F">
        <w:rPr>
          <w:rFonts w:ascii="Times New Roman" w:eastAsia="Times New Roman" w:hAnsi="Times New Roman"/>
          <w:i/>
          <w:iCs/>
          <w:sz w:val="28"/>
          <w:szCs w:val="28"/>
          <w:lang w:val="en-IN"/>
        </w:rPr>
        <w:t>Precision: How many predicted fakes were actually fake.</w:t>
      </w:r>
    </w:p>
    <w:p w14:paraId="3F504359" w14:textId="77777777" w:rsidR="00827A5F" w:rsidRPr="00827A5F" w:rsidRDefault="00827A5F" w:rsidP="00827A5F">
      <w:pPr>
        <w:numPr>
          <w:ilvl w:val="0"/>
          <w:numId w:val="47"/>
        </w:numPr>
        <w:rPr>
          <w:rFonts w:ascii="Times New Roman" w:eastAsia="Times New Roman" w:hAnsi="Times New Roman"/>
          <w:i/>
          <w:iCs/>
          <w:sz w:val="28"/>
          <w:szCs w:val="28"/>
          <w:lang w:val="en-IN"/>
        </w:rPr>
      </w:pPr>
      <w:r w:rsidRPr="00827A5F">
        <w:rPr>
          <w:rFonts w:ascii="Times New Roman" w:eastAsia="Times New Roman" w:hAnsi="Times New Roman"/>
          <w:i/>
          <w:iCs/>
          <w:sz w:val="28"/>
          <w:szCs w:val="28"/>
          <w:lang w:val="en-IN"/>
        </w:rPr>
        <w:t>Recall: How many actual fakes were detected.</w:t>
      </w:r>
    </w:p>
    <w:p w14:paraId="05347EA2" w14:textId="77777777" w:rsidR="00827A5F" w:rsidRPr="00827A5F" w:rsidRDefault="00827A5F" w:rsidP="00827A5F">
      <w:pPr>
        <w:numPr>
          <w:ilvl w:val="0"/>
          <w:numId w:val="47"/>
        </w:numPr>
        <w:rPr>
          <w:rFonts w:ascii="Times New Roman" w:eastAsia="Times New Roman" w:hAnsi="Times New Roman"/>
          <w:i/>
          <w:iCs/>
          <w:sz w:val="28"/>
          <w:szCs w:val="28"/>
          <w:lang w:val="en-IN"/>
        </w:rPr>
      </w:pPr>
      <w:r w:rsidRPr="00827A5F">
        <w:rPr>
          <w:rFonts w:ascii="Times New Roman" w:eastAsia="Times New Roman" w:hAnsi="Times New Roman"/>
          <w:i/>
          <w:iCs/>
          <w:sz w:val="28"/>
          <w:szCs w:val="28"/>
          <w:lang w:val="en-IN"/>
        </w:rPr>
        <w:t>F1-Score: Harmonic mean of precision and recall.</w:t>
      </w:r>
    </w:p>
    <w:p w14:paraId="49EAC366" w14:textId="77777777" w:rsidR="00827A5F" w:rsidRDefault="00827A5F" w:rsidP="00827A5F">
      <w:pPr>
        <w:numPr>
          <w:ilvl w:val="0"/>
          <w:numId w:val="47"/>
        </w:numPr>
        <w:rPr>
          <w:rFonts w:ascii="Times New Roman" w:eastAsia="Times New Roman" w:hAnsi="Times New Roman"/>
          <w:i/>
          <w:iCs/>
          <w:sz w:val="28"/>
          <w:szCs w:val="28"/>
          <w:lang w:val="en-IN"/>
        </w:rPr>
      </w:pPr>
      <w:r w:rsidRPr="00827A5F">
        <w:rPr>
          <w:rFonts w:ascii="Times New Roman" w:eastAsia="Times New Roman" w:hAnsi="Times New Roman"/>
          <w:i/>
          <w:iCs/>
          <w:sz w:val="28"/>
          <w:szCs w:val="28"/>
          <w:lang w:val="en-IN"/>
        </w:rPr>
        <w:t>AUC-ROC Curve: Overall performance at various thresholds.</w:t>
      </w:r>
    </w:p>
    <w:p w14:paraId="0F009EC7" w14:textId="77777777" w:rsidR="00B373F7" w:rsidRDefault="00B373F7" w:rsidP="00B373F7">
      <w:pPr>
        <w:rPr>
          <w:rFonts w:ascii="Times New Roman" w:eastAsia="Times New Roman" w:hAnsi="Times New Roman"/>
          <w:i/>
          <w:iCs/>
          <w:sz w:val="28"/>
          <w:szCs w:val="28"/>
          <w:lang w:val="en-IN"/>
        </w:rPr>
      </w:pPr>
    </w:p>
    <w:p w14:paraId="65E76879" w14:textId="3F972BD0" w:rsidR="00B373F7" w:rsidRDefault="00B373F7" w:rsidP="00B373F7">
      <w:pPr>
        <w:rPr>
          <w:rFonts w:ascii="Times New Roman" w:eastAsia="Times New Roman" w:hAnsi="Times New Roman"/>
          <w:i/>
          <w:iCs/>
          <w:sz w:val="28"/>
          <w:szCs w:val="28"/>
          <w:lang w:val="en-IN"/>
        </w:rPr>
      </w:pPr>
      <w:r w:rsidRPr="00B373F7">
        <w:rPr>
          <w:rFonts w:ascii="Times New Roman" w:eastAsia="Times New Roman" w:hAnsi="Times New Roman"/>
          <w:i/>
          <w:iCs/>
          <w:noProof/>
          <w:sz w:val="28"/>
          <w:szCs w:val="28"/>
          <w:lang w:val="en-IN"/>
        </w:rPr>
        <w:drawing>
          <wp:inline distT="0" distB="0" distL="0" distR="0" wp14:anchorId="2578AD9F" wp14:editId="21A9652F">
            <wp:extent cx="4458322" cy="2610214"/>
            <wp:effectExtent l="0" t="0" r="0" b="0"/>
            <wp:docPr id="15217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6352" name=""/>
                    <pic:cNvPicPr/>
                  </pic:nvPicPr>
                  <pic:blipFill>
                    <a:blip r:embed="rId41"/>
                    <a:stretch>
                      <a:fillRect/>
                    </a:stretch>
                  </pic:blipFill>
                  <pic:spPr>
                    <a:xfrm>
                      <a:off x="0" y="0"/>
                      <a:ext cx="4458322" cy="2610214"/>
                    </a:xfrm>
                    <a:prstGeom prst="rect">
                      <a:avLst/>
                    </a:prstGeom>
                  </pic:spPr>
                </pic:pic>
              </a:graphicData>
            </a:graphic>
          </wp:inline>
        </w:drawing>
      </w:r>
    </w:p>
    <w:p w14:paraId="692CEA93" w14:textId="77777777" w:rsidR="00AB060A" w:rsidRDefault="00AB060A" w:rsidP="00B373F7">
      <w:pPr>
        <w:rPr>
          <w:rFonts w:ascii="Times New Roman" w:eastAsia="Times New Roman" w:hAnsi="Times New Roman"/>
          <w:i/>
          <w:iCs/>
          <w:sz w:val="28"/>
          <w:szCs w:val="28"/>
          <w:lang w:val="en-IN"/>
        </w:rPr>
      </w:pPr>
    </w:p>
    <w:p w14:paraId="7C2F9983" w14:textId="2D55D868" w:rsidR="00AB060A" w:rsidRDefault="00AB060A" w:rsidP="00B373F7">
      <w:pPr>
        <w:rPr>
          <w:rFonts w:ascii="Times New Roman" w:eastAsia="Times New Roman" w:hAnsi="Times New Roman"/>
          <w:i/>
          <w:iCs/>
          <w:sz w:val="28"/>
          <w:szCs w:val="28"/>
          <w:lang w:val="en-IN"/>
        </w:rPr>
      </w:pPr>
      <w:r>
        <w:rPr>
          <w:rFonts w:ascii="Times New Roman" w:eastAsia="Times New Roman" w:hAnsi="Times New Roman"/>
          <w:i/>
          <w:iCs/>
          <w:sz w:val="28"/>
          <w:szCs w:val="28"/>
          <w:lang w:val="en-IN"/>
        </w:rPr>
        <w:lastRenderedPageBreak/>
        <w:t>Confusion matrix-</w:t>
      </w:r>
    </w:p>
    <w:p w14:paraId="4DCEB090" w14:textId="6D2EE43A" w:rsidR="00AB060A" w:rsidRPr="00D547E0" w:rsidRDefault="00550E94" w:rsidP="00D547E0">
      <w:pPr>
        <w:pStyle w:val="ListParagraph"/>
        <w:numPr>
          <w:ilvl w:val="1"/>
          <w:numId w:val="19"/>
        </w:numPr>
        <w:rPr>
          <w:rFonts w:ascii="Times New Roman" w:eastAsia="Times New Roman" w:hAnsi="Times New Roman"/>
          <w:i/>
          <w:iCs/>
          <w:sz w:val="28"/>
          <w:szCs w:val="28"/>
          <w:lang w:val="en-IN"/>
        </w:rPr>
      </w:pPr>
      <w:proofErr w:type="spellStart"/>
      <w:r w:rsidRPr="00D547E0">
        <w:rPr>
          <w:rFonts w:ascii="Times New Roman" w:eastAsia="Times New Roman" w:hAnsi="Times New Roman"/>
          <w:i/>
          <w:iCs/>
          <w:sz w:val="28"/>
          <w:szCs w:val="28"/>
          <w:lang w:val="en-IN"/>
        </w:rPr>
        <w:t>svm</w:t>
      </w:r>
      <w:proofErr w:type="spellEnd"/>
      <w:r w:rsidRPr="00D547E0">
        <w:rPr>
          <w:rFonts w:ascii="Times New Roman" w:eastAsia="Times New Roman" w:hAnsi="Times New Roman"/>
          <w:i/>
          <w:iCs/>
          <w:sz w:val="28"/>
          <w:szCs w:val="28"/>
          <w:lang w:val="en-IN"/>
        </w:rPr>
        <w:t>—</w:t>
      </w:r>
    </w:p>
    <w:p w14:paraId="75558EF7" w14:textId="77777777" w:rsidR="00443742" w:rsidRPr="00443742" w:rsidRDefault="00443742" w:rsidP="00443742">
      <w:pPr>
        <w:rPr>
          <w:rFonts w:ascii="Times New Roman" w:eastAsia="Times New Roman" w:hAnsi="Times New Roman"/>
          <w:i/>
          <w:iCs/>
          <w:sz w:val="28"/>
          <w:szCs w:val="28"/>
          <w:lang w:val="en-IN"/>
        </w:rPr>
      </w:pPr>
    </w:p>
    <w:p w14:paraId="2BBB1BCA" w14:textId="0D61A1AE" w:rsidR="00443742" w:rsidRPr="00443742" w:rsidRDefault="00443742" w:rsidP="00443742">
      <w:pPr>
        <w:pStyle w:val="ListParagraph"/>
        <w:ind w:left="1560"/>
        <w:rPr>
          <w:rFonts w:ascii="Times New Roman" w:eastAsia="Times New Roman" w:hAnsi="Times New Roman"/>
          <w:i/>
          <w:iCs/>
          <w:sz w:val="28"/>
          <w:szCs w:val="28"/>
          <w:lang w:val="en-IN"/>
        </w:rPr>
      </w:pPr>
      <w:r>
        <w:rPr>
          <w:noProof/>
        </w:rPr>
        <w:drawing>
          <wp:inline distT="0" distB="0" distL="0" distR="0" wp14:anchorId="6DED8C94" wp14:editId="2DE0523A">
            <wp:extent cx="4429125" cy="3562350"/>
            <wp:effectExtent l="0" t="0" r="9525" b="0"/>
            <wp:docPr id="275525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9125" cy="3562350"/>
                    </a:xfrm>
                    <a:prstGeom prst="rect">
                      <a:avLst/>
                    </a:prstGeom>
                    <a:noFill/>
                    <a:ln>
                      <a:noFill/>
                    </a:ln>
                  </pic:spPr>
                </pic:pic>
              </a:graphicData>
            </a:graphic>
          </wp:inline>
        </w:drawing>
      </w:r>
    </w:p>
    <w:p w14:paraId="199ECDE3" w14:textId="77777777" w:rsidR="00164608" w:rsidRPr="00164608" w:rsidRDefault="00164608" w:rsidP="00164608">
      <w:pPr>
        <w:rPr>
          <w:rFonts w:ascii="Times New Roman" w:eastAsia="Times New Roman" w:hAnsi="Times New Roman"/>
          <w:b/>
          <w:bCs/>
          <w:sz w:val="24"/>
          <w:lang w:val="en-IN"/>
        </w:rPr>
      </w:pPr>
      <w:r w:rsidRPr="00164608">
        <w:rPr>
          <w:rFonts w:ascii="Times New Roman" w:eastAsia="Times New Roman" w:hAnsi="Times New Roman"/>
          <w:b/>
          <w:bCs/>
          <w:sz w:val="24"/>
          <w:lang w:val="en-IN"/>
        </w:rPr>
        <w:t>Observations:</w:t>
      </w:r>
    </w:p>
    <w:p w14:paraId="7C4D3BCD" w14:textId="77777777" w:rsidR="00164608" w:rsidRPr="00164608" w:rsidRDefault="00164608" w:rsidP="00164608">
      <w:pPr>
        <w:numPr>
          <w:ilvl w:val="0"/>
          <w:numId w:val="69"/>
        </w:numPr>
        <w:rPr>
          <w:rFonts w:ascii="Times New Roman" w:eastAsia="Times New Roman" w:hAnsi="Times New Roman"/>
          <w:sz w:val="24"/>
          <w:lang w:val="en-IN"/>
        </w:rPr>
      </w:pPr>
      <w:r w:rsidRPr="00164608">
        <w:rPr>
          <w:rFonts w:ascii="Times New Roman" w:eastAsia="Times New Roman" w:hAnsi="Times New Roman"/>
          <w:b/>
          <w:bCs/>
          <w:sz w:val="24"/>
          <w:lang w:val="en-IN"/>
        </w:rPr>
        <w:t>Very high accuracy</w:t>
      </w:r>
      <w:r w:rsidRPr="00164608">
        <w:rPr>
          <w:rFonts w:ascii="Times New Roman" w:eastAsia="Times New Roman" w:hAnsi="Times New Roman"/>
          <w:sz w:val="24"/>
          <w:lang w:val="en-IN"/>
        </w:rPr>
        <w:t>: Both TP and TN are high.</w:t>
      </w:r>
    </w:p>
    <w:p w14:paraId="39FC2C79" w14:textId="77777777" w:rsidR="00164608" w:rsidRPr="00164608" w:rsidRDefault="00164608" w:rsidP="00164608">
      <w:pPr>
        <w:numPr>
          <w:ilvl w:val="0"/>
          <w:numId w:val="69"/>
        </w:numPr>
        <w:rPr>
          <w:rFonts w:ascii="Times New Roman" w:eastAsia="Times New Roman" w:hAnsi="Times New Roman"/>
          <w:sz w:val="24"/>
          <w:lang w:val="en-IN"/>
        </w:rPr>
      </w:pPr>
      <w:r w:rsidRPr="00164608">
        <w:rPr>
          <w:rFonts w:ascii="Times New Roman" w:eastAsia="Times New Roman" w:hAnsi="Times New Roman"/>
          <w:b/>
          <w:bCs/>
          <w:sz w:val="24"/>
          <w:lang w:val="en-IN"/>
        </w:rPr>
        <w:t>Very low misclassifications</w:t>
      </w:r>
      <w:r w:rsidRPr="00164608">
        <w:rPr>
          <w:rFonts w:ascii="Times New Roman" w:eastAsia="Times New Roman" w:hAnsi="Times New Roman"/>
          <w:sz w:val="24"/>
          <w:lang w:val="en-IN"/>
        </w:rPr>
        <w:t>: Only 22 fake articles were misclassified as real, and 22 real ones were misclassified as fake.</w:t>
      </w:r>
    </w:p>
    <w:p w14:paraId="1A42E152" w14:textId="77777777" w:rsidR="00164608" w:rsidRPr="00164608" w:rsidRDefault="00164608" w:rsidP="00164608">
      <w:pPr>
        <w:numPr>
          <w:ilvl w:val="0"/>
          <w:numId w:val="69"/>
        </w:numPr>
        <w:rPr>
          <w:rFonts w:ascii="Times New Roman" w:eastAsia="Times New Roman" w:hAnsi="Times New Roman"/>
          <w:sz w:val="24"/>
          <w:lang w:val="en-IN"/>
        </w:rPr>
      </w:pPr>
      <w:r w:rsidRPr="00164608">
        <w:rPr>
          <w:rFonts w:ascii="Times New Roman" w:eastAsia="Times New Roman" w:hAnsi="Times New Roman"/>
          <w:b/>
          <w:bCs/>
          <w:sz w:val="24"/>
          <w:lang w:val="en-IN"/>
        </w:rPr>
        <w:t>Balanced performance</w:t>
      </w:r>
      <w:r w:rsidRPr="00164608">
        <w:rPr>
          <w:rFonts w:ascii="Times New Roman" w:eastAsia="Times New Roman" w:hAnsi="Times New Roman"/>
          <w:sz w:val="24"/>
          <w:lang w:val="en-IN"/>
        </w:rPr>
        <w:t>: Indicates the model is equally good at detecting both fake and real news.</w:t>
      </w:r>
    </w:p>
    <w:p w14:paraId="09E6AE7F" w14:textId="77777777" w:rsidR="000437A1" w:rsidRDefault="000437A1">
      <w:pPr>
        <w:rPr>
          <w:rFonts w:ascii="Times New Roman" w:eastAsia="Times New Roman" w:hAnsi="Times New Roman"/>
          <w:sz w:val="24"/>
        </w:rPr>
      </w:pPr>
    </w:p>
    <w:p w14:paraId="11F94619" w14:textId="214D2F2D" w:rsidR="000437A1" w:rsidRDefault="000437A1">
      <w:pPr>
        <w:rPr>
          <w:rFonts w:ascii="Times New Roman" w:eastAsia="Times New Roman" w:hAnsi="Times New Roman"/>
          <w:sz w:val="24"/>
        </w:rPr>
      </w:pPr>
      <w:r>
        <w:rPr>
          <w:rFonts w:ascii="Times New Roman" w:eastAsia="Times New Roman" w:hAnsi="Times New Roman"/>
          <w:sz w:val="24"/>
        </w:rPr>
        <w:t>2.For MNB—</w:t>
      </w:r>
    </w:p>
    <w:p w14:paraId="56F80FF7" w14:textId="77777777" w:rsidR="000437A1" w:rsidRDefault="000437A1">
      <w:pPr>
        <w:rPr>
          <w:rFonts w:ascii="Times New Roman" w:eastAsia="Times New Roman" w:hAnsi="Times New Roman"/>
          <w:sz w:val="24"/>
        </w:rPr>
      </w:pPr>
    </w:p>
    <w:p w14:paraId="0362BA7F" w14:textId="77777777" w:rsidR="000437A1" w:rsidRDefault="000437A1">
      <w:pPr>
        <w:rPr>
          <w:rFonts w:ascii="Times New Roman" w:eastAsia="Times New Roman" w:hAnsi="Times New Roman"/>
          <w:sz w:val="24"/>
        </w:rPr>
      </w:pPr>
    </w:p>
    <w:p w14:paraId="6A11D2D0" w14:textId="0645B8AC" w:rsidR="000437A1" w:rsidRDefault="000437A1" w:rsidP="000437A1">
      <w:pPr>
        <w:jc w:val="center"/>
        <w:rPr>
          <w:rFonts w:ascii="Times New Roman" w:eastAsia="Times New Roman" w:hAnsi="Times New Roman"/>
          <w:sz w:val="24"/>
        </w:rPr>
      </w:pPr>
      <w:r w:rsidRPr="000437A1">
        <w:rPr>
          <w:rFonts w:ascii="Times New Roman" w:eastAsia="Times New Roman" w:hAnsi="Times New Roman"/>
          <w:noProof/>
          <w:sz w:val="24"/>
        </w:rPr>
        <w:drawing>
          <wp:inline distT="0" distB="0" distL="0" distR="0" wp14:anchorId="3BCA5BC7" wp14:editId="5D2FAB19">
            <wp:extent cx="3924848" cy="2962688"/>
            <wp:effectExtent l="0" t="0" r="0" b="0"/>
            <wp:docPr id="130544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46060" name=""/>
                    <pic:cNvPicPr/>
                  </pic:nvPicPr>
                  <pic:blipFill>
                    <a:blip r:embed="rId43"/>
                    <a:stretch>
                      <a:fillRect/>
                    </a:stretch>
                  </pic:blipFill>
                  <pic:spPr>
                    <a:xfrm>
                      <a:off x="0" y="0"/>
                      <a:ext cx="3924848" cy="2962688"/>
                    </a:xfrm>
                    <a:prstGeom prst="rect">
                      <a:avLst/>
                    </a:prstGeom>
                  </pic:spPr>
                </pic:pic>
              </a:graphicData>
            </a:graphic>
          </wp:inline>
        </w:drawing>
      </w:r>
    </w:p>
    <w:p w14:paraId="5BCC3FF3" w14:textId="77777777" w:rsidR="00531E5C" w:rsidRDefault="00531E5C" w:rsidP="000437A1">
      <w:pPr>
        <w:jc w:val="center"/>
        <w:rPr>
          <w:rFonts w:ascii="Times New Roman" w:eastAsia="Times New Roman" w:hAnsi="Times New Roman"/>
          <w:sz w:val="24"/>
        </w:rPr>
      </w:pPr>
    </w:p>
    <w:p w14:paraId="2860CFCD" w14:textId="77777777" w:rsidR="00531E5C" w:rsidRPr="00531E5C" w:rsidRDefault="00531E5C" w:rsidP="00531E5C">
      <w:pPr>
        <w:rPr>
          <w:rFonts w:ascii="Times New Roman" w:eastAsia="Times New Roman" w:hAnsi="Times New Roman"/>
          <w:b/>
          <w:bCs/>
          <w:sz w:val="24"/>
          <w:lang w:val="en-IN"/>
        </w:rPr>
      </w:pPr>
      <w:r w:rsidRPr="00531E5C">
        <w:rPr>
          <w:rFonts w:ascii="Times New Roman" w:eastAsia="Times New Roman" w:hAnsi="Times New Roman"/>
          <w:b/>
          <w:bCs/>
          <w:sz w:val="24"/>
          <w:lang w:val="en-IN"/>
        </w:rPr>
        <w:lastRenderedPageBreak/>
        <w:t>Observations:</w:t>
      </w:r>
    </w:p>
    <w:p w14:paraId="2510C29E" w14:textId="77777777" w:rsidR="00531E5C" w:rsidRPr="00531E5C" w:rsidRDefault="00531E5C" w:rsidP="00531E5C">
      <w:pPr>
        <w:numPr>
          <w:ilvl w:val="0"/>
          <w:numId w:val="70"/>
        </w:numPr>
        <w:rPr>
          <w:rFonts w:ascii="Times New Roman" w:eastAsia="Times New Roman" w:hAnsi="Times New Roman"/>
          <w:sz w:val="24"/>
          <w:lang w:val="en-IN"/>
        </w:rPr>
      </w:pPr>
      <w:r w:rsidRPr="00531E5C">
        <w:rPr>
          <w:rFonts w:ascii="Times New Roman" w:eastAsia="Times New Roman" w:hAnsi="Times New Roman"/>
          <w:b/>
          <w:bCs/>
          <w:sz w:val="24"/>
          <w:lang w:val="en-IN"/>
        </w:rPr>
        <w:t>Decent performance</w:t>
      </w:r>
      <w:r w:rsidRPr="00531E5C">
        <w:rPr>
          <w:rFonts w:ascii="Times New Roman" w:eastAsia="Times New Roman" w:hAnsi="Times New Roman"/>
          <w:sz w:val="24"/>
          <w:lang w:val="en-IN"/>
        </w:rPr>
        <w:t>, but worse than SVM.</w:t>
      </w:r>
    </w:p>
    <w:p w14:paraId="0F06E465" w14:textId="77777777" w:rsidR="00531E5C" w:rsidRPr="00531E5C" w:rsidRDefault="00531E5C" w:rsidP="00531E5C">
      <w:pPr>
        <w:numPr>
          <w:ilvl w:val="0"/>
          <w:numId w:val="70"/>
        </w:numPr>
        <w:rPr>
          <w:rFonts w:ascii="Times New Roman" w:eastAsia="Times New Roman" w:hAnsi="Times New Roman"/>
          <w:sz w:val="24"/>
          <w:lang w:val="en-IN"/>
        </w:rPr>
      </w:pPr>
      <w:r w:rsidRPr="00531E5C">
        <w:rPr>
          <w:rFonts w:ascii="Times New Roman" w:eastAsia="Times New Roman" w:hAnsi="Times New Roman"/>
          <w:b/>
          <w:bCs/>
          <w:sz w:val="24"/>
          <w:lang w:val="en-IN"/>
        </w:rPr>
        <w:t>Higher misclassification</w:t>
      </w:r>
      <w:r w:rsidRPr="00531E5C">
        <w:rPr>
          <w:rFonts w:ascii="Times New Roman" w:eastAsia="Times New Roman" w:hAnsi="Times New Roman"/>
          <w:sz w:val="24"/>
          <w:lang w:val="en-IN"/>
        </w:rPr>
        <w:t>: 233 fake articles predicted as real (FN) and 297 real articles predicted as fake (FP).</w:t>
      </w:r>
    </w:p>
    <w:p w14:paraId="2E24D59A" w14:textId="0E667D08" w:rsidR="00173ADF" w:rsidRDefault="00531E5C" w:rsidP="000437A1">
      <w:pPr>
        <w:numPr>
          <w:ilvl w:val="0"/>
          <w:numId w:val="70"/>
        </w:numPr>
        <w:rPr>
          <w:rFonts w:ascii="Times New Roman" w:eastAsia="Times New Roman" w:hAnsi="Times New Roman"/>
          <w:sz w:val="24"/>
          <w:lang w:val="en-IN"/>
        </w:rPr>
      </w:pPr>
      <w:r w:rsidRPr="00531E5C">
        <w:rPr>
          <w:rFonts w:ascii="Times New Roman" w:eastAsia="Times New Roman" w:hAnsi="Times New Roman"/>
          <w:b/>
          <w:bCs/>
          <w:sz w:val="24"/>
          <w:lang w:val="en-IN"/>
        </w:rPr>
        <w:t>Slight bias toward fake prediction</w:t>
      </w:r>
      <w:r w:rsidRPr="00531E5C">
        <w:rPr>
          <w:rFonts w:ascii="Times New Roman" w:eastAsia="Times New Roman" w:hAnsi="Times New Roman"/>
          <w:sz w:val="24"/>
          <w:lang w:val="en-IN"/>
        </w:rPr>
        <w:t>, as it misclassifies more real news as fake.</w:t>
      </w:r>
    </w:p>
    <w:p w14:paraId="5C9F60A4" w14:textId="77777777" w:rsidR="001E3CB6" w:rsidRDefault="001E3CB6" w:rsidP="001E3CB6">
      <w:pPr>
        <w:rPr>
          <w:rFonts w:ascii="Times New Roman" w:eastAsia="Times New Roman" w:hAnsi="Times New Roman"/>
          <w:sz w:val="24"/>
          <w:lang w:val="en-IN"/>
        </w:rPr>
      </w:pPr>
    </w:p>
    <w:p w14:paraId="6099AA28" w14:textId="77777777" w:rsidR="007D723E" w:rsidRDefault="007D723E" w:rsidP="001E3CB6">
      <w:pPr>
        <w:pStyle w:val="ListParagraph"/>
        <w:ind w:left="1440"/>
        <w:rPr>
          <w:rFonts w:ascii="Times New Roman" w:eastAsia="Times New Roman" w:hAnsi="Times New Roman"/>
          <w:i/>
          <w:iCs/>
          <w:sz w:val="36"/>
          <w:szCs w:val="36"/>
          <w:lang w:val="en-IN"/>
        </w:rPr>
      </w:pPr>
    </w:p>
    <w:p w14:paraId="5F489361" w14:textId="77777777" w:rsidR="007D723E" w:rsidRDefault="007D723E" w:rsidP="001E3CB6">
      <w:pPr>
        <w:pStyle w:val="ListParagraph"/>
        <w:ind w:left="1440"/>
        <w:rPr>
          <w:rFonts w:ascii="Times New Roman" w:eastAsia="Times New Roman" w:hAnsi="Times New Roman"/>
          <w:i/>
          <w:iCs/>
          <w:sz w:val="36"/>
          <w:szCs w:val="36"/>
          <w:lang w:val="en-IN"/>
        </w:rPr>
      </w:pPr>
    </w:p>
    <w:p w14:paraId="0B7AF5CD" w14:textId="0221A1CB" w:rsidR="001E3CB6" w:rsidRDefault="001E3CB6" w:rsidP="007D723E">
      <w:pPr>
        <w:pStyle w:val="ListParagraph"/>
        <w:ind w:left="426" w:hanging="284"/>
        <w:rPr>
          <w:rFonts w:ascii="Times New Roman" w:eastAsia="Times New Roman" w:hAnsi="Times New Roman"/>
          <w:i/>
          <w:iCs/>
          <w:sz w:val="36"/>
          <w:szCs w:val="36"/>
          <w:lang w:val="en-IN"/>
        </w:rPr>
      </w:pPr>
      <w:r w:rsidRPr="001E3CB6">
        <w:rPr>
          <w:rFonts w:ascii="Times New Roman" w:eastAsia="Times New Roman" w:hAnsi="Times New Roman"/>
          <w:i/>
          <w:iCs/>
          <w:sz w:val="36"/>
          <w:szCs w:val="36"/>
          <w:lang w:val="en-IN"/>
        </w:rPr>
        <w:t>3.Logistic regression</w:t>
      </w:r>
      <w:r w:rsidR="00956AE9">
        <w:rPr>
          <w:rFonts w:ascii="Times New Roman" w:eastAsia="Times New Roman" w:hAnsi="Times New Roman"/>
          <w:i/>
          <w:iCs/>
          <w:sz w:val="36"/>
          <w:szCs w:val="36"/>
          <w:lang w:val="en-IN"/>
        </w:rPr>
        <w:t>—</w:t>
      </w:r>
    </w:p>
    <w:p w14:paraId="1116F37A" w14:textId="77777777" w:rsidR="00956AE9" w:rsidRDefault="00956AE9" w:rsidP="001E3CB6">
      <w:pPr>
        <w:pStyle w:val="ListParagraph"/>
        <w:ind w:left="1440"/>
        <w:rPr>
          <w:rFonts w:ascii="Times New Roman" w:eastAsia="Times New Roman" w:hAnsi="Times New Roman"/>
          <w:i/>
          <w:iCs/>
          <w:sz w:val="36"/>
          <w:szCs w:val="36"/>
          <w:lang w:val="en-IN"/>
        </w:rPr>
      </w:pPr>
    </w:p>
    <w:p w14:paraId="57934B98" w14:textId="72F293D0" w:rsidR="00956AE9" w:rsidRPr="001E3CB6" w:rsidRDefault="00956AE9" w:rsidP="007D723E">
      <w:pPr>
        <w:pStyle w:val="ListParagraph"/>
        <w:ind w:left="1440" w:hanging="731"/>
        <w:jc w:val="center"/>
        <w:rPr>
          <w:rFonts w:ascii="Times New Roman" w:eastAsia="Times New Roman" w:hAnsi="Times New Roman"/>
          <w:i/>
          <w:iCs/>
          <w:sz w:val="36"/>
          <w:szCs w:val="36"/>
          <w:lang w:val="en-IN"/>
        </w:rPr>
      </w:pPr>
      <w:r w:rsidRPr="00956AE9">
        <w:rPr>
          <w:rFonts w:ascii="Times New Roman" w:eastAsia="Times New Roman" w:hAnsi="Times New Roman"/>
          <w:i/>
          <w:iCs/>
          <w:noProof/>
          <w:sz w:val="36"/>
          <w:szCs w:val="36"/>
          <w:lang w:val="en-IN"/>
        </w:rPr>
        <w:drawing>
          <wp:inline distT="0" distB="0" distL="0" distR="0" wp14:anchorId="5F1D7D2F" wp14:editId="338E7082">
            <wp:extent cx="5487883" cy="4572000"/>
            <wp:effectExtent l="0" t="0" r="0" b="0"/>
            <wp:docPr id="96847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71603" name=""/>
                    <pic:cNvPicPr/>
                  </pic:nvPicPr>
                  <pic:blipFill>
                    <a:blip r:embed="rId44"/>
                    <a:stretch>
                      <a:fillRect/>
                    </a:stretch>
                  </pic:blipFill>
                  <pic:spPr>
                    <a:xfrm>
                      <a:off x="0" y="0"/>
                      <a:ext cx="5490830" cy="4574455"/>
                    </a:xfrm>
                    <a:prstGeom prst="rect">
                      <a:avLst/>
                    </a:prstGeom>
                  </pic:spPr>
                </pic:pic>
              </a:graphicData>
            </a:graphic>
          </wp:inline>
        </w:drawing>
      </w:r>
    </w:p>
    <w:p w14:paraId="390AAB6C" w14:textId="77777777" w:rsidR="00531E5C" w:rsidRPr="00531E5C" w:rsidRDefault="00531E5C" w:rsidP="00531E5C">
      <w:pPr>
        <w:ind w:left="720"/>
        <w:rPr>
          <w:rFonts w:ascii="Times New Roman" w:eastAsia="Times New Roman" w:hAnsi="Times New Roman"/>
          <w:sz w:val="24"/>
          <w:lang w:val="en-IN"/>
        </w:rPr>
      </w:pPr>
    </w:p>
    <w:p w14:paraId="30C90709" w14:textId="77777777" w:rsidR="00173ADF" w:rsidRDefault="00173ADF" w:rsidP="001B40FB">
      <w:pPr>
        <w:rPr>
          <w:rFonts w:ascii="Times New Roman" w:eastAsia="Times New Roman" w:hAnsi="Times New Roman"/>
          <w:sz w:val="24"/>
        </w:rPr>
      </w:pPr>
    </w:p>
    <w:p w14:paraId="1719E9CA" w14:textId="77777777" w:rsidR="00956AE9" w:rsidRDefault="00956AE9" w:rsidP="001B40FB">
      <w:pPr>
        <w:rPr>
          <w:rFonts w:ascii="Times New Roman" w:eastAsia="Times New Roman" w:hAnsi="Times New Roman"/>
          <w:sz w:val="24"/>
        </w:rPr>
      </w:pPr>
    </w:p>
    <w:p w14:paraId="66CE6C20" w14:textId="77777777" w:rsidR="000E0A56" w:rsidRDefault="000E0A56" w:rsidP="000E0A56">
      <w:pPr>
        <w:rPr>
          <w:rFonts w:ascii="Times New Roman" w:eastAsia="Times New Roman" w:hAnsi="Times New Roman"/>
          <w:b/>
          <w:bCs/>
          <w:sz w:val="24"/>
          <w:lang w:val="en-IN"/>
        </w:rPr>
      </w:pPr>
      <w:r w:rsidRPr="000E0A56">
        <w:rPr>
          <w:rFonts w:ascii="Times New Roman" w:eastAsia="Times New Roman" w:hAnsi="Times New Roman"/>
          <w:b/>
          <w:bCs/>
          <w:sz w:val="24"/>
          <w:lang w:val="en-IN"/>
        </w:rPr>
        <w:t>Observations (Logistic Regression - LRE):</w:t>
      </w:r>
    </w:p>
    <w:p w14:paraId="25645204" w14:textId="77777777" w:rsidR="000E0A56" w:rsidRPr="000E0A56" w:rsidRDefault="000E0A56" w:rsidP="000E0A56">
      <w:pPr>
        <w:rPr>
          <w:rFonts w:ascii="Times New Roman" w:eastAsia="Times New Roman" w:hAnsi="Times New Roman"/>
          <w:b/>
          <w:bCs/>
          <w:sz w:val="24"/>
          <w:lang w:val="en-IN"/>
        </w:rPr>
      </w:pPr>
    </w:p>
    <w:p w14:paraId="18170522" w14:textId="77777777" w:rsidR="000E0A56" w:rsidRPr="000E0A56" w:rsidRDefault="000E0A56" w:rsidP="000E0A56">
      <w:pPr>
        <w:numPr>
          <w:ilvl w:val="0"/>
          <w:numId w:val="71"/>
        </w:numPr>
        <w:rPr>
          <w:rFonts w:ascii="Times New Roman" w:eastAsia="Times New Roman" w:hAnsi="Times New Roman"/>
          <w:sz w:val="24"/>
          <w:lang w:val="en-IN"/>
        </w:rPr>
      </w:pPr>
      <w:r w:rsidRPr="000E0A56">
        <w:rPr>
          <w:rFonts w:ascii="Times New Roman" w:eastAsia="Times New Roman" w:hAnsi="Times New Roman"/>
          <w:sz w:val="24"/>
          <w:lang w:val="en-IN"/>
        </w:rPr>
        <w:t>Shows solid classification performance across both classes.</w:t>
      </w:r>
    </w:p>
    <w:p w14:paraId="462CA658" w14:textId="77777777" w:rsidR="000E0A56" w:rsidRPr="000E0A56" w:rsidRDefault="000E0A56" w:rsidP="000E0A56">
      <w:pPr>
        <w:numPr>
          <w:ilvl w:val="0"/>
          <w:numId w:val="71"/>
        </w:numPr>
        <w:rPr>
          <w:rFonts w:ascii="Times New Roman" w:eastAsia="Times New Roman" w:hAnsi="Times New Roman"/>
          <w:sz w:val="24"/>
          <w:lang w:val="en-IN"/>
        </w:rPr>
      </w:pPr>
      <w:r w:rsidRPr="000E0A56">
        <w:rPr>
          <w:rFonts w:ascii="Times New Roman" w:eastAsia="Times New Roman" w:hAnsi="Times New Roman"/>
          <w:b/>
          <w:bCs/>
          <w:sz w:val="24"/>
          <w:lang w:val="en-IN"/>
        </w:rPr>
        <w:t>Misclassifications:</w:t>
      </w:r>
      <w:r w:rsidRPr="000E0A56">
        <w:rPr>
          <w:rFonts w:ascii="Times New Roman" w:eastAsia="Times New Roman" w:hAnsi="Times New Roman"/>
          <w:sz w:val="24"/>
          <w:lang w:val="en-IN"/>
        </w:rPr>
        <w:t xml:space="preserve"> 75 fake articles predicted as real (False Negatives), and 63 real articles predicted as fake (False Positives).</w:t>
      </w:r>
    </w:p>
    <w:p w14:paraId="39F65244" w14:textId="77777777" w:rsidR="000E0A56" w:rsidRPr="000E0A56" w:rsidRDefault="000E0A56" w:rsidP="000E0A56">
      <w:pPr>
        <w:numPr>
          <w:ilvl w:val="0"/>
          <w:numId w:val="71"/>
        </w:numPr>
        <w:rPr>
          <w:rFonts w:ascii="Times New Roman" w:eastAsia="Times New Roman" w:hAnsi="Times New Roman"/>
          <w:sz w:val="24"/>
          <w:lang w:val="en-IN"/>
        </w:rPr>
      </w:pPr>
      <w:r w:rsidRPr="000E0A56">
        <w:rPr>
          <w:rFonts w:ascii="Times New Roman" w:eastAsia="Times New Roman" w:hAnsi="Times New Roman"/>
          <w:b/>
          <w:bCs/>
          <w:sz w:val="24"/>
          <w:lang w:val="en-IN"/>
        </w:rPr>
        <w:t>Model is well-balanced</w:t>
      </w:r>
      <w:r w:rsidRPr="000E0A56">
        <w:rPr>
          <w:rFonts w:ascii="Times New Roman" w:eastAsia="Times New Roman" w:hAnsi="Times New Roman"/>
          <w:sz w:val="24"/>
          <w:lang w:val="en-IN"/>
        </w:rPr>
        <w:t>, handling both fake and real news with minimal bias.</w:t>
      </w:r>
    </w:p>
    <w:p w14:paraId="39BEBB71" w14:textId="77777777" w:rsidR="000E0A56" w:rsidRPr="000E0A56" w:rsidRDefault="000E0A56" w:rsidP="000E0A56">
      <w:pPr>
        <w:numPr>
          <w:ilvl w:val="0"/>
          <w:numId w:val="71"/>
        </w:numPr>
        <w:rPr>
          <w:rFonts w:ascii="Times New Roman" w:eastAsia="Times New Roman" w:hAnsi="Times New Roman"/>
          <w:sz w:val="24"/>
          <w:lang w:val="en-IN"/>
        </w:rPr>
      </w:pPr>
      <w:r w:rsidRPr="000E0A56">
        <w:rPr>
          <w:rFonts w:ascii="Times New Roman" w:eastAsia="Times New Roman" w:hAnsi="Times New Roman"/>
          <w:sz w:val="24"/>
          <w:lang w:val="en-IN"/>
        </w:rPr>
        <w:t xml:space="preserve">Slightly more accurate than MNB, but </w:t>
      </w:r>
      <w:r w:rsidRPr="000E0A56">
        <w:rPr>
          <w:rFonts w:ascii="Times New Roman" w:eastAsia="Times New Roman" w:hAnsi="Times New Roman"/>
          <w:b/>
          <w:bCs/>
          <w:sz w:val="24"/>
          <w:lang w:val="en-IN"/>
        </w:rPr>
        <w:t>marginally less precise than SVM</w:t>
      </w:r>
      <w:r w:rsidRPr="000E0A56">
        <w:rPr>
          <w:rFonts w:ascii="Times New Roman" w:eastAsia="Times New Roman" w:hAnsi="Times New Roman"/>
          <w:sz w:val="24"/>
          <w:lang w:val="en-IN"/>
        </w:rPr>
        <w:t xml:space="preserve"> in identifying fake news.</w:t>
      </w:r>
    </w:p>
    <w:p w14:paraId="75363B41" w14:textId="77777777" w:rsidR="00956AE9" w:rsidRDefault="00956AE9" w:rsidP="001B40FB">
      <w:pPr>
        <w:rPr>
          <w:rFonts w:ascii="Times New Roman" w:eastAsia="Times New Roman" w:hAnsi="Times New Roman"/>
          <w:sz w:val="24"/>
        </w:rPr>
      </w:pPr>
    </w:p>
    <w:p w14:paraId="69B13376" w14:textId="77777777" w:rsidR="00956AE9" w:rsidRDefault="00956AE9" w:rsidP="001B40FB">
      <w:pPr>
        <w:rPr>
          <w:rFonts w:ascii="Times New Roman" w:eastAsia="Times New Roman" w:hAnsi="Times New Roman"/>
          <w:sz w:val="24"/>
        </w:rPr>
      </w:pPr>
    </w:p>
    <w:p w14:paraId="41093DB4" w14:textId="3A88E514" w:rsidR="00E3088A" w:rsidRPr="00140EAC" w:rsidRDefault="001B40FB" w:rsidP="001B40FB">
      <w:pPr>
        <w:rPr>
          <w:rFonts w:ascii="Times New Roman" w:eastAsia="Times New Roman" w:hAnsi="Times New Roman"/>
          <w:i/>
          <w:iCs/>
          <w:sz w:val="28"/>
          <w:szCs w:val="28"/>
        </w:rPr>
      </w:pPr>
      <w:r w:rsidRPr="001B40FB">
        <w:rPr>
          <w:rFonts w:ascii="Times New Roman" w:eastAsia="Times New Roman" w:hAnsi="Times New Roman"/>
          <w:i/>
          <w:iCs/>
          <w:sz w:val="28"/>
          <w:szCs w:val="28"/>
        </w:rPr>
        <w:lastRenderedPageBreak/>
        <w:t>Conclusion</w:t>
      </w:r>
    </w:p>
    <w:p w14:paraId="497F1A35" w14:textId="77777777" w:rsidR="00E3088A" w:rsidRDefault="00E3088A" w:rsidP="001B40FB">
      <w:pPr>
        <w:rPr>
          <w:rFonts w:ascii="Times New Roman" w:eastAsia="Times New Roman" w:hAnsi="Times New Roman"/>
          <w:sz w:val="24"/>
          <w:lang w:val="en-IN"/>
        </w:rPr>
      </w:pPr>
    </w:p>
    <w:p w14:paraId="76B26AED" w14:textId="77777777" w:rsidR="00E3088A" w:rsidRDefault="00E3088A" w:rsidP="001B40FB">
      <w:pPr>
        <w:rPr>
          <w:rFonts w:ascii="Times New Roman" w:eastAsia="Times New Roman" w:hAnsi="Times New Roman"/>
          <w:sz w:val="24"/>
          <w:lang w:val="en-IN"/>
        </w:rPr>
      </w:pPr>
    </w:p>
    <w:p w14:paraId="3B3E265C" w14:textId="2C1D2F75" w:rsidR="001B40FB" w:rsidRPr="001B40FB" w:rsidRDefault="001B40FB" w:rsidP="001B40FB">
      <w:pPr>
        <w:rPr>
          <w:rFonts w:ascii="Times New Roman" w:eastAsia="Times New Roman" w:hAnsi="Times New Roman"/>
          <w:sz w:val="24"/>
          <w:lang w:val="en-IN"/>
        </w:rPr>
      </w:pPr>
      <w:r w:rsidRPr="001B40FB">
        <w:rPr>
          <w:rFonts w:ascii="Times New Roman" w:eastAsia="Times New Roman" w:hAnsi="Times New Roman"/>
          <w:sz w:val="24"/>
          <w:lang w:val="en-IN"/>
        </w:rPr>
        <w:t>In an era where misinformation spreads rapidly across digital platforms, the need for robust fake news detection systems has become more critical than ever. This project focused on implementing machine learning-based techniques to automatically classify news articles as either real or fake, thereby contributing to the ongoing fight against misinformation. The core objective was to build a system that is not only accurate but also scalable and interpretable.</w:t>
      </w:r>
    </w:p>
    <w:p w14:paraId="5A5259BB" w14:textId="77777777" w:rsidR="001B40FB" w:rsidRPr="001B40FB" w:rsidRDefault="001B40FB" w:rsidP="001B40FB">
      <w:pPr>
        <w:rPr>
          <w:rFonts w:ascii="Times New Roman" w:eastAsia="Times New Roman" w:hAnsi="Times New Roman"/>
          <w:sz w:val="24"/>
          <w:lang w:val="en-IN"/>
        </w:rPr>
      </w:pPr>
      <w:r w:rsidRPr="001B40FB">
        <w:rPr>
          <w:rFonts w:ascii="Times New Roman" w:eastAsia="Times New Roman" w:hAnsi="Times New Roman"/>
          <w:sz w:val="24"/>
          <w:lang w:val="en-IN"/>
        </w:rPr>
        <w:t xml:space="preserve">We explored and implemented three popular machine learning algorithms—Multinomial Naive Bayes (MNB), Support Vector Classifier (SVC), and Logistic Regression (LRE). These models were trained on a cleaned and </w:t>
      </w:r>
      <w:proofErr w:type="spellStart"/>
      <w:r w:rsidRPr="001B40FB">
        <w:rPr>
          <w:rFonts w:ascii="Times New Roman" w:eastAsia="Times New Roman" w:hAnsi="Times New Roman"/>
          <w:sz w:val="24"/>
          <w:lang w:val="en-IN"/>
        </w:rPr>
        <w:t>preprocessed</w:t>
      </w:r>
      <w:proofErr w:type="spellEnd"/>
      <w:r w:rsidRPr="001B40FB">
        <w:rPr>
          <w:rFonts w:ascii="Times New Roman" w:eastAsia="Times New Roman" w:hAnsi="Times New Roman"/>
          <w:sz w:val="24"/>
          <w:lang w:val="en-IN"/>
        </w:rPr>
        <w:t xml:space="preserve"> dataset, where text was vectorized using TF-IDF to extract meaningful features from news content. Special attention was given to class imbalance handling through oversampling and under-sampling techniques to prevent model bias toward the majority class.</w:t>
      </w:r>
    </w:p>
    <w:p w14:paraId="2449519F" w14:textId="77777777" w:rsidR="001B40FB" w:rsidRPr="001B40FB" w:rsidRDefault="001B40FB" w:rsidP="001B40FB">
      <w:pPr>
        <w:rPr>
          <w:rFonts w:ascii="Times New Roman" w:eastAsia="Times New Roman" w:hAnsi="Times New Roman"/>
          <w:sz w:val="24"/>
          <w:lang w:val="en-IN"/>
        </w:rPr>
      </w:pPr>
      <w:r w:rsidRPr="001B40FB">
        <w:rPr>
          <w:rFonts w:ascii="Times New Roman" w:eastAsia="Times New Roman" w:hAnsi="Times New Roman"/>
          <w:sz w:val="24"/>
          <w:lang w:val="en-IN"/>
        </w:rPr>
        <w:t xml:space="preserve">Hyperparameter tuning using </w:t>
      </w:r>
      <w:proofErr w:type="spellStart"/>
      <w:r w:rsidRPr="001B40FB">
        <w:rPr>
          <w:rFonts w:ascii="Times New Roman" w:eastAsia="Times New Roman" w:hAnsi="Times New Roman"/>
          <w:sz w:val="24"/>
          <w:lang w:val="en-IN"/>
        </w:rPr>
        <w:t>GridSearchCV</w:t>
      </w:r>
      <w:proofErr w:type="spellEnd"/>
      <w:r w:rsidRPr="001B40FB">
        <w:rPr>
          <w:rFonts w:ascii="Times New Roman" w:eastAsia="Times New Roman" w:hAnsi="Times New Roman"/>
          <w:sz w:val="24"/>
          <w:lang w:val="en-IN"/>
        </w:rPr>
        <w:t xml:space="preserve"> played a pivotal role in optimizing each model’s performance. Evaluation was carried out using several metrics including accuracy, precision, recall, F1-score, and ROC-AUC to ensure a holistic understanding of each model’s strengths and weaknesses. Among the three models, the SVC demonstrated a strong balance between precision and recall, making it an ideal candidate for practical deployment.</w:t>
      </w:r>
    </w:p>
    <w:p w14:paraId="2BCD0FD0" w14:textId="77777777" w:rsidR="001B40FB" w:rsidRDefault="001B40FB" w:rsidP="001B40FB">
      <w:pPr>
        <w:rPr>
          <w:rFonts w:ascii="Times New Roman" w:eastAsia="Times New Roman" w:hAnsi="Times New Roman"/>
          <w:sz w:val="24"/>
          <w:lang w:val="en-IN"/>
        </w:rPr>
      </w:pPr>
      <w:r w:rsidRPr="001B40FB">
        <w:rPr>
          <w:rFonts w:ascii="Times New Roman" w:eastAsia="Times New Roman" w:hAnsi="Times New Roman"/>
          <w:sz w:val="24"/>
          <w:lang w:val="en-IN"/>
        </w:rPr>
        <w:t>In conclusion, the project successfully highlights how machine learning can be harnessed to address the challenges posed by fake news. Although our models performed well, there's room for future improvements. Integration of deep learning models like LSTM or BERT could potentially improve detection by capturing deeper linguistic patterns. Furthermore, real-time fake news detection using web scraping and a live feedback loop could be explored. Overall, this project provides a strong foundation for future research and application in automated misinformation detection systems.</w:t>
      </w:r>
    </w:p>
    <w:p w14:paraId="78F02E87" w14:textId="77777777" w:rsidR="009D0F42" w:rsidRDefault="009D0F42" w:rsidP="001B40FB">
      <w:pPr>
        <w:rPr>
          <w:rFonts w:ascii="Times New Roman" w:eastAsia="Times New Roman" w:hAnsi="Times New Roman"/>
          <w:sz w:val="24"/>
          <w:lang w:val="en-IN"/>
        </w:rPr>
      </w:pPr>
    </w:p>
    <w:p w14:paraId="7D6F0FE4" w14:textId="77777777" w:rsidR="009D0F42" w:rsidRDefault="009D0F42" w:rsidP="001B40FB">
      <w:pPr>
        <w:rPr>
          <w:rFonts w:ascii="Times New Roman" w:eastAsia="Times New Roman" w:hAnsi="Times New Roman"/>
          <w:sz w:val="24"/>
          <w:lang w:val="en-IN"/>
        </w:rPr>
      </w:pPr>
    </w:p>
    <w:tbl>
      <w:tblPr>
        <w:tblStyle w:val="TableGrid"/>
        <w:tblpPr w:leftFromText="180" w:rightFromText="180" w:vertAnchor="text" w:horzAnchor="margin" w:tblpY="858"/>
        <w:tblW w:w="10477" w:type="dxa"/>
        <w:tblLook w:val="04A0" w:firstRow="1" w:lastRow="0" w:firstColumn="1" w:lastColumn="0" w:noHBand="0" w:noVBand="1"/>
      </w:tblPr>
      <w:tblGrid>
        <w:gridCol w:w="2672"/>
        <w:gridCol w:w="2676"/>
        <w:gridCol w:w="2676"/>
        <w:gridCol w:w="2453"/>
      </w:tblGrid>
      <w:tr w:rsidR="00D70ED9" w14:paraId="4D95E94E" w14:textId="77777777" w:rsidTr="00D70ED9">
        <w:trPr>
          <w:trHeight w:val="436"/>
        </w:trPr>
        <w:tc>
          <w:tcPr>
            <w:tcW w:w="2672" w:type="dxa"/>
          </w:tcPr>
          <w:p w14:paraId="616790EB" w14:textId="77777777" w:rsidR="00D70ED9" w:rsidRDefault="00D70ED9" w:rsidP="00D70ED9">
            <w:pPr>
              <w:rPr>
                <w:rFonts w:ascii="Times New Roman" w:eastAsia="Times New Roman" w:hAnsi="Times New Roman"/>
                <w:sz w:val="24"/>
                <w:lang w:val="en-IN"/>
              </w:rPr>
            </w:pPr>
            <w:r>
              <w:rPr>
                <w:rFonts w:ascii="Times New Roman" w:eastAsia="Times New Roman" w:hAnsi="Times New Roman"/>
                <w:sz w:val="24"/>
                <w:lang w:val="en-IN"/>
              </w:rPr>
              <w:t xml:space="preserve">              MODEL</w:t>
            </w:r>
          </w:p>
        </w:tc>
        <w:tc>
          <w:tcPr>
            <w:tcW w:w="2676" w:type="dxa"/>
          </w:tcPr>
          <w:p w14:paraId="5D2F63FB"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CV SCORE</w:t>
            </w:r>
          </w:p>
        </w:tc>
        <w:tc>
          <w:tcPr>
            <w:tcW w:w="2676" w:type="dxa"/>
          </w:tcPr>
          <w:p w14:paraId="7E1B8180"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F1 SCORE</w:t>
            </w:r>
          </w:p>
        </w:tc>
        <w:tc>
          <w:tcPr>
            <w:tcW w:w="2453" w:type="dxa"/>
          </w:tcPr>
          <w:p w14:paraId="00440C3B"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ROC score</w:t>
            </w:r>
          </w:p>
        </w:tc>
      </w:tr>
      <w:tr w:rsidR="00D70ED9" w14:paraId="68185AA6" w14:textId="77777777" w:rsidTr="00D70ED9">
        <w:trPr>
          <w:trHeight w:val="436"/>
        </w:trPr>
        <w:tc>
          <w:tcPr>
            <w:tcW w:w="2672" w:type="dxa"/>
          </w:tcPr>
          <w:p w14:paraId="0B24462F"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MNB</w:t>
            </w:r>
          </w:p>
        </w:tc>
        <w:tc>
          <w:tcPr>
            <w:tcW w:w="2676" w:type="dxa"/>
          </w:tcPr>
          <w:p w14:paraId="09A529B5"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93%</w:t>
            </w:r>
          </w:p>
        </w:tc>
        <w:tc>
          <w:tcPr>
            <w:tcW w:w="2676" w:type="dxa"/>
          </w:tcPr>
          <w:p w14:paraId="203DB3D0"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0.9327</w:t>
            </w:r>
          </w:p>
        </w:tc>
        <w:tc>
          <w:tcPr>
            <w:tcW w:w="2453" w:type="dxa"/>
          </w:tcPr>
          <w:p w14:paraId="7A27E8BC"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0.96</w:t>
            </w:r>
          </w:p>
        </w:tc>
      </w:tr>
      <w:tr w:rsidR="00D70ED9" w14:paraId="5C023364" w14:textId="77777777" w:rsidTr="00D70ED9">
        <w:trPr>
          <w:trHeight w:val="436"/>
        </w:trPr>
        <w:tc>
          <w:tcPr>
            <w:tcW w:w="2672" w:type="dxa"/>
          </w:tcPr>
          <w:p w14:paraId="095A70F1"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SVM</w:t>
            </w:r>
          </w:p>
        </w:tc>
        <w:tc>
          <w:tcPr>
            <w:tcW w:w="2676" w:type="dxa"/>
          </w:tcPr>
          <w:p w14:paraId="6DAB90D5"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99%</w:t>
            </w:r>
          </w:p>
        </w:tc>
        <w:tc>
          <w:tcPr>
            <w:tcW w:w="2676" w:type="dxa"/>
          </w:tcPr>
          <w:p w14:paraId="69E03FED"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0.9944</w:t>
            </w:r>
          </w:p>
        </w:tc>
        <w:tc>
          <w:tcPr>
            <w:tcW w:w="2453" w:type="dxa"/>
          </w:tcPr>
          <w:p w14:paraId="5B014D60"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0.99</w:t>
            </w:r>
          </w:p>
        </w:tc>
      </w:tr>
      <w:tr w:rsidR="00D70ED9" w14:paraId="5FDA04C9" w14:textId="77777777" w:rsidTr="00D70ED9">
        <w:trPr>
          <w:trHeight w:val="436"/>
        </w:trPr>
        <w:tc>
          <w:tcPr>
            <w:tcW w:w="2672" w:type="dxa"/>
          </w:tcPr>
          <w:p w14:paraId="5B7A6329"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LRE</w:t>
            </w:r>
          </w:p>
        </w:tc>
        <w:tc>
          <w:tcPr>
            <w:tcW w:w="2676" w:type="dxa"/>
          </w:tcPr>
          <w:p w14:paraId="013B01F3"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99%</w:t>
            </w:r>
          </w:p>
        </w:tc>
        <w:tc>
          <w:tcPr>
            <w:tcW w:w="2676" w:type="dxa"/>
          </w:tcPr>
          <w:p w14:paraId="4FC689E3"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0.9864</w:t>
            </w:r>
          </w:p>
        </w:tc>
        <w:tc>
          <w:tcPr>
            <w:tcW w:w="2453" w:type="dxa"/>
          </w:tcPr>
          <w:p w14:paraId="0EA4B5AA" w14:textId="77777777" w:rsidR="00D70ED9" w:rsidRDefault="00D70ED9" w:rsidP="00D70ED9">
            <w:pPr>
              <w:jc w:val="center"/>
              <w:rPr>
                <w:rFonts w:ascii="Times New Roman" w:eastAsia="Times New Roman" w:hAnsi="Times New Roman"/>
                <w:sz w:val="24"/>
                <w:lang w:val="en-IN"/>
              </w:rPr>
            </w:pPr>
            <w:r>
              <w:rPr>
                <w:rFonts w:ascii="Times New Roman" w:eastAsia="Times New Roman" w:hAnsi="Times New Roman"/>
                <w:sz w:val="24"/>
                <w:lang w:val="en-IN"/>
              </w:rPr>
              <w:t>0.99</w:t>
            </w:r>
          </w:p>
        </w:tc>
      </w:tr>
    </w:tbl>
    <w:p w14:paraId="77F63B8A" w14:textId="77777777" w:rsidR="00D70ED9" w:rsidRDefault="00E3088A" w:rsidP="00D70ED9">
      <w:pPr>
        <w:rPr>
          <w:rFonts w:ascii="Times New Roman" w:eastAsia="Times New Roman" w:hAnsi="Times New Roman"/>
          <w:sz w:val="24"/>
          <w:lang w:val="en-IN"/>
        </w:rPr>
      </w:pPr>
      <w:r>
        <w:rPr>
          <w:rFonts w:ascii="Times New Roman" w:eastAsia="Times New Roman" w:hAnsi="Times New Roman"/>
          <w:sz w:val="24"/>
          <w:lang w:val="en-IN"/>
        </w:rPr>
        <w:t>Best performing model</w:t>
      </w:r>
      <w:r w:rsidR="0096471F">
        <w:rPr>
          <w:rFonts w:ascii="Times New Roman" w:eastAsia="Times New Roman" w:hAnsi="Times New Roman"/>
          <w:sz w:val="24"/>
          <w:lang w:val="en-IN"/>
        </w:rPr>
        <w:t>:</w:t>
      </w:r>
    </w:p>
    <w:p w14:paraId="72CE57DA" w14:textId="77777777" w:rsidR="00D70ED9" w:rsidRDefault="00D70ED9" w:rsidP="00D70ED9">
      <w:pPr>
        <w:rPr>
          <w:rFonts w:ascii="Times New Roman" w:eastAsia="Times New Roman" w:hAnsi="Times New Roman"/>
          <w:sz w:val="24"/>
          <w:lang w:val="en-IN"/>
        </w:rPr>
      </w:pPr>
    </w:p>
    <w:p w14:paraId="2355BFC5" w14:textId="77777777" w:rsidR="00D70ED9" w:rsidRDefault="00D70ED9" w:rsidP="00D70ED9">
      <w:pPr>
        <w:rPr>
          <w:rFonts w:ascii="Times New Roman" w:eastAsia="Times New Roman" w:hAnsi="Times New Roman"/>
          <w:sz w:val="24"/>
          <w:lang w:val="en-IN"/>
        </w:rPr>
      </w:pPr>
    </w:p>
    <w:p w14:paraId="4D4D8B5B" w14:textId="77777777" w:rsidR="00D70ED9" w:rsidRDefault="00D70ED9" w:rsidP="00D70ED9">
      <w:pPr>
        <w:ind w:left="2880" w:firstLine="720"/>
        <w:rPr>
          <w:rFonts w:ascii="Times New Roman" w:eastAsia="Times New Roman" w:hAnsi="Times New Roman"/>
          <w:sz w:val="24"/>
          <w:lang w:val="en-IN"/>
        </w:rPr>
      </w:pPr>
    </w:p>
    <w:p w14:paraId="5048019B" w14:textId="5A7E14F3" w:rsidR="009D0F42" w:rsidRDefault="00CC28A9" w:rsidP="00D70ED9">
      <w:pPr>
        <w:ind w:left="2880" w:firstLine="720"/>
        <w:rPr>
          <w:rFonts w:ascii="Times New Roman" w:eastAsia="Times New Roman" w:hAnsi="Times New Roman"/>
          <w:sz w:val="24"/>
          <w:lang w:val="en-IN"/>
        </w:rPr>
      </w:pPr>
      <w:r>
        <w:rPr>
          <w:rFonts w:ascii="Times New Roman" w:eastAsia="Times New Roman" w:hAnsi="Times New Roman"/>
          <w:sz w:val="24"/>
          <w:lang w:val="en-IN"/>
        </w:rPr>
        <w:t xml:space="preserve">Table </w:t>
      </w:r>
      <w:r w:rsidR="00531E5C">
        <w:rPr>
          <w:rFonts w:ascii="Times New Roman" w:eastAsia="Times New Roman" w:hAnsi="Times New Roman"/>
          <w:sz w:val="24"/>
          <w:lang w:val="en-IN"/>
        </w:rPr>
        <w:t xml:space="preserve">3 </w:t>
      </w:r>
      <w:r>
        <w:rPr>
          <w:rFonts w:ascii="Times New Roman" w:eastAsia="Times New Roman" w:hAnsi="Times New Roman"/>
          <w:sz w:val="24"/>
          <w:lang w:val="en-IN"/>
        </w:rPr>
        <w:t xml:space="preserve">model </w:t>
      </w:r>
      <w:r w:rsidR="006754C5">
        <w:rPr>
          <w:rFonts w:ascii="Times New Roman" w:eastAsia="Times New Roman" w:hAnsi="Times New Roman"/>
          <w:sz w:val="24"/>
          <w:lang w:val="en-IN"/>
        </w:rPr>
        <w:t>evaluation</w:t>
      </w:r>
    </w:p>
    <w:p w14:paraId="234EF351" w14:textId="77777777" w:rsidR="009D0F42" w:rsidRDefault="009D0F42" w:rsidP="001B40FB">
      <w:pPr>
        <w:rPr>
          <w:rFonts w:ascii="Times New Roman" w:eastAsia="Times New Roman" w:hAnsi="Times New Roman"/>
          <w:sz w:val="24"/>
          <w:lang w:val="en-IN"/>
        </w:rPr>
      </w:pPr>
    </w:p>
    <w:p w14:paraId="03D04439" w14:textId="77777777" w:rsidR="00531E5C" w:rsidRDefault="00531E5C" w:rsidP="001B40FB">
      <w:pPr>
        <w:rPr>
          <w:rFonts w:ascii="Times New Roman" w:eastAsia="Times New Roman" w:hAnsi="Times New Roman"/>
          <w:sz w:val="24"/>
          <w:lang w:val="en-IN"/>
        </w:rPr>
      </w:pPr>
    </w:p>
    <w:p w14:paraId="1617A27B" w14:textId="77777777" w:rsidR="00531E5C" w:rsidRDefault="00531E5C" w:rsidP="001B40FB">
      <w:pPr>
        <w:rPr>
          <w:rFonts w:ascii="Times New Roman" w:eastAsia="Times New Roman" w:hAnsi="Times New Roman"/>
          <w:sz w:val="24"/>
          <w:lang w:val="en-IN"/>
        </w:rPr>
      </w:pPr>
    </w:p>
    <w:p w14:paraId="40230536" w14:textId="77777777" w:rsidR="00531E5C" w:rsidRDefault="00531E5C" w:rsidP="001B40FB">
      <w:pPr>
        <w:rPr>
          <w:rFonts w:ascii="Times New Roman" w:eastAsia="Times New Roman" w:hAnsi="Times New Roman"/>
          <w:sz w:val="24"/>
          <w:lang w:val="en-IN"/>
        </w:rPr>
      </w:pPr>
    </w:p>
    <w:p w14:paraId="07D9DDBE" w14:textId="77777777" w:rsidR="000E0A56" w:rsidRDefault="000E0A56" w:rsidP="001B40FB">
      <w:pPr>
        <w:rPr>
          <w:rFonts w:ascii="Times New Roman" w:eastAsia="Times New Roman" w:hAnsi="Times New Roman"/>
          <w:sz w:val="24"/>
          <w:lang w:val="en-IN"/>
        </w:rPr>
      </w:pPr>
    </w:p>
    <w:p w14:paraId="79CEECF0" w14:textId="77777777" w:rsidR="000E0A56" w:rsidRDefault="000E0A56" w:rsidP="001B40FB">
      <w:pPr>
        <w:rPr>
          <w:rFonts w:ascii="Times New Roman" w:eastAsia="Times New Roman" w:hAnsi="Times New Roman"/>
          <w:sz w:val="24"/>
          <w:lang w:val="en-IN"/>
        </w:rPr>
      </w:pPr>
    </w:p>
    <w:p w14:paraId="3AE704CD" w14:textId="77777777" w:rsidR="000E0A56" w:rsidRDefault="000E0A56" w:rsidP="001B40FB">
      <w:pPr>
        <w:rPr>
          <w:rFonts w:ascii="Times New Roman" w:eastAsia="Times New Roman" w:hAnsi="Times New Roman"/>
          <w:sz w:val="24"/>
          <w:lang w:val="en-IN"/>
        </w:rPr>
      </w:pPr>
    </w:p>
    <w:p w14:paraId="3731C7CD" w14:textId="77777777" w:rsidR="000E0A56" w:rsidRDefault="000E0A56" w:rsidP="001B40FB">
      <w:pPr>
        <w:rPr>
          <w:rFonts w:ascii="Times New Roman" w:eastAsia="Times New Roman" w:hAnsi="Times New Roman"/>
          <w:sz w:val="24"/>
          <w:lang w:val="en-IN"/>
        </w:rPr>
      </w:pPr>
    </w:p>
    <w:p w14:paraId="7F3787A3" w14:textId="77777777" w:rsidR="000E0A56" w:rsidRDefault="000E0A56" w:rsidP="001B40FB">
      <w:pPr>
        <w:rPr>
          <w:rFonts w:ascii="Times New Roman" w:eastAsia="Times New Roman" w:hAnsi="Times New Roman"/>
          <w:sz w:val="24"/>
          <w:lang w:val="en-IN"/>
        </w:rPr>
      </w:pPr>
    </w:p>
    <w:p w14:paraId="214F8560" w14:textId="77777777" w:rsidR="000E0A56" w:rsidRDefault="000E0A56" w:rsidP="001B40FB">
      <w:pPr>
        <w:rPr>
          <w:rFonts w:ascii="Times New Roman" w:eastAsia="Times New Roman" w:hAnsi="Times New Roman"/>
          <w:sz w:val="24"/>
          <w:lang w:val="en-IN"/>
        </w:rPr>
      </w:pPr>
    </w:p>
    <w:p w14:paraId="26AA5D92" w14:textId="77777777" w:rsidR="00B35316" w:rsidRDefault="00B35316" w:rsidP="001B40FB">
      <w:pPr>
        <w:rPr>
          <w:rFonts w:ascii="Times New Roman" w:eastAsia="Times New Roman" w:hAnsi="Times New Roman"/>
          <w:sz w:val="24"/>
          <w:lang w:val="en-IN"/>
        </w:rPr>
      </w:pPr>
    </w:p>
    <w:p w14:paraId="7C684E6D" w14:textId="77777777" w:rsidR="00531E5C" w:rsidRDefault="00531E5C" w:rsidP="001B40FB">
      <w:pPr>
        <w:rPr>
          <w:rFonts w:ascii="Times New Roman" w:eastAsia="Times New Roman" w:hAnsi="Times New Roman"/>
          <w:sz w:val="24"/>
          <w:lang w:val="en-IN"/>
        </w:rPr>
      </w:pPr>
    </w:p>
    <w:p w14:paraId="771CE1E2" w14:textId="77777777" w:rsidR="009D0F42" w:rsidRDefault="009D0F42" w:rsidP="001B40FB">
      <w:pPr>
        <w:rPr>
          <w:rFonts w:ascii="Times New Roman" w:eastAsia="Times New Roman" w:hAnsi="Times New Roman"/>
          <w:sz w:val="24"/>
          <w:lang w:val="en-IN"/>
        </w:rPr>
      </w:pPr>
    </w:p>
    <w:p w14:paraId="4C202E24" w14:textId="7EF38683" w:rsidR="00D70ED9" w:rsidRDefault="009D0F42" w:rsidP="001B40FB">
      <w:pPr>
        <w:rPr>
          <w:rFonts w:ascii="Times New Roman" w:eastAsia="Times New Roman" w:hAnsi="Times New Roman"/>
          <w:i/>
          <w:iCs/>
          <w:sz w:val="28"/>
          <w:szCs w:val="28"/>
          <w:lang w:val="en-IN"/>
        </w:rPr>
      </w:pPr>
      <w:r w:rsidRPr="009D0F42">
        <w:rPr>
          <w:rFonts w:ascii="Times New Roman" w:eastAsia="Times New Roman" w:hAnsi="Times New Roman"/>
          <w:i/>
          <w:iCs/>
          <w:sz w:val="28"/>
          <w:szCs w:val="28"/>
          <w:lang w:val="en-IN"/>
        </w:rPr>
        <w:lastRenderedPageBreak/>
        <w:t>Future plan</w:t>
      </w:r>
      <w:r w:rsidR="00D70ED9">
        <w:rPr>
          <w:rFonts w:ascii="Times New Roman" w:eastAsia="Times New Roman" w:hAnsi="Times New Roman"/>
          <w:i/>
          <w:iCs/>
          <w:sz w:val="28"/>
          <w:szCs w:val="28"/>
          <w:lang w:val="en-IN"/>
        </w:rPr>
        <w:t>—</w:t>
      </w:r>
    </w:p>
    <w:p w14:paraId="76C36CB5" w14:textId="77777777" w:rsidR="009D0F42" w:rsidRPr="009D0F42" w:rsidRDefault="009D0F42" w:rsidP="009D0F42">
      <w:pPr>
        <w:rPr>
          <w:rFonts w:ascii="Times New Roman" w:eastAsia="Times New Roman" w:hAnsi="Times New Roman"/>
          <w:b/>
          <w:bCs/>
          <w:i/>
          <w:iCs/>
          <w:sz w:val="28"/>
          <w:szCs w:val="28"/>
          <w:lang w:val="en-IN"/>
        </w:rPr>
      </w:pPr>
    </w:p>
    <w:p w14:paraId="00ACB43B" w14:textId="3F7F7C35" w:rsidR="00CE2CA9" w:rsidRPr="00CE2CA9" w:rsidRDefault="00CE2CA9" w:rsidP="00CE2CA9">
      <w:pPr>
        <w:pStyle w:val="ListParagraph"/>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 xml:space="preserve"> Image-Based Fake News Detection—</w:t>
      </w:r>
    </w:p>
    <w:p w14:paraId="7E25FEDB" w14:textId="77777777" w:rsidR="00CE2CA9" w:rsidRPr="00CE2CA9" w:rsidRDefault="00CE2CA9" w:rsidP="00CE2CA9">
      <w:pPr>
        <w:ind w:left="720"/>
        <w:rPr>
          <w:rFonts w:ascii="Times New Roman" w:eastAsia="Times New Roman" w:hAnsi="Times New Roman"/>
          <w:b/>
          <w:bCs/>
          <w:i/>
          <w:iCs/>
          <w:sz w:val="28"/>
          <w:szCs w:val="28"/>
          <w:lang w:val="en-IN"/>
        </w:rPr>
      </w:pPr>
    </w:p>
    <w:p w14:paraId="7C8ADB0D"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Train an image classification model to detect fake images (memes, screenshots, manipulated visuals).</w:t>
      </w:r>
    </w:p>
    <w:p w14:paraId="76027496"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Preprocessing: Resize, normalize images; apply data augmentation.</w:t>
      </w:r>
    </w:p>
    <w:p w14:paraId="573F9567"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 xml:space="preserve">Use CNN-based models (e.g., VGG16, </w:t>
      </w:r>
      <w:proofErr w:type="spellStart"/>
      <w:r w:rsidRPr="00CE2CA9">
        <w:rPr>
          <w:rFonts w:ascii="Times New Roman" w:eastAsia="Times New Roman" w:hAnsi="Times New Roman"/>
          <w:i/>
          <w:iCs/>
          <w:sz w:val="28"/>
          <w:szCs w:val="28"/>
          <w:lang w:val="en-IN"/>
        </w:rPr>
        <w:t>ResNet</w:t>
      </w:r>
      <w:proofErr w:type="spellEnd"/>
      <w:r w:rsidRPr="00CE2CA9">
        <w:rPr>
          <w:rFonts w:ascii="Times New Roman" w:eastAsia="Times New Roman" w:hAnsi="Times New Roman"/>
          <w:i/>
          <w:iCs/>
          <w:sz w:val="28"/>
          <w:szCs w:val="28"/>
          <w:lang w:val="en-IN"/>
        </w:rPr>
        <w:t>) and evaluate performance.</w:t>
      </w:r>
    </w:p>
    <w:p w14:paraId="3D537473"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Store image classification results separately.</w:t>
      </w:r>
    </w:p>
    <w:p w14:paraId="45A7260F" w14:textId="2BB3FDB4"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 xml:space="preserve"> Model Integration</w:t>
      </w:r>
    </w:p>
    <w:p w14:paraId="386BF5D3"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Combine the text-based and image-based classifiers into a unified pipeline.</w:t>
      </w:r>
    </w:p>
    <w:p w14:paraId="20C27A78"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Design logic for how final verdict is taken (e.g., both text and image say fake → high confidence).</w:t>
      </w:r>
    </w:p>
    <w:p w14:paraId="5FE106C3"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Optionally assign confidence weights to image/text classifiers.</w:t>
      </w:r>
    </w:p>
    <w:p w14:paraId="56CD5762" w14:textId="13C24A02"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 xml:space="preserve"> Flask Backend Integration</w:t>
      </w:r>
    </w:p>
    <w:p w14:paraId="1E9E1DB3"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Create API endpoints for:</w:t>
      </w:r>
    </w:p>
    <w:p w14:paraId="32E6205D"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Text news detection</w:t>
      </w:r>
    </w:p>
    <w:p w14:paraId="41745C70"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Image news detection</w:t>
      </w:r>
    </w:p>
    <w:p w14:paraId="280B078F"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Combined detection</w:t>
      </w:r>
    </w:p>
    <w:p w14:paraId="4A2DCEBE"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Serve predictions to frontend via Flask.</w:t>
      </w:r>
    </w:p>
    <w:p w14:paraId="5A612809" w14:textId="2FA046D6"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Frontend Development</w:t>
      </w:r>
    </w:p>
    <w:p w14:paraId="5C49D961"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Extend existing UI to include:</w:t>
      </w:r>
    </w:p>
    <w:p w14:paraId="18253E99"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Upload text/article or paste URL.</w:t>
      </w:r>
    </w:p>
    <w:p w14:paraId="67DF3DAF"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Upload an image for image-based detection.</w:t>
      </w:r>
    </w:p>
    <w:p w14:paraId="7A4E5510"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Combined results panel showing both outputs with confidence scores.</w:t>
      </w:r>
    </w:p>
    <w:p w14:paraId="2A2235A2"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Visualizations: ROC curves, pie charts, performance metrics.</w:t>
      </w:r>
    </w:p>
    <w:p w14:paraId="7D705433" w14:textId="19677F47"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Database Integration</w:t>
      </w:r>
    </w:p>
    <w:p w14:paraId="595B2C40"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Store user inputs, predictions, timestamps, model confidence.</w:t>
      </w:r>
    </w:p>
    <w:p w14:paraId="19BD79AE"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Useful for logs, analytics, and improving model iteratively.</w:t>
      </w:r>
    </w:p>
    <w:p w14:paraId="14F1C74E" w14:textId="05E61637"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 xml:space="preserve"> Visualizations and Reporting</w:t>
      </w:r>
    </w:p>
    <w:p w14:paraId="1A77AC91"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Integrate:</w:t>
      </w:r>
    </w:p>
    <w:p w14:paraId="7C23F71C"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Heatmaps for confusion matrices.</w:t>
      </w:r>
    </w:p>
    <w:p w14:paraId="0ACBF578"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Model comparison tables.</w:t>
      </w:r>
    </w:p>
    <w:p w14:paraId="4D94BFA7"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Dataset distribution pie charts.</w:t>
      </w:r>
    </w:p>
    <w:p w14:paraId="5E89594F"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Dynamic charts in the UI for user understanding.</w:t>
      </w:r>
    </w:p>
    <w:p w14:paraId="56341E43" w14:textId="7F545B23"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t xml:space="preserve"> Documentation</w:t>
      </w:r>
    </w:p>
    <w:p w14:paraId="2879E621"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Write detailed documentation of:</w:t>
      </w:r>
    </w:p>
    <w:p w14:paraId="677E4824"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Dataset sources</w:t>
      </w:r>
    </w:p>
    <w:p w14:paraId="72A28A35"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Preprocessing pipelines</w:t>
      </w:r>
    </w:p>
    <w:p w14:paraId="609CFA21"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Model training and evaluation steps</w:t>
      </w:r>
    </w:p>
    <w:p w14:paraId="0134ACF8"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API structure</w:t>
      </w:r>
    </w:p>
    <w:p w14:paraId="5CDC4590"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UI flow</w:t>
      </w:r>
    </w:p>
    <w:p w14:paraId="09658A3F" w14:textId="4BED7C6D" w:rsidR="00CE2CA9" w:rsidRPr="00CE2CA9" w:rsidRDefault="00CE2CA9" w:rsidP="00CE2CA9">
      <w:pPr>
        <w:numPr>
          <w:ilvl w:val="0"/>
          <w:numId w:val="48"/>
        </w:numPr>
        <w:rPr>
          <w:rFonts w:ascii="Times New Roman" w:eastAsia="Times New Roman" w:hAnsi="Times New Roman"/>
          <w:b/>
          <w:bCs/>
          <w:i/>
          <w:iCs/>
          <w:sz w:val="28"/>
          <w:szCs w:val="28"/>
          <w:lang w:val="en-IN"/>
        </w:rPr>
      </w:pPr>
      <w:r w:rsidRPr="00CE2CA9">
        <w:rPr>
          <w:rFonts w:ascii="Times New Roman" w:eastAsia="Times New Roman" w:hAnsi="Times New Roman"/>
          <w:b/>
          <w:bCs/>
          <w:i/>
          <w:iCs/>
          <w:sz w:val="28"/>
          <w:szCs w:val="28"/>
          <w:lang w:val="en-IN"/>
        </w:rPr>
        <w:lastRenderedPageBreak/>
        <w:t xml:space="preserve"> Testing &amp; Deployment</w:t>
      </w:r>
    </w:p>
    <w:p w14:paraId="1775452B"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Test the app thoroughly (unit tests, input validation).</w:t>
      </w:r>
    </w:p>
    <w:p w14:paraId="08EB3188" w14:textId="77777777" w:rsidR="00CE2CA9" w:rsidRPr="00CE2CA9" w:rsidRDefault="00CE2CA9" w:rsidP="00CE2CA9">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Deploy using services like Heroku, Railway, or Render.</w:t>
      </w:r>
    </w:p>
    <w:p w14:paraId="23E7D21E" w14:textId="67E2990B" w:rsidR="00173ADF" w:rsidRPr="00FC44C7" w:rsidRDefault="00CE2CA9" w:rsidP="00B75ED7">
      <w:pPr>
        <w:numPr>
          <w:ilvl w:val="1"/>
          <w:numId w:val="48"/>
        </w:numPr>
        <w:rPr>
          <w:rFonts w:ascii="Times New Roman" w:eastAsia="Times New Roman" w:hAnsi="Times New Roman"/>
          <w:i/>
          <w:iCs/>
          <w:sz w:val="28"/>
          <w:szCs w:val="28"/>
          <w:lang w:val="en-IN"/>
        </w:rPr>
      </w:pPr>
      <w:r w:rsidRPr="00CE2CA9">
        <w:rPr>
          <w:rFonts w:ascii="Times New Roman" w:eastAsia="Times New Roman" w:hAnsi="Times New Roman"/>
          <w:i/>
          <w:iCs/>
          <w:sz w:val="28"/>
          <w:szCs w:val="28"/>
          <w:lang w:val="en-IN"/>
        </w:rPr>
        <w:t>Create a landing page/demo for presentation</w:t>
      </w:r>
      <w:r w:rsidR="00680D33" w:rsidRPr="00FC44C7">
        <w:rPr>
          <w:rFonts w:ascii="Times New Roman" w:eastAsia="Times New Roman" w:hAnsi="Times New Roman"/>
          <w:i/>
          <w:iCs/>
          <w:sz w:val="28"/>
          <w:szCs w:val="28"/>
          <w:lang w:val="en-IN"/>
        </w:rPr>
        <w:t>.</w:t>
      </w:r>
    </w:p>
    <w:p w14:paraId="0786C5F0" w14:textId="77777777" w:rsidR="00D70ED9" w:rsidRDefault="00D70ED9" w:rsidP="00D70ED9">
      <w:pPr>
        <w:rPr>
          <w:rFonts w:ascii="Times New Roman" w:eastAsia="Times New Roman" w:hAnsi="Times New Roman"/>
          <w:sz w:val="24"/>
        </w:rPr>
      </w:pPr>
    </w:p>
    <w:p w14:paraId="1A79A19A" w14:textId="77777777" w:rsidR="00D70ED9" w:rsidRDefault="00D70ED9" w:rsidP="00D70ED9">
      <w:pPr>
        <w:rPr>
          <w:rFonts w:ascii="Times New Roman" w:eastAsia="Times New Roman" w:hAnsi="Times New Roman"/>
          <w:sz w:val="24"/>
        </w:rPr>
      </w:pPr>
    </w:p>
    <w:p w14:paraId="7D195CD9" w14:textId="77777777" w:rsidR="00D70ED9" w:rsidRDefault="00D70ED9" w:rsidP="00D70ED9">
      <w:pPr>
        <w:rPr>
          <w:rFonts w:ascii="Times New Roman" w:eastAsia="Times New Roman" w:hAnsi="Times New Roman"/>
          <w:sz w:val="24"/>
        </w:rPr>
      </w:pPr>
    </w:p>
    <w:p w14:paraId="52363780" w14:textId="77777777" w:rsidR="00D70ED9" w:rsidRDefault="00D70ED9" w:rsidP="00D70ED9">
      <w:pPr>
        <w:rPr>
          <w:rFonts w:ascii="Times New Roman" w:eastAsia="Times New Roman" w:hAnsi="Times New Roman"/>
          <w:sz w:val="24"/>
        </w:rPr>
      </w:pPr>
    </w:p>
    <w:p w14:paraId="519AA37A" w14:textId="7C384DC4" w:rsidR="00D70ED9" w:rsidRDefault="00F927F4" w:rsidP="00D70ED9">
      <w:pPr>
        <w:rPr>
          <w:rFonts w:ascii="Times New Roman" w:eastAsia="Times New Roman" w:hAnsi="Times New Roman"/>
          <w:b/>
          <w:bCs/>
          <w:i/>
          <w:iCs/>
          <w:sz w:val="28"/>
          <w:szCs w:val="28"/>
          <w:lang w:val="en-IN"/>
        </w:rPr>
      </w:pPr>
      <w:r>
        <w:rPr>
          <w:rFonts w:ascii="Times New Roman" w:eastAsia="Times New Roman" w:hAnsi="Times New Roman"/>
          <w:b/>
          <w:bCs/>
          <w:i/>
          <w:iCs/>
          <w:sz w:val="28"/>
          <w:szCs w:val="28"/>
          <w:lang w:val="en-IN"/>
        </w:rPr>
        <w:t xml:space="preserve">                                           REFERENCES</w:t>
      </w:r>
    </w:p>
    <w:p w14:paraId="4883491F" w14:textId="77777777" w:rsidR="00F927F4" w:rsidRDefault="00F927F4" w:rsidP="00D70ED9">
      <w:pPr>
        <w:rPr>
          <w:rFonts w:ascii="Times New Roman" w:eastAsia="Times New Roman" w:hAnsi="Times New Roman"/>
          <w:b/>
          <w:bCs/>
          <w:i/>
          <w:iCs/>
          <w:sz w:val="28"/>
          <w:szCs w:val="28"/>
          <w:lang w:val="en-IN"/>
        </w:rPr>
      </w:pPr>
    </w:p>
    <w:p w14:paraId="3AACD167" w14:textId="70A4E85F" w:rsidR="00F927F4" w:rsidRPr="00F927F4" w:rsidRDefault="00F927F4" w:rsidP="00F927F4">
      <w:pPr>
        <w:pStyle w:val="ListParagraph"/>
        <w:numPr>
          <w:ilvl w:val="0"/>
          <w:numId w:val="72"/>
        </w:numPr>
        <w:rPr>
          <w:rFonts w:ascii="Times New Roman" w:eastAsia="Times New Roman" w:hAnsi="Times New Roman"/>
          <w:i/>
          <w:iCs/>
          <w:sz w:val="24"/>
          <w:szCs w:val="24"/>
          <w:lang w:val="en-IN"/>
        </w:rPr>
      </w:pPr>
      <w:r w:rsidRPr="00F927F4">
        <w:rPr>
          <w:rFonts w:ascii="Times New Roman" w:eastAsia="Times New Roman" w:hAnsi="Times New Roman"/>
          <w:b/>
          <w:bCs/>
          <w:sz w:val="28"/>
          <w:szCs w:val="28"/>
          <w:lang w:val="en-IN"/>
        </w:rPr>
        <w:t xml:space="preserve"> </w:t>
      </w:r>
      <w:r w:rsidRPr="00F927F4">
        <w:rPr>
          <w:rFonts w:ascii="Times New Roman" w:eastAsia="Times New Roman" w:hAnsi="Times New Roman"/>
          <w:i/>
          <w:iCs/>
          <w:sz w:val="24"/>
          <w:szCs w:val="24"/>
          <w:lang w:val="en-IN"/>
        </w:rPr>
        <w:t xml:space="preserve">Fake News Detection on </w:t>
      </w:r>
      <w:proofErr w:type="gramStart"/>
      <w:r w:rsidRPr="00F927F4">
        <w:rPr>
          <w:rFonts w:ascii="Times New Roman" w:eastAsia="Times New Roman" w:hAnsi="Times New Roman"/>
          <w:i/>
          <w:iCs/>
          <w:sz w:val="24"/>
          <w:szCs w:val="24"/>
          <w:lang w:val="en-IN"/>
        </w:rPr>
        <w:t>Social Media</w:t>
      </w:r>
      <w:proofErr w:type="gramEnd"/>
      <w:r w:rsidRPr="00F927F4">
        <w:rPr>
          <w:rFonts w:ascii="Times New Roman" w:eastAsia="Times New Roman" w:hAnsi="Times New Roman"/>
          <w:i/>
          <w:iCs/>
          <w:sz w:val="24"/>
          <w:szCs w:val="24"/>
          <w:lang w:val="en-IN"/>
        </w:rPr>
        <w:t>: A Data Mining Perspective</w:t>
      </w:r>
      <w:r w:rsidRPr="00F927F4">
        <w:rPr>
          <w:rFonts w:ascii="Times New Roman" w:eastAsia="Times New Roman" w:hAnsi="Times New Roman"/>
          <w:i/>
          <w:iCs/>
          <w:sz w:val="24"/>
          <w:szCs w:val="24"/>
          <w:lang w:val="en-IN"/>
        </w:rPr>
        <w:br/>
        <w:t xml:space="preserve">Authors: Kai Shu, Amy Sliva, </w:t>
      </w:r>
      <w:proofErr w:type="spellStart"/>
      <w:r w:rsidRPr="00F927F4">
        <w:rPr>
          <w:rFonts w:ascii="Times New Roman" w:eastAsia="Times New Roman" w:hAnsi="Times New Roman"/>
          <w:i/>
          <w:iCs/>
          <w:sz w:val="24"/>
          <w:szCs w:val="24"/>
          <w:lang w:val="en-IN"/>
        </w:rPr>
        <w:t>Suhang</w:t>
      </w:r>
      <w:proofErr w:type="spellEnd"/>
      <w:r w:rsidRPr="00F927F4">
        <w:rPr>
          <w:rFonts w:ascii="Times New Roman" w:eastAsia="Times New Roman" w:hAnsi="Times New Roman"/>
          <w:i/>
          <w:iCs/>
          <w:sz w:val="24"/>
          <w:szCs w:val="24"/>
          <w:lang w:val="en-IN"/>
        </w:rPr>
        <w:t xml:space="preserve"> Wang, </w:t>
      </w:r>
      <w:proofErr w:type="spellStart"/>
      <w:r w:rsidRPr="00F927F4">
        <w:rPr>
          <w:rFonts w:ascii="Times New Roman" w:eastAsia="Times New Roman" w:hAnsi="Times New Roman"/>
          <w:i/>
          <w:iCs/>
          <w:sz w:val="24"/>
          <w:szCs w:val="24"/>
          <w:lang w:val="en-IN"/>
        </w:rPr>
        <w:t>Jiliang</w:t>
      </w:r>
      <w:proofErr w:type="spellEnd"/>
      <w:r w:rsidRPr="00F927F4">
        <w:rPr>
          <w:rFonts w:ascii="Times New Roman" w:eastAsia="Times New Roman" w:hAnsi="Times New Roman"/>
          <w:i/>
          <w:iCs/>
          <w:sz w:val="24"/>
          <w:szCs w:val="24"/>
          <w:lang w:val="en-IN"/>
        </w:rPr>
        <w:t xml:space="preserve"> Tang, Huan Liu</w:t>
      </w:r>
      <w:r w:rsidRPr="00F927F4">
        <w:rPr>
          <w:rFonts w:ascii="Times New Roman" w:eastAsia="Times New Roman" w:hAnsi="Times New Roman"/>
          <w:i/>
          <w:iCs/>
          <w:sz w:val="24"/>
          <w:szCs w:val="24"/>
          <w:lang w:val="en-IN"/>
        </w:rPr>
        <w:br/>
        <w:t>Summary: A survey paper that gives an overview of methods and challenges in fake news detection.</w:t>
      </w:r>
      <w:r w:rsidRPr="00F927F4">
        <w:rPr>
          <w:rFonts w:ascii="Times New Roman" w:eastAsia="Times New Roman" w:hAnsi="Times New Roman"/>
          <w:i/>
          <w:iCs/>
          <w:sz w:val="24"/>
          <w:szCs w:val="24"/>
          <w:lang w:val="en-IN"/>
        </w:rPr>
        <w:br/>
      </w:r>
    </w:p>
    <w:p w14:paraId="12EA246D" w14:textId="4662E270" w:rsidR="00F927F4" w:rsidRPr="00F927F4" w:rsidRDefault="00F927F4" w:rsidP="00F927F4">
      <w:pPr>
        <w:pStyle w:val="ListParagraph"/>
        <w:numPr>
          <w:ilvl w:val="0"/>
          <w:numId w:val="72"/>
        </w:numPr>
        <w:rPr>
          <w:rFonts w:ascii="Times New Roman" w:eastAsia="Times New Roman" w:hAnsi="Times New Roman"/>
          <w:i/>
          <w:iCs/>
          <w:sz w:val="24"/>
          <w:szCs w:val="24"/>
          <w:lang w:val="en-IN"/>
        </w:rPr>
      </w:pPr>
      <w:r w:rsidRPr="00F927F4">
        <w:rPr>
          <w:rFonts w:ascii="Times New Roman" w:eastAsia="Times New Roman" w:hAnsi="Times New Roman"/>
          <w:i/>
          <w:iCs/>
          <w:sz w:val="24"/>
          <w:szCs w:val="24"/>
          <w:lang w:val="en-IN"/>
        </w:rPr>
        <w:t>LIAR: A Benchmark Dataset for Fake News Detection</w:t>
      </w:r>
      <w:r w:rsidRPr="00F927F4">
        <w:rPr>
          <w:rFonts w:ascii="Times New Roman" w:eastAsia="Times New Roman" w:hAnsi="Times New Roman"/>
          <w:i/>
          <w:iCs/>
          <w:sz w:val="24"/>
          <w:szCs w:val="24"/>
          <w:lang w:val="en-IN"/>
        </w:rPr>
        <w:br/>
        <w:t>Authors: William Yang Wang</w:t>
      </w:r>
      <w:r w:rsidRPr="00F927F4">
        <w:rPr>
          <w:rFonts w:ascii="Times New Roman" w:eastAsia="Times New Roman" w:hAnsi="Times New Roman"/>
          <w:i/>
          <w:iCs/>
          <w:sz w:val="24"/>
          <w:szCs w:val="24"/>
          <w:lang w:val="en-IN"/>
        </w:rPr>
        <w:br/>
        <w:t>Summary: Introduces the LIAR dataset and explores various models for automated fake news classification.</w:t>
      </w:r>
      <w:r w:rsidRPr="00F927F4">
        <w:rPr>
          <w:rFonts w:ascii="Times New Roman" w:eastAsia="Times New Roman" w:hAnsi="Times New Roman"/>
          <w:i/>
          <w:iCs/>
          <w:sz w:val="24"/>
          <w:szCs w:val="24"/>
          <w:lang w:val="en-IN"/>
        </w:rPr>
        <w:br/>
      </w:r>
    </w:p>
    <w:p w14:paraId="3B84326E" w14:textId="1C097A08" w:rsidR="00F927F4" w:rsidRPr="00F927F4" w:rsidRDefault="00F927F4" w:rsidP="00F927F4">
      <w:pPr>
        <w:pStyle w:val="ListParagraph"/>
        <w:numPr>
          <w:ilvl w:val="0"/>
          <w:numId w:val="72"/>
        </w:numPr>
        <w:rPr>
          <w:rFonts w:ascii="Times New Roman" w:eastAsia="Times New Roman" w:hAnsi="Times New Roman"/>
          <w:i/>
          <w:iCs/>
          <w:sz w:val="24"/>
          <w:szCs w:val="24"/>
          <w:lang w:val="en-IN"/>
        </w:rPr>
      </w:pPr>
      <w:r w:rsidRPr="00F927F4">
        <w:rPr>
          <w:rFonts w:ascii="Times New Roman" w:eastAsia="Times New Roman" w:hAnsi="Times New Roman"/>
          <w:i/>
          <w:iCs/>
          <w:sz w:val="24"/>
          <w:szCs w:val="24"/>
          <w:lang w:val="en-IN"/>
        </w:rPr>
        <w:t>Fake News Detection using Deep Learning</w:t>
      </w:r>
      <w:r w:rsidRPr="00F927F4">
        <w:rPr>
          <w:rFonts w:ascii="Times New Roman" w:eastAsia="Times New Roman" w:hAnsi="Times New Roman"/>
          <w:i/>
          <w:iCs/>
          <w:sz w:val="24"/>
          <w:szCs w:val="24"/>
          <w:lang w:val="en-IN"/>
        </w:rPr>
        <w:br/>
        <w:t>Summary: Explores the effectiveness of LSTM and CNN models on detecting fake news.</w:t>
      </w:r>
      <w:r w:rsidRPr="00F927F4">
        <w:rPr>
          <w:rFonts w:ascii="Times New Roman" w:eastAsia="Times New Roman" w:hAnsi="Times New Roman"/>
          <w:i/>
          <w:iCs/>
          <w:sz w:val="24"/>
          <w:szCs w:val="24"/>
          <w:lang w:val="en-IN"/>
        </w:rPr>
        <w:br/>
      </w:r>
    </w:p>
    <w:p w14:paraId="598F6EB7" w14:textId="7C7C4992" w:rsidR="00F927F4" w:rsidRPr="00F927F4" w:rsidRDefault="00F927F4" w:rsidP="00F927F4">
      <w:pPr>
        <w:pStyle w:val="ListParagraph"/>
        <w:numPr>
          <w:ilvl w:val="0"/>
          <w:numId w:val="72"/>
        </w:numPr>
        <w:rPr>
          <w:rFonts w:ascii="Times New Roman" w:eastAsia="Times New Roman" w:hAnsi="Times New Roman"/>
          <w:i/>
          <w:iCs/>
          <w:sz w:val="24"/>
          <w:szCs w:val="24"/>
          <w:lang w:val="en-IN"/>
        </w:rPr>
      </w:pPr>
      <w:r w:rsidRPr="00F927F4">
        <w:rPr>
          <w:rFonts w:ascii="Times New Roman" w:eastAsia="Times New Roman" w:hAnsi="Times New Roman"/>
          <w:i/>
          <w:iCs/>
          <w:sz w:val="24"/>
          <w:szCs w:val="24"/>
          <w:lang w:val="en-IN"/>
        </w:rPr>
        <w:t xml:space="preserve"> Detecting Fake News with Natural Language Processing</w:t>
      </w:r>
      <w:r w:rsidRPr="00F927F4">
        <w:rPr>
          <w:rFonts w:ascii="Times New Roman" w:eastAsia="Times New Roman" w:hAnsi="Times New Roman"/>
          <w:i/>
          <w:iCs/>
          <w:sz w:val="24"/>
          <w:szCs w:val="24"/>
          <w:lang w:val="en-IN"/>
        </w:rPr>
        <w:br/>
        <w:t>Summary: Covers preprocessing, feature extraction (TF-IDF, word embeddings), and classification (Logistic Regression, SVM, etc.).</w:t>
      </w:r>
      <w:r w:rsidRPr="00F927F4">
        <w:rPr>
          <w:rFonts w:ascii="Times New Roman" w:eastAsia="Times New Roman" w:hAnsi="Times New Roman"/>
          <w:i/>
          <w:iCs/>
          <w:sz w:val="24"/>
          <w:szCs w:val="24"/>
          <w:lang w:val="en-IN"/>
        </w:rPr>
        <w:br/>
      </w:r>
    </w:p>
    <w:p w14:paraId="4DF652FB" w14:textId="77777777" w:rsidR="00F927F4" w:rsidRPr="00F927F4" w:rsidRDefault="00F927F4" w:rsidP="00D70ED9">
      <w:pPr>
        <w:rPr>
          <w:rFonts w:ascii="Times New Roman" w:eastAsia="Times New Roman" w:hAnsi="Times New Roman"/>
          <w:i/>
          <w:iCs/>
          <w:sz w:val="24"/>
          <w:szCs w:val="24"/>
          <w:lang w:val="en-IN"/>
        </w:rPr>
      </w:pPr>
    </w:p>
    <w:sectPr w:rsidR="00F927F4" w:rsidRPr="00F927F4">
      <w:pgSz w:w="11900" w:h="16840"/>
      <w:pgMar w:top="985" w:right="1000" w:bottom="1440" w:left="1277" w:header="0" w:footer="0" w:gutter="0"/>
      <w:cols w:space="0" w:equalWidth="0">
        <w:col w:w="96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806AC" w14:textId="77777777" w:rsidR="00F10EC5" w:rsidRDefault="00F10EC5" w:rsidP="008B4CF0">
      <w:r>
        <w:separator/>
      </w:r>
    </w:p>
  </w:endnote>
  <w:endnote w:type="continuationSeparator" w:id="0">
    <w:p w14:paraId="7D3788A6" w14:textId="77777777" w:rsidR="00F10EC5" w:rsidRDefault="00F10EC5"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816996"/>
      <w:docPartObj>
        <w:docPartGallery w:val="Page Numbers (Bottom of Page)"/>
        <w:docPartUnique/>
      </w:docPartObj>
    </w:sdtPr>
    <w:sdtEndPr>
      <w:rPr>
        <w:color w:val="7F7F7F" w:themeColor="background1" w:themeShade="7F"/>
        <w:spacing w:val="60"/>
      </w:rPr>
    </w:sdtEndPr>
    <w:sdtContent>
      <w:p w14:paraId="7F621011" w14:textId="62B8AE62" w:rsidR="00BA4169" w:rsidRDefault="00BA41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12AD34" w14:textId="77777777" w:rsidR="00D03DF1" w:rsidRDefault="00D03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825E3" w14:textId="77777777" w:rsidR="00F10EC5" w:rsidRDefault="00F10EC5" w:rsidP="008B4CF0">
      <w:r>
        <w:separator/>
      </w:r>
    </w:p>
  </w:footnote>
  <w:footnote w:type="continuationSeparator" w:id="0">
    <w:p w14:paraId="442EEA59" w14:textId="77777777" w:rsidR="00F10EC5" w:rsidRDefault="00F10EC5" w:rsidP="008B4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9495CF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B43A74"/>
    <w:multiLevelType w:val="multilevel"/>
    <w:tmpl w:val="836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E27DEB"/>
    <w:multiLevelType w:val="hybridMultilevel"/>
    <w:tmpl w:val="CB342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16643AE"/>
    <w:multiLevelType w:val="hybridMultilevel"/>
    <w:tmpl w:val="73E23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EF4A4A"/>
    <w:multiLevelType w:val="multilevel"/>
    <w:tmpl w:val="82EE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41196"/>
    <w:multiLevelType w:val="multilevel"/>
    <w:tmpl w:val="943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2725BA"/>
    <w:multiLevelType w:val="hybridMultilevel"/>
    <w:tmpl w:val="2626C8CA"/>
    <w:lvl w:ilvl="0" w:tplc="40090001">
      <w:start w:val="1"/>
      <w:numFmt w:val="bullet"/>
      <w:lvlText w:val=""/>
      <w:lvlJc w:val="left"/>
      <w:pPr>
        <w:ind w:left="4092" w:hanging="360"/>
      </w:pPr>
      <w:rPr>
        <w:rFonts w:ascii="Symbol" w:hAnsi="Symbol" w:hint="default"/>
      </w:rPr>
    </w:lvl>
    <w:lvl w:ilvl="1" w:tplc="40090003" w:tentative="1">
      <w:start w:val="1"/>
      <w:numFmt w:val="bullet"/>
      <w:lvlText w:val="o"/>
      <w:lvlJc w:val="left"/>
      <w:pPr>
        <w:ind w:left="4812" w:hanging="360"/>
      </w:pPr>
      <w:rPr>
        <w:rFonts w:ascii="Courier New" w:hAnsi="Courier New" w:cs="Courier New" w:hint="default"/>
      </w:rPr>
    </w:lvl>
    <w:lvl w:ilvl="2" w:tplc="40090005" w:tentative="1">
      <w:start w:val="1"/>
      <w:numFmt w:val="bullet"/>
      <w:lvlText w:val=""/>
      <w:lvlJc w:val="left"/>
      <w:pPr>
        <w:ind w:left="5532" w:hanging="360"/>
      </w:pPr>
      <w:rPr>
        <w:rFonts w:ascii="Wingdings" w:hAnsi="Wingdings" w:hint="default"/>
      </w:rPr>
    </w:lvl>
    <w:lvl w:ilvl="3" w:tplc="40090001" w:tentative="1">
      <w:start w:val="1"/>
      <w:numFmt w:val="bullet"/>
      <w:lvlText w:val=""/>
      <w:lvlJc w:val="left"/>
      <w:pPr>
        <w:ind w:left="6252" w:hanging="360"/>
      </w:pPr>
      <w:rPr>
        <w:rFonts w:ascii="Symbol" w:hAnsi="Symbol" w:hint="default"/>
      </w:rPr>
    </w:lvl>
    <w:lvl w:ilvl="4" w:tplc="40090003" w:tentative="1">
      <w:start w:val="1"/>
      <w:numFmt w:val="bullet"/>
      <w:lvlText w:val="o"/>
      <w:lvlJc w:val="left"/>
      <w:pPr>
        <w:ind w:left="6972" w:hanging="360"/>
      </w:pPr>
      <w:rPr>
        <w:rFonts w:ascii="Courier New" w:hAnsi="Courier New" w:cs="Courier New" w:hint="default"/>
      </w:rPr>
    </w:lvl>
    <w:lvl w:ilvl="5" w:tplc="40090005" w:tentative="1">
      <w:start w:val="1"/>
      <w:numFmt w:val="bullet"/>
      <w:lvlText w:val=""/>
      <w:lvlJc w:val="left"/>
      <w:pPr>
        <w:ind w:left="7692" w:hanging="360"/>
      </w:pPr>
      <w:rPr>
        <w:rFonts w:ascii="Wingdings" w:hAnsi="Wingdings" w:hint="default"/>
      </w:rPr>
    </w:lvl>
    <w:lvl w:ilvl="6" w:tplc="40090001" w:tentative="1">
      <w:start w:val="1"/>
      <w:numFmt w:val="bullet"/>
      <w:lvlText w:val=""/>
      <w:lvlJc w:val="left"/>
      <w:pPr>
        <w:ind w:left="8412" w:hanging="360"/>
      </w:pPr>
      <w:rPr>
        <w:rFonts w:ascii="Symbol" w:hAnsi="Symbol" w:hint="default"/>
      </w:rPr>
    </w:lvl>
    <w:lvl w:ilvl="7" w:tplc="40090003" w:tentative="1">
      <w:start w:val="1"/>
      <w:numFmt w:val="bullet"/>
      <w:lvlText w:val="o"/>
      <w:lvlJc w:val="left"/>
      <w:pPr>
        <w:ind w:left="9132" w:hanging="360"/>
      </w:pPr>
      <w:rPr>
        <w:rFonts w:ascii="Courier New" w:hAnsi="Courier New" w:cs="Courier New" w:hint="default"/>
      </w:rPr>
    </w:lvl>
    <w:lvl w:ilvl="8" w:tplc="40090005" w:tentative="1">
      <w:start w:val="1"/>
      <w:numFmt w:val="bullet"/>
      <w:lvlText w:val=""/>
      <w:lvlJc w:val="left"/>
      <w:pPr>
        <w:ind w:left="9852" w:hanging="360"/>
      </w:pPr>
      <w:rPr>
        <w:rFonts w:ascii="Wingdings" w:hAnsi="Wingdings" w:hint="default"/>
      </w:rPr>
    </w:lvl>
  </w:abstractNum>
  <w:abstractNum w:abstractNumId="16" w15:restartNumberingAfterBreak="0">
    <w:nsid w:val="077075EF"/>
    <w:multiLevelType w:val="multilevel"/>
    <w:tmpl w:val="43B6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375213"/>
    <w:multiLevelType w:val="multilevel"/>
    <w:tmpl w:val="CA5E1DE4"/>
    <w:lvl w:ilvl="0">
      <w:start w:val="1"/>
      <w:numFmt w:val="bullet"/>
      <w:lvlText w:val=""/>
      <w:lvlJc w:val="left"/>
      <w:pPr>
        <w:tabs>
          <w:tab w:val="num" w:pos="852"/>
        </w:tabs>
        <w:ind w:left="852" w:hanging="360"/>
      </w:pPr>
      <w:rPr>
        <w:rFonts w:ascii="Symbol" w:hAnsi="Symbol" w:hint="default"/>
        <w:sz w:val="20"/>
      </w:rPr>
    </w:lvl>
    <w:lvl w:ilvl="1">
      <w:start w:val="1"/>
      <w:numFmt w:val="bullet"/>
      <w:lvlText w:val="o"/>
      <w:lvlJc w:val="left"/>
      <w:pPr>
        <w:tabs>
          <w:tab w:val="num" w:pos="1572"/>
        </w:tabs>
        <w:ind w:left="1572" w:hanging="360"/>
      </w:pPr>
      <w:rPr>
        <w:rFonts w:ascii="Courier New" w:hAnsi="Courier New" w:hint="default"/>
        <w:sz w:val="20"/>
      </w:rPr>
    </w:lvl>
    <w:lvl w:ilvl="2">
      <w:start w:val="1"/>
      <w:numFmt w:val="bullet"/>
      <w:lvlText w:val=""/>
      <w:lvlJc w:val="left"/>
      <w:pPr>
        <w:tabs>
          <w:tab w:val="num" w:pos="2292"/>
        </w:tabs>
        <w:ind w:left="2292" w:hanging="360"/>
      </w:pPr>
      <w:rPr>
        <w:rFonts w:ascii="Wingdings" w:hAnsi="Wingdings" w:hint="default"/>
        <w:sz w:val="20"/>
      </w:rPr>
    </w:lvl>
    <w:lvl w:ilvl="3">
      <w:start w:val="1"/>
      <w:numFmt w:val="bullet"/>
      <w:lvlText w:val=""/>
      <w:lvlJc w:val="left"/>
      <w:pPr>
        <w:tabs>
          <w:tab w:val="num" w:pos="3012"/>
        </w:tabs>
        <w:ind w:left="3012" w:hanging="360"/>
      </w:pPr>
      <w:rPr>
        <w:rFonts w:ascii="Wingdings" w:hAnsi="Wingdings" w:hint="default"/>
        <w:sz w:val="20"/>
      </w:rPr>
    </w:lvl>
    <w:lvl w:ilvl="4">
      <w:start w:val="1"/>
      <w:numFmt w:val="bullet"/>
      <w:lvlText w:val=""/>
      <w:lvlJc w:val="left"/>
      <w:pPr>
        <w:tabs>
          <w:tab w:val="num" w:pos="3732"/>
        </w:tabs>
        <w:ind w:left="3732" w:hanging="360"/>
      </w:pPr>
      <w:rPr>
        <w:rFonts w:ascii="Wingdings" w:hAnsi="Wingdings" w:hint="default"/>
        <w:sz w:val="20"/>
      </w:rPr>
    </w:lvl>
    <w:lvl w:ilvl="5">
      <w:start w:val="1"/>
      <w:numFmt w:val="bullet"/>
      <w:lvlText w:val=""/>
      <w:lvlJc w:val="left"/>
      <w:pPr>
        <w:tabs>
          <w:tab w:val="num" w:pos="4452"/>
        </w:tabs>
        <w:ind w:left="4452" w:hanging="360"/>
      </w:pPr>
      <w:rPr>
        <w:rFonts w:ascii="Wingdings" w:hAnsi="Wingdings" w:hint="default"/>
        <w:sz w:val="20"/>
      </w:rPr>
    </w:lvl>
    <w:lvl w:ilvl="6" w:tentative="1">
      <w:start w:val="1"/>
      <w:numFmt w:val="bullet"/>
      <w:lvlText w:val=""/>
      <w:lvlJc w:val="left"/>
      <w:pPr>
        <w:tabs>
          <w:tab w:val="num" w:pos="5172"/>
        </w:tabs>
        <w:ind w:left="5172" w:hanging="360"/>
      </w:pPr>
      <w:rPr>
        <w:rFonts w:ascii="Wingdings" w:hAnsi="Wingdings" w:hint="default"/>
        <w:sz w:val="20"/>
      </w:rPr>
    </w:lvl>
    <w:lvl w:ilvl="7" w:tentative="1">
      <w:start w:val="1"/>
      <w:numFmt w:val="bullet"/>
      <w:lvlText w:val=""/>
      <w:lvlJc w:val="left"/>
      <w:pPr>
        <w:tabs>
          <w:tab w:val="num" w:pos="5892"/>
        </w:tabs>
        <w:ind w:left="5892" w:hanging="360"/>
      </w:pPr>
      <w:rPr>
        <w:rFonts w:ascii="Wingdings" w:hAnsi="Wingdings" w:hint="default"/>
        <w:sz w:val="20"/>
      </w:rPr>
    </w:lvl>
    <w:lvl w:ilvl="8" w:tentative="1">
      <w:start w:val="1"/>
      <w:numFmt w:val="bullet"/>
      <w:lvlText w:val=""/>
      <w:lvlJc w:val="left"/>
      <w:pPr>
        <w:tabs>
          <w:tab w:val="num" w:pos="6612"/>
        </w:tabs>
        <w:ind w:left="6612" w:hanging="360"/>
      </w:pPr>
      <w:rPr>
        <w:rFonts w:ascii="Wingdings" w:hAnsi="Wingdings" w:hint="default"/>
        <w:sz w:val="20"/>
      </w:rPr>
    </w:lvl>
  </w:abstractNum>
  <w:abstractNum w:abstractNumId="18" w15:restartNumberingAfterBreak="0">
    <w:nsid w:val="09E83A93"/>
    <w:multiLevelType w:val="multilevel"/>
    <w:tmpl w:val="C0A4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B86162"/>
    <w:multiLevelType w:val="multilevel"/>
    <w:tmpl w:val="71AE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97551C"/>
    <w:multiLevelType w:val="multilevel"/>
    <w:tmpl w:val="C3F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AD2DC6"/>
    <w:multiLevelType w:val="multilevel"/>
    <w:tmpl w:val="7CA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745DDF"/>
    <w:multiLevelType w:val="hybridMultilevel"/>
    <w:tmpl w:val="BA32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1C61CFB"/>
    <w:multiLevelType w:val="multilevel"/>
    <w:tmpl w:val="19F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A02C1"/>
    <w:multiLevelType w:val="multilevel"/>
    <w:tmpl w:val="AA0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952A5C"/>
    <w:multiLevelType w:val="hybridMultilevel"/>
    <w:tmpl w:val="2D16E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96A2130"/>
    <w:multiLevelType w:val="multilevel"/>
    <w:tmpl w:val="ADFE6E34"/>
    <w:lvl w:ilvl="0">
      <w:start w:val="1"/>
      <w:numFmt w:val="bullet"/>
      <w:lvlText w:val=""/>
      <w:lvlJc w:val="left"/>
      <w:pPr>
        <w:tabs>
          <w:tab w:val="num" w:pos="808"/>
        </w:tabs>
        <w:ind w:left="808" w:hanging="360"/>
      </w:pPr>
      <w:rPr>
        <w:rFonts w:ascii="Symbol" w:hAnsi="Symbol" w:hint="default"/>
        <w:sz w:val="20"/>
      </w:rPr>
    </w:lvl>
    <w:lvl w:ilvl="1">
      <w:start w:val="1"/>
      <w:numFmt w:val="bullet"/>
      <w:lvlText w:val="o"/>
      <w:lvlJc w:val="left"/>
      <w:pPr>
        <w:tabs>
          <w:tab w:val="num" w:pos="1528"/>
        </w:tabs>
        <w:ind w:left="1528" w:hanging="360"/>
      </w:pPr>
      <w:rPr>
        <w:rFonts w:ascii="Courier New" w:hAnsi="Courier New" w:hint="default"/>
        <w:sz w:val="20"/>
      </w:rPr>
    </w:lvl>
    <w:lvl w:ilvl="2" w:tentative="1">
      <w:start w:val="1"/>
      <w:numFmt w:val="bullet"/>
      <w:lvlText w:val=""/>
      <w:lvlJc w:val="left"/>
      <w:pPr>
        <w:tabs>
          <w:tab w:val="num" w:pos="2248"/>
        </w:tabs>
        <w:ind w:left="2248" w:hanging="360"/>
      </w:pPr>
      <w:rPr>
        <w:rFonts w:ascii="Wingdings" w:hAnsi="Wingdings" w:hint="default"/>
        <w:sz w:val="20"/>
      </w:rPr>
    </w:lvl>
    <w:lvl w:ilvl="3" w:tentative="1">
      <w:start w:val="1"/>
      <w:numFmt w:val="bullet"/>
      <w:lvlText w:val=""/>
      <w:lvlJc w:val="left"/>
      <w:pPr>
        <w:tabs>
          <w:tab w:val="num" w:pos="2968"/>
        </w:tabs>
        <w:ind w:left="2968" w:hanging="360"/>
      </w:pPr>
      <w:rPr>
        <w:rFonts w:ascii="Wingdings" w:hAnsi="Wingdings" w:hint="default"/>
        <w:sz w:val="20"/>
      </w:rPr>
    </w:lvl>
    <w:lvl w:ilvl="4" w:tentative="1">
      <w:start w:val="1"/>
      <w:numFmt w:val="bullet"/>
      <w:lvlText w:val=""/>
      <w:lvlJc w:val="left"/>
      <w:pPr>
        <w:tabs>
          <w:tab w:val="num" w:pos="3688"/>
        </w:tabs>
        <w:ind w:left="3688" w:hanging="360"/>
      </w:pPr>
      <w:rPr>
        <w:rFonts w:ascii="Wingdings" w:hAnsi="Wingdings" w:hint="default"/>
        <w:sz w:val="20"/>
      </w:rPr>
    </w:lvl>
    <w:lvl w:ilvl="5" w:tentative="1">
      <w:start w:val="1"/>
      <w:numFmt w:val="bullet"/>
      <w:lvlText w:val=""/>
      <w:lvlJc w:val="left"/>
      <w:pPr>
        <w:tabs>
          <w:tab w:val="num" w:pos="4408"/>
        </w:tabs>
        <w:ind w:left="4408" w:hanging="360"/>
      </w:pPr>
      <w:rPr>
        <w:rFonts w:ascii="Wingdings" w:hAnsi="Wingdings" w:hint="default"/>
        <w:sz w:val="20"/>
      </w:rPr>
    </w:lvl>
    <w:lvl w:ilvl="6" w:tentative="1">
      <w:start w:val="1"/>
      <w:numFmt w:val="bullet"/>
      <w:lvlText w:val=""/>
      <w:lvlJc w:val="left"/>
      <w:pPr>
        <w:tabs>
          <w:tab w:val="num" w:pos="5128"/>
        </w:tabs>
        <w:ind w:left="5128" w:hanging="360"/>
      </w:pPr>
      <w:rPr>
        <w:rFonts w:ascii="Wingdings" w:hAnsi="Wingdings" w:hint="default"/>
        <w:sz w:val="20"/>
      </w:rPr>
    </w:lvl>
    <w:lvl w:ilvl="7" w:tentative="1">
      <w:start w:val="1"/>
      <w:numFmt w:val="bullet"/>
      <w:lvlText w:val=""/>
      <w:lvlJc w:val="left"/>
      <w:pPr>
        <w:tabs>
          <w:tab w:val="num" w:pos="5848"/>
        </w:tabs>
        <w:ind w:left="5848" w:hanging="360"/>
      </w:pPr>
      <w:rPr>
        <w:rFonts w:ascii="Wingdings" w:hAnsi="Wingdings" w:hint="default"/>
        <w:sz w:val="20"/>
      </w:rPr>
    </w:lvl>
    <w:lvl w:ilvl="8" w:tentative="1">
      <w:start w:val="1"/>
      <w:numFmt w:val="bullet"/>
      <w:lvlText w:val=""/>
      <w:lvlJc w:val="left"/>
      <w:pPr>
        <w:tabs>
          <w:tab w:val="num" w:pos="6568"/>
        </w:tabs>
        <w:ind w:left="6568" w:hanging="360"/>
      </w:pPr>
      <w:rPr>
        <w:rFonts w:ascii="Wingdings" w:hAnsi="Wingdings" w:hint="default"/>
        <w:sz w:val="20"/>
      </w:rPr>
    </w:lvl>
  </w:abstractNum>
  <w:abstractNum w:abstractNumId="27" w15:restartNumberingAfterBreak="0">
    <w:nsid w:val="1A9F0195"/>
    <w:multiLevelType w:val="multilevel"/>
    <w:tmpl w:val="CF0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03D54"/>
    <w:multiLevelType w:val="hybridMultilevel"/>
    <w:tmpl w:val="0D1AFBE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9" w15:restartNumberingAfterBreak="0">
    <w:nsid w:val="1DC07B83"/>
    <w:multiLevelType w:val="multilevel"/>
    <w:tmpl w:val="5B68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AC4E0E"/>
    <w:multiLevelType w:val="multilevel"/>
    <w:tmpl w:val="53E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C4027C"/>
    <w:multiLevelType w:val="multilevel"/>
    <w:tmpl w:val="F5EA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628F9"/>
    <w:multiLevelType w:val="hybridMultilevel"/>
    <w:tmpl w:val="43AC9C7C"/>
    <w:lvl w:ilvl="0" w:tplc="40090001">
      <w:start w:val="1"/>
      <w:numFmt w:val="bullet"/>
      <w:lvlText w:val=""/>
      <w:lvlJc w:val="left"/>
      <w:pPr>
        <w:ind w:left="4406" w:hanging="360"/>
      </w:pPr>
      <w:rPr>
        <w:rFonts w:ascii="Symbol" w:hAnsi="Symbol" w:hint="default"/>
      </w:rPr>
    </w:lvl>
    <w:lvl w:ilvl="1" w:tplc="40090003" w:tentative="1">
      <w:start w:val="1"/>
      <w:numFmt w:val="bullet"/>
      <w:lvlText w:val="o"/>
      <w:lvlJc w:val="left"/>
      <w:pPr>
        <w:ind w:left="5126" w:hanging="360"/>
      </w:pPr>
      <w:rPr>
        <w:rFonts w:ascii="Courier New" w:hAnsi="Courier New" w:cs="Courier New" w:hint="default"/>
      </w:rPr>
    </w:lvl>
    <w:lvl w:ilvl="2" w:tplc="40090005" w:tentative="1">
      <w:start w:val="1"/>
      <w:numFmt w:val="bullet"/>
      <w:lvlText w:val=""/>
      <w:lvlJc w:val="left"/>
      <w:pPr>
        <w:ind w:left="5846" w:hanging="360"/>
      </w:pPr>
      <w:rPr>
        <w:rFonts w:ascii="Wingdings" w:hAnsi="Wingdings" w:hint="default"/>
      </w:rPr>
    </w:lvl>
    <w:lvl w:ilvl="3" w:tplc="40090001" w:tentative="1">
      <w:start w:val="1"/>
      <w:numFmt w:val="bullet"/>
      <w:lvlText w:val=""/>
      <w:lvlJc w:val="left"/>
      <w:pPr>
        <w:ind w:left="6566" w:hanging="360"/>
      </w:pPr>
      <w:rPr>
        <w:rFonts w:ascii="Symbol" w:hAnsi="Symbol" w:hint="default"/>
      </w:rPr>
    </w:lvl>
    <w:lvl w:ilvl="4" w:tplc="40090003" w:tentative="1">
      <w:start w:val="1"/>
      <w:numFmt w:val="bullet"/>
      <w:lvlText w:val="o"/>
      <w:lvlJc w:val="left"/>
      <w:pPr>
        <w:ind w:left="7286" w:hanging="360"/>
      </w:pPr>
      <w:rPr>
        <w:rFonts w:ascii="Courier New" w:hAnsi="Courier New" w:cs="Courier New" w:hint="default"/>
      </w:rPr>
    </w:lvl>
    <w:lvl w:ilvl="5" w:tplc="40090005" w:tentative="1">
      <w:start w:val="1"/>
      <w:numFmt w:val="bullet"/>
      <w:lvlText w:val=""/>
      <w:lvlJc w:val="left"/>
      <w:pPr>
        <w:ind w:left="8006" w:hanging="360"/>
      </w:pPr>
      <w:rPr>
        <w:rFonts w:ascii="Wingdings" w:hAnsi="Wingdings" w:hint="default"/>
      </w:rPr>
    </w:lvl>
    <w:lvl w:ilvl="6" w:tplc="40090001" w:tentative="1">
      <w:start w:val="1"/>
      <w:numFmt w:val="bullet"/>
      <w:lvlText w:val=""/>
      <w:lvlJc w:val="left"/>
      <w:pPr>
        <w:ind w:left="8726" w:hanging="360"/>
      </w:pPr>
      <w:rPr>
        <w:rFonts w:ascii="Symbol" w:hAnsi="Symbol" w:hint="default"/>
      </w:rPr>
    </w:lvl>
    <w:lvl w:ilvl="7" w:tplc="40090003" w:tentative="1">
      <w:start w:val="1"/>
      <w:numFmt w:val="bullet"/>
      <w:lvlText w:val="o"/>
      <w:lvlJc w:val="left"/>
      <w:pPr>
        <w:ind w:left="9446" w:hanging="360"/>
      </w:pPr>
      <w:rPr>
        <w:rFonts w:ascii="Courier New" w:hAnsi="Courier New" w:cs="Courier New" w:hint="default"/>
      </w:rPr>
    </w:lvl>
    <w:lvl w:ilvl="8" w:tplc="40090005" w:tentative="1">
      <w:start w:val="1"/>
      <w:numFmt w:val="bullet"/>
      <w:lvlText w:val=""/>
      <w:lvlJc w:val="left"/>
      <w:pPr>
        <w:ind w:left="10166" w:hanging="360"/>
      </w:pPr>
      <w:rPr>
        <w:rFonts w:ascii="Wingdings" w:hAnsi="Wingdings" w:hint="default"/>
      </w:rPr>
    </w:lvl>
  </w:abstractNum>
  <w:abstractNum w:abstractNumId="33" w15:restartNumberingAfterBreak="0">
    <w:nsid w:val="2C556ADC"/>
    <w:multiLevelType w:val="multilevel"/>
    <w:tmpl w:val="98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6B2F9F"/>
    <w:multiLevelType w:val="multilevel"/>
    <w:tmpl w:val="3436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D85170"/>
    <w:multiLevelType w:val="hybridMultilevel"/>
    <w:tmpl w:val="EBDC1310"/>
    <w:lvl w:ilvl="0" w:tplc="40090001">
      <w:start w:val="1"/>
      <w:numFmt w:val="bullet"/>
      <w:lvlText w:val=""/>
      <w:lvlJc w:val="left"/>
      <w:pPr>
        <w:ind w:left="4264" w:hanging="360"/>
      </w:pPr>
      <w:rPr>
        <w:rFonts w:ascii="Symbol" w:hAnsi="Symbol" w:hint="default"/>
      </w:rPr>
    </w:lvl>
    <w:lvl w:ilvl="1" w:tplc="40090003" w:tentative="1">
      <w:start w:val="1"/>
      <w:numFmt w:val="bullet"/>
      <w:lvlText w:val="o"/>
      <w:lvlJc w:val="left"/>
      <w:pPr>
        <w:ind w:left="4984" w:hanging="360"/>
      </w:pPr>
      <w:rPr>
        <w:rFonts w:ascii="Courier New" w:hAnsi="Courier New" w:cs="Courier New" w:hint="default"/>
      </w:rPr>
    </w:lvl>
    <w:lvl w:ilvl="2" w:tplc="40090005" w:tentative="1">
      <w:start w:val="1"/>
      <w:numFmt w:val="bullet"/>
      <w:lvlText w:val=""/>
      <w:lvlJc w:val="left"/>
      <w:pPr>
        <w:ind w:left="5704" w:hanging="360"/>
      </w:pPr>
      <w:rPr>
        <w:rFonts w:ascii="Wingdings" w:hAnsi="Wingdings" w:hint="default"/>
      </w:rPr>
    </w:lvl>
    <w:lvl w:ilvl="3" w:tplc="40090001" w:tentative="1">
      <w:start w:val="1"/>
      <w:numFmt w:val="bullet"/>
      <w:lvlText w:val=""/>
      <w:lvlJc w:val="left"/>
      <w:pPr>
        <w:ind w:left="6424" w:hanging="360"/>
      </w:pPr>
      <w:rPr>
        <w:rFonts w:ascii="Symbol" w:hAnsi="Symbol" w:hint="default"/>
      </w:rPr>
    </w:lvl>
    <w:lvl w:ilvl="4" w:tplc="40090003" w:tentative="1">
      <w:start w:val="1"/>
      <w:numFmt w:val="bullet"/>
      <w:lvlText w:val="o"/>
      <w:lvlJc w:val="left"/>
      <w:pPr>
        <w:ind w:left="7144" w:hanging="360"/>
      </w:pPr>
      <w:rPr>
        <w:rFonts w:ascii="Courier New" w:hAnsi="Courier New" w:cs="Courier New" w:hint="default"/>
      </w:rPr>
    </w:lvl>
    <w:lvl w:ilvl="5" w:tplc="40090005" w:tentative="1">
      <w:start w:val="1"/>
      <w:numFmt w:val="bullet"/>
      <w:lvlText w:val=""/>
      <w:lvlJc w:val="left"/>
      <w:pPr>
        <w:ind w:left="7864" w:hanging="360"/>
      </w:pPr>
      <w:rPr>
        <w:rFonts w:ascii="Wingdings" w:hAnsi="Wingdings" w:hint="default"/>
      </w:rPr>
    </w:lvl>
    <w:lvl w:ilvl="6" w:tplc="40090001" w:tentative="1">
      <w:start w:val="1"/>
      <w:numFmt w:val="bullet"/>
      <w:lvlText w:val=""/>
      <w:lvlJc w:val="left"/>
      <w:pPr>
        <w:ind w:left="8584" w:hanging="360"/>
      </w:pPr>
      <w:rPr>
        <w:rFonts w:ascii="Symbol" w:hAnsi="Symbol" w:hint="default"/>
      </w:rPr>
    </w:lvl>
    <w:lvl w:ilvl="7" w:tplc="40090003" w:tentative="1">
      <w:start w:val="1"/>
      <w:numFmt w:val="bullet"/>
      <w:lvlText w:val="o"/>
      <w:lvlJc w:val="left"/>
      <w:pPr>
        <w:ind w:left="9304" w:hanging="360"/>
      </w:pPr>
      <w:rPr>
        <w:rFonts w:ascii="Courier New" w:hAnsi="Courier New" w:cs="Courier New" w:hint="default"/>
      </w:rPr>
    </w:lvl>
    <w:lvl w:ilvl="8" w:tplc="40090005" w:tentative="1">
      <w:start w:val="1"/>
      <w:numFmt w:val="bullet"/>
      <w:lvlText w:val=""/>
      <w:lvlJc w:val="left"/>
      <w:pPr>
        <w:ind w:left="10024" w:hanging="360"/>
      </w:pPr>
      <w:rPr>
        <w:rFonts w:ascii="Wingdings" w:hAnsi="Wingdings" w:hint="default"/>
      </w:rPr>
    </w:lvl>
  </w:abstractNum>
  <w:abstractNum w:abstractNumId="36" w15:restartNumberingAfterBreak="0">
    <w:nsid w:val="2F5E7687"/>
    <w:multiLevelType w:val="multilevel"/>
    <w:tmpl w:val="E4DA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3D5FF6"/>
    <w:multiLevelType w:val="multilevel"/>
    <w:tmpl w:val="3B7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A30CF5"/>
    <w:multiLevelType w:val="multilevel"/>
    <w:tmpl w:val="84E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6C06F7"/>
    <w:multiLevelType w:val="multilevel"/>
    <w:tmpl w:val="AB1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C562F"/>
    <w:multiLevelType w:val="multilevel"/>
    <w:tmpl w:val="013A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3D706A2"/>
    <w:multiLevelType w:val="hybridMultilevel"/>
    <w:tmpl w:val="FDECF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62E3FE8"/>
    <w:multiLevelType w:val="multilevel"/>
    <w:tmpl w:val="E474E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1920"/>
        </w:tabs>
        <w:ind w:left="192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67399D"/>
    <w:multiLevelType w:val="multilevel"/>
    <w:tmpl w:val="000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41575"/>
    <w:multiLevelType w:val="multilevel"/>
    <w:tmpl w:val="AFC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3321EE"/>
    <w:multiLevelType w:val="multilevel"/>
    <w:tmpl w:val="2D5A5364"/>
    <w:lvl w:ilvl="0">
      <w:start w:val="1"/>
      <w:numFmt w:val="decimal"/>
      <w:lvlText w:val="%1."/>
      <w:lvlJc w:val="left"/>
      <w:pPr>
        <w:ind w:left="3904"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6" w15:restartNumberingAfterBreak="0">
    <w:nsid w:val="44897EAC"/>
    <w:multiLevelType w:val="multilevel"/>
    <w:tmpl w:val="E5A8E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B447FB"/>
    <w:multiLevelType w:val="multilevel"/>
    <w:tmpl w:val="6992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D0E7F"/>
    <w:multiLevelType w:val="multilevel"/>
    <w:tmpl w:val="A3881032"/>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9"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F856F8F"/>
    <w:multiLevelType w:val="hybridMultilevel"/>
    <w:tmpl w:val="04766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0545C3A"/>
    <w:multiLevelType w:val="multilevel"/>
    <w:tmpl w:val="E7EA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AD272F"/>
    <w:multiLevelType w:val="multilevel"/>
    <w:tmpl w:val="D8D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B96A53"/>
    <w:multiLevelType w:val="multilevel"/>
    <w:tmpl w:val="7AA4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0F2607"/>
    <w:multiLevelType w:val="multilevel"/>
    <w:tmpl w:val="4E9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8739B"/>
    <w:multiLevelType w:val="multilevel"/>
    <w:tmpl w:val="972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75FA"/>
    <w:multiLevelType w:val="multilevel"/>
    <w:tmpl w:val="7DD4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24022B"/>
    <w:multiLevelType w:val="multilevel"/>
    <w:tmpl w:val="BCC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44693"/>
    <w:multiLevelType w:val="multilevel"/>
    <w:tmpl w:val="59E8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1A4877"/>
    <w:multiLevelType w:val="multilevel"/>
    <w:tmpl w:val="9BE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21A58"/>
    <w:multiLevelType w:val="multilevel"/>
    <w:tmpl w:val="B328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BD42AB"/>
    <w:multiLevelType w:val="multilevel"/>
    <w:tmpl w:val="C52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47DA7"/>
    <w:multiLevelType w:val="multilevel"/>
    <w:tmpl w:val="7644A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696341"/>
    <w:multiLevelType w:val="multilevel"/>
    <w:tmpl w:val="4F0E3B7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7755D1"/>
    <w:multiLevelType w:val="multilevel"/>
    <w:tmpl w:val="D2DE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D96B48"/>
    <w:multiLevelType w:val="multilevel"/>
    <w:tmpl w:val="041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5269D8"/>
    <w:multiLevelType w:val="multilevel"/>
    <w:tmpl w:val="8ECE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9B542B"/>
    <w:multiLevelType w:val="multilevel"/>
    <w:tmpl w:val="994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C62215"/>
    <w:multiLevelType w:val="hybridMultilevel"/>
    <w:tmpl w:val="733E86CC"/>
    <w:lvl w:ilvl="0" w:tplc="40090001">
      <w:start w:val="1"/>
      <w:numFmt w:val="bullet"/>
      <w:lvlText w:val=""/>
      <w:lvlJc w:val="left"/>
      <w:pPr>
        <w:ind w:left="4092" w:hanging="360"/>
      </w:pPr>
      <w:rPr>
        <w:rFonts w:ascii="Symbol" w:hAnsi="Symbol" w:hint="default"/>
      </w:rPr>
    </w:lvl>
    <w:lvl w:ilvl="1" w:tplc="40090003" w:tentative="1">
      <w:start w:val="1"/>
      <w:numFmt w:val="bullet"/>
      <w:lvlText w:val="o"/>
      <w:lvlJc w:val="left"/>
      <w:pPr>
        <w:ind w:left="4812" w:hanging="360"/>
      </w:pPr>
      <w:rPr>
        <w:rFonts w:ascii="Courier New" w:hAnsi="Courier New" w:cs="Courier New" w:hint="default"/>
      </w:rPr>
    </w:lvl>
    <w:lvl w:ilvl="2" w:tplc="40090005" w:tentative="1">
      <w:start w:val="1"/>
      <w:numFmt w:val="bullet"/>
      <w:lvlText w:val=""/>
      <w:lvlJc w:val="left"/>
      <w:pPr>
        <w:ind w:left="5532" w:hanging="360"/>
      </w:pPr>
      <w:rPr>
        <w:rFonts w:ascii="Wingdings" w:hAnsi="Wingdings" w:hint="default"/>
      </w:rPr>
    </w:lvl>
    <w:lvl w:ilvl="3" w:tplc="40090001" w:tentative="1">
      <w:start w:val="1"/>
      <w:numFmt w:val="bullet"/>
      <w:lvlText w:val=""/>
      <w:lvlJc w:val="left"/>
      <w:pPr>
        <w:ind w:left="6252" w:hanging="360"/>
      </w:pPr>
      <w:rPr>
        <w:rFonts w:ascii="Symbol" w:hAnsi="Symbol" w:hint="default"/>
      </w:rPr>
    </w:lvl>
    <w:lvl w:ilvl="4" w:tplc="40090003" w:tentative="1">
      <w:start w:val="1"/>
      <w:numFmt w:val="bullet"/>
      <w:lvlText w:val="o"/>
      <w:lvlJc w:val="left"/>
      <w:pPr>
        <w:ind w:left="6972" w:hanging="360"/>
      </w:pPr>
      <w:rPr>
        <w:rFonts w:ascii="Courier New" w:hAnsi="Courier New" w:cs="Courier New" w:hint="default"/>
      </w:rPr>
    </w:lvl>
    <w:lvl w:ilvl="5" w:tplc="40090005" w:tentative="1">
      <w:start w:val="1"/>
      <w:numFmt w:val="bullet"/>
      <w:lvlText w:val=""/>
      <w:lvlJc w:val="left"/>
      <w:pPr>
        <w:ind w:left="7692" w:hanging="360"/>
      </w:pPr>
      <w:rPr>
        <w:rFonts w:ascii="Wingdings" w:hAnsi="Wingdings" w:hint="default"/>
      </w:rPr>
    </w:lvl>
    <w:lvl w:ilvl="6" w:tplc="40090001" w:tentative="1">
      <w:start w:val="1"/>
      <w:numFmt w:val="bullet"/>
      <w:lvlText w:val=""/>
      <w:lvlJc w:val="left"/>
      <w:pPr>
        <w:ind w:left="8412" w:hanging="360"/>
      </w:pPr>
      <w:rPr>
        <w:rFonts w:ascii="Symbol" w:hAnsi="Symbol" w:hint="default"/>
      </w:rPr>
    </w:lvl>
    <w:lvl w:ilvl="7" w:tplc="40090003" w:tentative="1">
      <w:start w:val="1"/>
      <w:numFmt w:val="bullet"/>
      <w:lvlText w:val="o"/>
      <w:lvlJc w:val="left"/>
      <w:pPr>
        <w:ind w:left="9132" w:hanging="360"/>
      </w:pPr>
      <w:rPr>
        <w:rFonts w:ascii="Courier New" w:hAnsi="Courier New" w:cs="Courier New" w:hint="default"/>
      </w:rPr>
    </w:lvl>
    <w:lvl w:ilvl="8" w:tplc="40090005" w:tentative="1">
      <w:start w:val="1"/>
      <w:numFmt w:val="bullet"/>
      <w:lvlText w:val=""/>
      <w:lvlJc w:val="left"/>
      <w:pPr>
        <w:ind w:left="9852" w:hanging="360"/>
      </w:pPr>
      <w:rPr>
        <w:rFonts w:ascii="Wingdings" w:hAnsi="Wingdings" w:hint="default"/>
      </w:rPr>
    </w:lvl>
  </w:abstractNum>
  <w:abstractNum w:abstractNumId="69" w15:restartNumberingAfterBreak="0">
    <w:nsid w:val="7B3A2AEA"/>
    <w:multiLevelType w:val="multilevel"/>
    <w:tmpl w:val="4276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59344C"/>
    <w:multiLevelType w:val="hybridMultilevel"/>
    <w:tmpl w:val="2F9CF320"/>
    <w:lvl w:ilvl="0" w:tplc="46742E92">
      <w:start w:val="1"/>
      <w:numFmt w:val="decimal"/>
      <w:lvlText w:val="%1."/>
      <w:lvlJc w:val="left"/>
      <w:pPr>
        <w:ind w:left="420" w:hanging="360"/>
      </w:pPr>
      <w:rPr>
        <w:b/>
        <w:bCs/>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1" w15:restartNumberingAfterBreak="0">
    <w:nsid w:val="7DD239FE"/>
    <w:multiLevelType w:val="multilevel"/>
    <w:tmpl w:val="57026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944279">
    <w:abstractNumId w:val="0"/>
  </w:num>
  <w:num w:numId="2" w16cid:durableId="554201968">
    <w:abstractNumId w:val="1"/>
  </w:num>
  <w:num w:numId="3" w16cid:durableId="1680933341">
    <w:abstractNumId w:val="2"/>
  </w:num>
  <w:num w:numId="4" w16cid:durableId="789009195">
    <w:abstractNumId w:val="3"/>
  </w:num>
  <w:num w:numId="5" w16cid:durableId="1424035650">
    <w:abstractNumId w:val="4"/>
  </w:num>
  <w:num w:numId="6" w16cid:durableId="2000577605">
    <w:abstractNumId w:val="49"/>
  </w:num>
  <w:num w:numId="7" w16cid:durableId="1731928212">
    <w:abstractNumId w:val="5"/>
  </w:num>
  <w:num w:numId="8" w16cid:durableId="2132941566">
    <w:abstractNumId w:val="7"/>
  </w:num>
  <w:num w:numId="9" w16cid:durableId="1081217847">
    <w:abstractNumId w:val="9"/>
  </w:num>
  <w:num w:numId="10" w16cid:durableId="1315910999">
    <w:abstractNumId w:val="6"/>
  </w:num>
  <w:num w:numId="11" w16cid:durableId="98572938">
    <w:abstractNumId w:val="8"/>
  </w:num>
  <w:num w:numId="12" w16cid:durableId="1342775148">
    <w:abstractNumId w:val="70"/>
  </w:num>
  <w:num w:numId="13" w16cid:durableId="675619859">
    <w:abstractNumId w:val="45"/>
  </w:num>
  <w:num w:numId="14" w16cid:durableId="1549801704">
    <w:abstractNumId w:val="41"/>
  </w:num>
  <w:num w:numId="15" w16cid:durableId="776682114">
    <w:abstractNumId w:val="18"/>
  </w:num>
  <w:num w:numId="16" w16cid:durableId="1938638311">
    <w:abstractNumId w:val="12"/>
  </w:num>
  <w:num w:numId="17" w16cid:durableId="1715542434">
    <w:abstractNumId w:val="44"/>
  </w:num>
  <w:num w:numId="18" w16cid:durableId="1119227567">
    <w:abstractNumId w:val="19"/>
  </w:num>
  <w:num w:numId="19" w16cid:durableId="1642080394">
    <w:abstractNumId w:val="71"/>
  </w:num>
  <w:num w:numId="20" w16cid:durableId="597912212">
    <w:abstractNumId w:val="21"/>
  </w:num>
  <w:num w:numId="21" w16cid:durableId="713434024">
    <w:abstractNumId w:val="57"/>
  </w:num>
  <w:num w:numId="22" w16cid:durableId="346643256">
    <w:abstractNumId w:val="66"/>
  </w:num>
  <w:num w:numId="23" w16cid:durableId="690187094">
    <w:abstractNumId w:val="25"/>
  </w:num>
  <w:num w:numId="24" w16cid:durableId="320935403">
    <w:abstractNumId w:val="40"/>
  </w:num>
  <w:num w:numId="25" w16cid:durableId="1563059070">
    <w:abstractNumId w:val="27"/>
  </w:num>
  <w:num w:numId="26" w16cid:durableId="935401435">
    <w:abstractNumId w:val="23"/>
  </w:num>
  <w:num w:numId="27" w16cid:durableId="410390908">
    <w:abstractNumId w:val="61"/>
  </w:num>
  <w:num w:numId="28" w16cid:durableId="1965501795">
    <w:abstractNumId w:val="13"/>
  </w:num>
  <w:num w:numId="29" w16cid:durableId="1883980047">
    <w:abstractNumId w:val="10"/>
  </w:num>
  <w:num w:numId="30" w16cid:durableId="2021736582">
    <w:abstractNumId w:val="30"/>
  </w:num>
  <w:num w:numId="31" w16cid:durableId="1366562933">
    <w:abstractNumId w:val="14"/>
  </w:num>
  <w:num w:numId="32" w16cid:durableId="1112625193">
    <w:abstractNumId w:val="33"/>
  </w:num>
  <w:num w:numId="33" w16cid:durableId="47455623">
    <w:abstractNumId w:val="63"/>
  </w:num>
  <w:num w:numId="34" w16cid:durableId="102305125">
    <w:abstractNumId w:val="65"/>
  </w:num>
  <w:num w:numId="35" w16cid:durableId="511988817">
    <w:abstractNumId w:val="42"/>
  </w:num>
  <w:num w:numId="36" w16cid:durableId="1243179197">
    <w:abstractNumId w:val="36"/>
  </w:num>
  <w:num w:numId="37" w16cid:durableId="1097409539">
    <w:abstractNumId w:val="52"/>
  </w:num>
  <w:num w:numId="38" w16cid:durableId="1589538521">
    <w:abstractNumId w:val="34"/>
  </w:num>
  <w:num w:numId="39" w16cid:durableId="102651851">
    <w:abstractNumId w:val="53"/>
  </w:num>
  <w:num w:numId="40" w16cid:durableId="1632126982">
    <w:abstractNumId w:val="51"/>
  </w:num>
  <w:num w:numId="41" w16cid:durableId="2025160524">
    <w:abstractNumId w:val="38"/>
  </w:num>
  <w:num w:numId="42" w16cid:durableId="2018459930">
    <w:abstractNumId w:val="62"/>
  </w:num>
  <w:num w:numId="43" w16cid:durableId="1417440229">
    <w:abstractNumId w:val="69"/>
  </w:num>
  <w:num w:numId="44" w16cid:durableId="846754644">
    <w:abstractNumId w:val="43"/>
  </w:num>
  <w:num w:numId="45" w16cid:durableId="1542326922">
    <w:abstractNumId w:val="48"/>
  </w:num>
  <w:num w:numId="46" w16cid:durableId="1423455723">
    <w:abstractNumId w:val="29"/>
  </w:num>
  <w:num w:numId="47" w16cid:durableId="930235231">
    <w:abstractNumId w:val="24"/>
  </w:num>
  <w:num w:numId="48" w16cid:durableId="1475482928">
    <w:abstractNumId w:val="46"/>
  </w:num>
  <w:num w:numId="49" w16cid:durableId="1168596047">
    <w:abstractNumId w:val="31"/>
  </w:num>
  <w:num w:numId="50" w16cid:durableId="791747995">
    <w:abstractNumId w:val="26"/>
  </w:num>
  <w:num w:numId="51" w16cid:durableId="367681195">
    <w:abstractNumId w:val="64"/>
  </w:num>
  <w:num w:numId="52" w16cid:durableId="2078435710">
    <w:abstractNumId w:val="17"/>
  </w:num>
  <w:num w:numId="53" w16cid:durableId="1271205599">
    <w:abstractNumId w:val="47"/>
  </w:num>
  <w:num w:numId="54" w16cid:durableId="164445591">
    <w:abstractNumId w:val="68"/>
  </w:num>
  <w:num w:numId="55" w16cid:durableId="1134176982">
    <w:abstractNumId w:val="15"/>
  </w:num>
  <w:num w:numId="56" w16cid:durableId="1995792991">
    <w:abstractNumId w:val="32"/>
  </w:num>
  <w:num w:numId="57" w16cid:durableId="1657029710">
    <w:abstractNumId w:val="35"/>
  </w:num>
  <w:num w:numId="58" w16cid:durableId="2088456581">
    <w:abstractNumId w:val="28"/>
  </w:num>
  <w:num w:numId="59" w16cid:durableId="1447845783">
    <w:abstractNumId w:val="22"/>
  </w:num>
  <w:num w:numId="60" w16cid:durableId="1881897711">
    <w:abstractNumId w:val="50"/>
  </w:num>
  <w:num w:numId="61" w16cid:durableId="952519202">
    <w:abstractNumId w:val="59"/>
  </w:num>
  <w:num w:numId="62" w16cid:durableId="1324357566">
    <w:abstractNumId w:val="39"/>
  </w:num>
  <w:num w:numId="63" w16cid:durableId="1528837682">
    <w:abstractNumId w:val="16"/>
  </w:num>
  <w:num w:numId="64" w16cid:durableId="817188925">
    <w:abstractNumId w:val="60"/>
  </w:num>
  <w:num w:numId="65" w16cid:durableId="2092773444">
    <w:abstractNumId w:val="20"/>
  </w:num>
  <w:num w:numId="66" w16cid:durableId="910625771">
    <w:abstractNumId w:val="56"/>
  </w:num>
  <w:num w:numId="67" w16cid:durableId="1855653890">
    <w:abstractNumId w:val="58"/>
  </w:num>
  <w:num w:numId="68" w16cid:durableId="89592784">
    <w:abstractNumId w:val="67"/>
  </w:num>
  <w:num w:numId="69" w16cid:durableId="1643802768">
    <w:abstractNumId w:val="54"/>
  </w:num>
  <w:num w:numId="70" w16cid:durableId="104157846">
    <w:abstractNumId w:val="55"/>
  </w:num>
  <w:num w:numId="71" w16cid:durableId="1389526462">
    <w:abstractNumId w:val="37"/>
  </w:num>
  <w:num w:numId="72" w16cid:durableId="1299188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207B"/>
    <w:rsid w:val="00004F5F"/>
    <w:rsid w:val="00004F84"/>
    <w:rsid w:val="00040CAC"/>
    <w:rsid w:val="000437A1"/>
    <w:rsid w:val="0007467F"/>
    <w:rsid w:val="00075EB0"/>
    <w:rsid w:val="00076DCB"/>
    <w:rsid w:val="00094C6A"/>
    <w:rsid w:val="000A194C"/>
    <w:rsid w:val="000A1E4B"/>
    <w:rsid w:val="000A3B92"/>
    <w:rsid w:val="000C4E3F"/>
    <w:rsid w:val="000C5002"/>
    <w:rsid w:val="000D55E9"/>
    <w:rsid w:val="000E0A56"/>
    <w:rsid w:val="000E45EF"/>
    <w:rsid w:val="000E78F4"/>
    <w:rsid w:val="000F31BB"/>
    <w:rsid w:val="000F6D8A"/>
    <w:rsid w:val="001007D1"/>
    <w:rsid w:val="00106720"/>
    <w:rsid w:val="00112549"/>
    <w:rsid w:val="00127540"/>
    <w:rsid w:val="0013068C"/>
    <w:rsid w:val="001402D8"/>
    <w:rsid w:val="00140EAC"/>
    <w:rsid w:val="00142CFE"/>
    <w:rsid w:val="00143475"/>
    <w:rsid w:val="0016069B"/>
    <w:rsid w:val="00164318"/>
    <w:rsid w:val="00164608"/>
    <w:rsid w:val="00173ADF"/>
    <w:rsid w:val="001858E1"/>
    <w:rsid w:val="00190D8D"/>
    <w:rsid w:val="00197524"/>
    <w:rsid w:val="001A2F1B"/>
    <w:rsid w:val="001A3F70"/>
    <w:rsid w:val="001B0FF4"/>
    <w:rsid w:val="001B40FB"/>
    <w:rsid w:val="001D49ED"/>
    <w:rsid w:val="001E1690"/>
    <w:rsid w:val="001E29C2"/>
    <w:rsid w:val="001E3CB6"/>
    <w:rsid w:val="001E4754"/>
    <w:rsid w:val="001E4A2D"/>
    <w:rsid w:val="001E67AC"/>
    <w:rsid w:val="001F46E7"/>
    <w:rsid w:val="001F7D27"/>
    <w:rsid w:val="00201B4C"/>
    <w:rsid w:val="002039D6"/>
    <w:rsid w:val="00250956"/>
    <w:rsid w:val="0025143B"/>
    <w:rsid w:val="0025212F"/>
    <w:rsid w:val="00254478"/>
    <w:rsid w:val="00275050"/>
    <w:rsid w:val="00275556"/>
    <w:rsid w:val="00293EB4"/>
    <w:rsid w:val="002A32C4"/>
    <w:rsid w:val="002A72B9"/>
    <w:rsid w:val="002B3F3C"/>
    <w:rsid w:val="002B5F87"/>
    <w:rsid w:val="002B605D"/>
    <w:rsid w:val="002D6CE4"/>
    <w:rsid w:val="002F2D07"/>
    <w:rsid w:val="002F6B37"/>
    <w:rsid w:val="00311CD3"/>
    <w:rsid w:val="00355E26"/>
    <w:rsid w:val="003929BA"/>
    <w:rsid w:val="00393D27"/>
    <w:rsid w:val="00394E19"/>
    <w:rsid w:val="003A18C0"/>
    <w:rsid w:val="003A5405"/>
    <w:rsid w:val="003C4623"/>
    <w:rsid w:val="003C4736"/>
    <w:rsid w:val="003D379F"/>
    <w:rsid w:val="003D49EE"/>
    <w:rsid w:val="003D5D86"/>
    <w:rsid w:val="003F0888"/>
    <w:rsid w:val="003F1362"/>
    <w:rsid w:val="0040584E"/>
    <w:rsid w:val="004147DB"/>
    <w:rsid w:val="00414D7C"/>
    <w:rsid w:val="00417BE8"/>
    <w:rsid w:val="00423904"/>
    <w:rsid w:val="004247D2"/>
    <w:rsid w:val="00424A6B"/>
    <w:rsid w:val="0042626D"/>
    <w:rsid w:val="004432BA"/>
    <w:rsid w:val="00443742"/>
    <w:rsid w:val="00445C7D"/>
    <w:rsid w:val="00454701"/>
    <w:rsid w:val="00476333"/>
    <w:rsid w:val="004802F5"/>
    <w:rsid w:val="004A403A"/>
    <w:rsid w:val="004A4BF0"/>
    <w:rsid w:val="004A6BDE"/>
    <w:rsid w:val="004B7E06"/>
    <w:rsid w:val="004C4F12"/>
    <w:rsid w:val="004D2107"/>
    <w:rsid w:val="004D5163"/>
    <w:rsid w:val="004E29A5"/>
    <w:rsid w:val="004E3565"/>
    <w:rsid w:val="004E775A"/>
    <w:rsid w:val="004E7C9A"/>
    <w:rsid w:val="004F10D6"/>
    <w:rsid w:val="0050098E"/>
    <w:rsid w:val="005034EB"/>
    <w:rsid w:val="005133D9"/>
    <w:rsid w:val="00523C2D"/>
    <w:rsid w:val="00531E5C"/>
    <w:rsid w:val="0054386A"/>
    <w:rsid w:val="0055024B"/>
    <w:rsid w:val="00550E94"/>
    <w:rsid w:val="005665DB"/>
    <w:rsid w:val="00566917"/>
    <w:rsid w:val="00571B77"/>
    <w:rsid w:val="00580CA6"/>
    <w:rsid w:val="00581158"/>
    <w:rsid w:val="005818AA"/>
    <w:rsid w:val="00590569"/>
    <w:rsid w:val="005C03C5"/>
    <w:rsid w:val="005C25D4"/>
    <w:rsid w:val="005C7B9F"/>
    <w:rsid w:val="005D363F"/>
    <w:rsid w:val="005E00E8"/>
    <w:rsid w:val="005E105C"/>
    <w:rsid w:val="005F33A2"/>
    <w:rsid w:val="005F37FF"/>
    <w:rsid w:val="00627339"/>
    <w:rsid w:val="00632B16"/>
    <w:rsid w:val="00636CA8"/>
    <w:rsid w:val="0065346C"/>
    <w:rsid w:val="00663393"/>
    <w:rsid w:val="006671DB"/>
    <w:rsid w:val="00672ECC"/>
    <w:rsid w:val="006754C5"/>
    <w:rsid w:val="00676D00"/>
    <w:rsid w:val="00680D33"/>
    <w:rsid w:val="00682CF5"/>
    <w:rsid w:val="006833C1"/>
    <w:rsid w:val="006A02B9"/>
    <w:rsid w:val="006A1F39"/>
    <w:rsid w:val="006B1043"/>
    <w:rsid w:val="006B7B2B"/>
    <w:rsid w:val="006D365D"/>
    <w:rsid w:val="006E3013"/>
    <w:rsid w:val="006E5AC9"/>
    <w:rsid w:val="006F44CC"/>
    <w:rsid w:val="007136A4"/>
    <w:rsid w:val="007145AE"/>
    <w:rsid w:val="00721B3C"/>
    <w:rsid w:val="00723564"/>
    <w:rsid w:val="007272D5"/>
    <w:rsid w:val="00737644"/>
    <w:rsid w:val="007445AC"/>
    <w:rsid w:val="00770595"/>
    <w:rsid w:val="00771082"/>
    <w:rsid w:val="00771753"/>
    <w:rsid w:val="007722EF"/>
    <w:rsid w:val="007847CA"/>
    <w:rsid w:val="0079756F"/>
    <w:rsid w:val="007A6486"/>
    <w:rsid w:val="007C1089"/>
    <w:rsid w:val="007D723E"/>
    <w:rsid w:val="007E00E3"/>
    <w:rsid w:val="007E0FF2"/>
    <w:rsid w:val="007E6BF0"/>
    <w:rsid w:val="007F6BD3"/>
    <w:rsid w:val="0080380A"/>
    <w:rsid w:val="00813C10"/>
    <w:rsid w:val="00823EA2"/>
    <w:rsid w:val="00827A5F"/>
    <w:rsid w:val="008307FE"/>
    <w:rsid w:val="00833F35"/>
    <w:rsid w:val="00834954"/>
    <w:rsid w:val="00871C06"/>
    <w:rsid w:val="00887D78"/>
    <w:rsid w:val="0089473C"/>
    <w:rsid w:val="00897E40"/>
    <w:rsid w:val="008B4CF0"/>
    <w:rsid w:val="008B571D"/>
    <w:rsid w:val="008B6C21"/>
    <w:rsid w:val="008C4319"/>
    <w:rsid w:val="008C6DEC"/>
    <w:rsid w:val="008C74A5"/>
    <w:rsid w:val="008D4656"/>
    <w:rsid w:val="009076E1"/>
    <w:rsid w:val="009204A2"/>
    <w:rsid w:val="00926536"/>
    <w:rsid w:val="00927D75"/>
    <w:rsid w:val="00937E25"/>
    <w:rsid w:val="00956AE9"/>
    <w:rsid w:val="0096471F"/>
    <w:rsid w:val="0096679C"/>
    <w:rsid w:val="0096723F"/>
    <w:rsid w:val="00970F1E"/>
    <w:rsid w:val="00971F4D"/>
    <w:rsid w:val="0097410A"/>
    <w:rsid w:val="00984E67"/>
    <w:rsid w:val="00992468"/>
    <w:rsid w:val="00992541"/>
    <w:rsid w:val="009A0BD6"/>
    <w:rsid w:val="009A0DC1"/>
    <w:rsid w:val="009A5083"/>
    <w:rsid w:val="009C1796"/>
    <w:rsid w:val="009C3486"/>
    <w:rsid w:val="009D0F42"/>
    <w:rsid w:val="009E26B1"/>
    <w:rsid w:val="009E4747"/>
    <w:rsid w:val="009F28C4"/>
    <w:rsid w:val="00A071AF"/>
    <w:rsid w:val="00A2171B"/>
    <w:rsid w:val="00A3217C"/>
    <w:rsid w:val="00A421D4"/>
    <w:rsid w:val="00A4561C"/>
    <w:rsid w:val="00A547D6"/>
    <w:rsid w:val="00A57E90"/>
    <w:rsid w:val="00A7278F"/>
    <w:rsid w:val="00A80738"/>
    <w:rsid w:val="00A85507"/>
    <w:rsid w:val="00AA0E49"/>
    <w:rsid w:val="00AB060A"/>
    <w:rsid w:val="00AB478A"/>
    <w:rsid w:val="00AC786D"/>
    <w:rsid w:val="00AD5600"/>
    <w:rsid w:val="00AE7733"/>
    <w:rsid w:val="00AF7F62"/>
    <w:rsid w:val="00B0406D"/>
    <w:rsid w:val="00B05B3D"/>
    <w:rsid w:val="00B104FB"/>
    <w:rsid w:val="00B11B69"/>
    <w:rsid w:val="00B35316"/>
    <w:rsid w:val="00B373F7"/>
    <w:rsid w:val="00B464E8"/>
    <w:rsid w:val="00B50341"/>
    <w:rsid w:val="00B564CD"/>
    <w:rsid w:val="00B63509"/>
    <w:rsid w:val="00B64262"/>
    <w:rsid w:val="00B65BE7"/>
    <w:rsid w:val="00B71BF0"/>
    <w:rsid w:val="00B73641"/>
    <w:rsid w:val="00B83CB1"/>
    <w:rsid w:val="00B85682"/>
    <w:rsid w:val="00B91C37"/>
    <w:rsid w:val="00B971D2"/>
    <w:rsid w:val="00BA3B0A"/>
    <w:rsid w:val="00BA4169"/>
    <w:rsid w:val="00BA7E5F"/>
    <w:rsid w:val="00BB039C"/>
    <w:rsid w:val="00BB6511"/>
    <w:rsid w:val="00BD12E8"/>
    <w:rsid w:val="00BD6430"/>
    <w:rsid w:val="00BF0676"/>
    <w:rsid w:val="00BF5D78"/>
    <w:rsid w:val="00BF6696"/>
    <w:rsid w:val="00C011C4"/>
    <w:rsid w:val="00C02AF6"/>
    <w:rsid w:val="00C07B67"/>
    <w:rsid w:val="00C13094"/>
    <w:rsid w:val="00C13948"/>
    <w:rsid w:val="00C14EAF"/>
    <w:rsid w:val="00C44223"/>
    <w:rsid w:val="00C522B6"/>
    <w:rsid w:val="00C60417"/>
    <w:rsid w:val="00C71F6E"/>
    <w:rsid w:val="00C81C73"/>
    <w:rsid w:val="00C8674D"/>
    <w:rsid w:val="00C91CF2"/>
    <w:rsid w:val="00C9368E"/>
    <w:rsid w:val="00CB105E"/>
    <w:rsid w:val="00CB3F5F"/>
    <w:rsid w:val="00CC28A9"/>
    <w:rsid w:val="00CE2CA9"/>
    <w:rsid w:val="00D03DF1"/>
    <w:rsid w:val="00D06B6D"/>
    <w:rsid w:val="00D141B2"/>
    <w:rsid w:val="00D241CD"/>
    <w:rsid w:val="00D260AF"/>
    <w:rsid w:val="00D4220F"/>
    <w:rsid w:val="00D42915"/>
    <w:rsid w:val="00D438E0"/>
    <w:rsid w:val="00D547E0"/>
    <w:rsid w:val="00D55C91"/>
    <w:rsid w:val="00D573DE"/>
    <w:rsid w:val="00D607A7"/>
    <w:rsid w:val="00D61760"/>
    <w:rsid w:val="00D70ED9"/>
    <w:rsid w:val="00D75A95"/>
    <w:rsid w:val="00D766F7"/>
    <w:rsid w:val="00D80B9B"/>
    <w:rsid w:val="00D9157B"/>
    <w:rsid w:val="00D91A40"/>
    <w:rsid w:val="00D94243"/>
    <w:rsid w:val="00DB2965"/>
    <w:rsid w:val="00DB5C44"/>
    <w:rsid w:val="00DC106B"/>
    <w:rsid w:val="00DD6891"/>
    <w:rsid w:val="00E02D4D"/>
    <w:rsid w:val="00E15FAB"/>
    <w:rsid w:val="00E1629C"/>
    <w:rsid w:val="00E26478"/>
    <w:rsid w:val="00E3088A"/>
    <w:rsid w:val="00E379E0"/>
    <w:rsid w:val="00E37A7D"/>
    <w:rsid w:val="00E43C4F"/>
    <w:rsid w:val="00E50E8B"/>
    <w:rsid w:val="00E71A77"/>
    <w:rsid w:val="00E72619"/>
    <w:rsid w:val="00E75F46"/>
    <w:rsid w:val="00E77085"/>
    <w:rsid w:val="00E81E3D"/>
    <w:rsid w:val="00E9341E"/>
    <w:rsid w:val="00E94201"/>
    <w:rsid w:val="00E962A8"/>
    <w:rsid w:val="00EA44FD"/>
    <w:rsid w:val="00EA7579"/>
    <w:rsid w:val="00EB1943"/>
    <w:rsid w:val="00EC397A"/>
    <w:rsid w:val="00EC4789"/>
    <w:rsid w:val="00EC5B57"/>
    <w:rsid w:val="00EC6976"/>
    <w:rsid w:val="00ED20A8"/>
    <w:rsid w:val="00EE0685"/>
    <w:rsid w:val="00EE47D4"/>
    <w:rsid w:val="00EF0CF4"/>
    <w:rsid w:val="00EF1F83"/>
    <w:rsid w:val="00F0117B"/>
    <w:rsid w:val="00F06E9B"/>
    <w:rsid w:val="00F0777F"/>
    <w:rsid w:val="00F10EC5"/>
    <w:rsid w:val="00F1467F"/>
    <w:rsid w:val="00F17098"/>
    <w:rsid w:val="00F172C5"/>
    <w:rsid w:val="00F201FF"/>
    <w:rsid w:val="00F250C9"/>
    <w:rsid w:val="00F25AEE"/>
    <w:rsid w:val="00F26832"/>
    <w:rsid w:val="00F27F73"/>
    <w:rsid w:val="00F30696"/>
    <w:rsid w:val="00F30DED"/>
    <w:rsid w:val="00F560CA"/>
    <w:rsid w:val="00F56441"/>
    <w:rsid w:val="00F6602E"/>
    <w:rsid w:val="00F676D5"/>
    <w:rsid w:val="00F75B6D"/>
    <w:rsid w:val="00F76F06"/>
    <w:rsid w:val="00F87591"/>
    <w:rsid w:val="00F910E8"/>
    <w:rsid w:val="00F927F4"/>
    <w:rsid w:val="00F949E9"/>
    <w:rsid w:val="00FA748A"/>
    <w:rsid w:val="00FA7EA6"/>
    <w:rsid w:val="00FB5CAD"/>
    <w:rsid w:val="00FC44C7"/>
    <w:rsid w:val="00FD1DD2"/>
    <w:rsid w:val="00FD6EF4"/>
    <w:rsid w:val="00FE0797"/>
    <w:rsid w:val="00FE0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7C04A"/>
  <w15:chartTrackingRefBased/>
  <w15:docId w15:val="{2C9FCFE4-96FA-B44F-8CDC-0AC8FE88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0A"/>
    <w:rPr>
      <w:lang w:val="en-US" w:eastAsia="en-US"/>
    </w:rPr>
  </w:style>
  <w:style w:type="paragraph" w:styleId="Heading3">
    <w:name w:val="heading 3"/>
    <w:basedOn w:val="Normal"/>
    <w:next w:val="Normal"/>
    <w:link w:val="Heading3Char"/>
    <w:uiPriority w:val="9"/>
    <w:semiHidden/>
    <w:unhideWhenUsed/>
    <w:qFormat/>
    <w:rsid w:val="00827A5F"/>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067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semiHidden/>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character" w:styleId="Hyperlink">
    <w:name w:val="Hyperlink"/>
    <w:uiPriority w:val="99"/>
    <w:unhideWhenUsed/>
    <w:rsid w:val="005C03C5"/>
    <w:rPr>
      <w:color w:val="467886"/>
      <w:u w:val="single"/>
    </w:rPr>
  </w:style>
  <w:style w:type="character" w:styleId="UnresolvedMention">
    <w:name w:val="Unresolved Mention"/>
    <w:uiPriority w:val="99"/>
    <w:semiHidden/>
    <w:unhideWhenUsed/>
    <w:rsid w:val="005C03C5"/>
    <w:rPr>
      <w:color w:val="605E5C"/>
      <w:shd w:val="clear" w:color="auto" w:fill="E1DFDD"/>
    </w:rPr>
  </w:style>
  <w:style w:type="paragraph" w:customStyle="1" w:styleId="my-0">
    <w:name w:val="my-0"/>
    <w:basedOn w:val="Normal"/>
    <w:rsid w:val="00D241CD"/>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41CD"/>
    <w:rPr>
      <w:b/>
      <w:bCs/>
    </w:rPr>
  </w:style>
  <w:style w:type="character" w:customStyle="1" w:styleId="whitespace-nowrap">
    <w:name w:val="whitespace-nowrap"/>
    <w:basedOn w:val="DefaultParagraphFont"/>
    <w:rsid w:val="00D241CD"/>
  </w:style>
  <w:style w:type="character" w:customStyle="1" w:styleId="hoverbg-super">
    <w:name w:val="hover:bg-super"/>
    <w:basedOn w:val="DefaultParagraphFont"/>
    <w:rsid w:val="00D241CD"/>
  </w:style>
  <w:style w:type="character" w:styleId="FollowedHyperlink">
    <w:name w:val="FollowedHyperlink"/>
    <w:basedOn w:val="DefaultParagraphFont"/>
    <w:uiPriority w:val="99"/>
    <w:semiHidden/>
    <w:unhideWhenUsed/>
    <w:rsid w:val="00823EA2"/>
    <w:rPr>
      <w:color w:val="96607D" w:themeColor="followedHyperlink"/>
      <w:u w:val="single"/>
    </w:rPr>
  </w:style>
  <w:style w:type="table" w:styleId="TableGrid">
    <w:name w:val="Table Grid"/>
    <w:basedOn w:val="TableNormal"/>
    <w:uiPriority w:val="59"/>
    <w:rsid w:val="00BF0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06720"/>
    <w:rPr>
      <w:rFonts w:asciiTheme="majorHAnsi" w:eastAsiaTheme="majorEastAsia" w:hAnsiTheme="majorHAnsi" w:cstheme="majorBidi"/>
      <w:i/>
      <w:iCs/>
      <w:color w:val="0F4761" w:themeColor="accent1" w:themeShade="BF"/>
      <w:lang w:val="en-US" w:eastAsia="en-US"/>
    </w:rPr>
  </w:style>
  <w:style w:type="character" w:customStyle="1" w:styleId="Heading3Char">
    <w:name w:val="Heading 3 Char"/>
    <w:basedOn w:val="DefaultParagraphFont"/>
    <w:link w:val="Heading3"/>
    <w:uiPriority w:val="9"/>
    <w:semiHidden/>
    <w:rsid w:val="00827A5F"/>
    <w:rPr>
      <w:rFonts w:asciiTheme="majorHAnsi" w:eastAsiaTheme="majorEastAsia" w:hAnsiTheme="majorHAnsi" w:cstheme="majorBidi"/>
      <w:color w:val="0A2F4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759">
      <w:bodyDiv w:val="1"/>
      <w:marLeft w:val="0"/>
      <w:marRight w:val="0"/>
      <w:marTop w:val="0"/>
      <w:marBottom w:val="0"/>
      <w:divBdr>
        <w:top w:val="none" w:sz="0" w:space="0" w:color="auto"/>
        <w:left w:val="none" w:sz="0" w:space="0" w:color="auto"/>
        <w:bottom w:val="none" w:sz="0" w:space="0" w:color="auto"/>
        <w:right w:val="none" w:sz="0" w:space="0" w:color="auto"/>
      </w:divBdr>
    </w:div>
    <w:div w:id="72361441">
      <w:bodyDiv w:val="1"/>
      <w:marLeft w:val="0"/>
      <w:marRight w:val="0"/>
      <w:marTop w:val="0"/>
      <w:marBottom w:val="0"/>
      <w:divBdr>
        <w:top w:val="none" w:sz="0" w:space="0" w:color="auto"/>
        <w:left w:val="none" w:sz="0" w:space="0" w:color="auto"/>
        <w:bottom w:val="none" w:sz="0" w:space="0" w:color="auto"/>
        <w:right w:val="none" w:sz="0" w:space="0" w:color="auto"/>
      </w:divBdr>
    </w:div>
    <w:div w:id="121920051">
      <w:bodyDiv w:val="1"/>
      <w:marLeft w:val="0"/>
      <w:marRight w:val="0"/>
      <w:marTop w:val="0"/>
      <w:marBottom w:val="0"/>
      <w:divBdr>
        <w:top w:val="none" w:sz="0" w:space="0" w:color="auto"/>
        <w:left w:val="none" w:sz="0" w:space="0" w:color="auto"/>
        <w:bottom w:val="none" w:sz="0" w:space="0" w:color="auto"/>
        <w:right w:val="none" w:sz="0" w:space="0" w:color="auto"/>
      </w:divBdr>
    </w:div>
    <w:div w:id="148132230">
      <w:bodyDiv w:val="1"/>
      <w:marLeft w:val="0"/>
      <w:marRight w:val="0"/>
      <w:marTop w:val="0"/>
      <w:marBottom w:val="0"/>
      <w:divBdr>
        <w:top w:val="none" w:sz="0" w:space="0" w:color="auto"/>
        <w:left w:val="none" w:sz="0" w:space="0" w:color="auto"/>
        <w:bottom w:val="none" w:sz="0" w:space="0" w:color="auto"/>
        <w:right w:val="none" w:sz="0" w:space="0" w:color="auto"/>
      </w:divBdr>
    </w:div>
    <w:div w:id="208494169">
      <w:bodyDiv w:val="1"/>
      <w:marLeft w:val="0"/>
      <w:marRight w:val="0"/>
      <w:marTop w:val="0"/>
      <w:marBottom w:val="0"/>
      <w:divBdr>
        <w:top w:val="none" w:sz="0" w:space="0" w:color="auto"/>
        <w:left w:val="none" w:sz="0" w:space="0" w:color="auto"/>
        <w:bottom w:val="none" w:sz="0" w:space="0" w:color="auto"/>
        <w:right w:val="none" w:sz="0" w:space="0" w:color="auto"/>
      </w:divBdr>
    </w:div>
    <w:div w:id="221867426">
      <w:bodyDiv w:val="1"/>
      <w:marLeft w:val="0"/>
      <w:marRight w:val="0"/>
      <w:marTop w:val="0"/>
      <w:marBottom w:val="0"/>
      <w:divBdr>
        <w:top w:val="none" w:sz="0" w:space="0" w:color="auto"/>
        <w:left w:val="none" w:sz="0" w:space="0" w:color="auto"/>
        <w:bottom w:val="none" w:sz="0" w:space="0" w:color="auto"/>
        <w:right w:val="none" w:sz="0" w:space="0" w:color="auto"/>
      </w:divBdr>
    </w:div>
    <w:div w:id="233705861">
      <w:bodyDiv w:val="1"/>
      <w:marLeft w:val="0"/>
      <w:marRight w:val="0"/>
      <w:marTop w:val="0"/>
      <w:marBottom w:val="0"/>
      <w:divBdr>
        <w:top w:val="none" w:sz="0" w:space="0" w:color="auto"/>
        <w:left w:val="none" w:sz="0" w:space="0" w:color="auto"/>
        <w:bottom w:val="none" w:sz="0" w:space="0" w:color="auto"/>
        <w:right w:val="none" w:sz="0" w:space="0" w:color="auto"/>
      </w:divBdr>
    </w:div>
    <w:div w:id="238449042">
      <w:bodyDiv w:val="1"/>
      <w:marLeft w:val="0"/>
      <w:marRight w:val="0"/>
      <w:marTop w:val="0"/>
      <w:marBottom w:val="0"/>
      <w:divBdr>
        <w:top w:val="none" w:sz="0" w:space="0" w:color="auto"/>
        <w:left w:val="none" w:sz="0" w:space="0" w:color="auto"/>
        <w:bottom w:val="none" w:sz="0" w:space="0" w:color="auto"/>
        <w:right w:val="none" w:sz="0" w:space="0" w:color="auto"/>
      </w:divBdr>
    </w:div>
    <w:div w:id="276451203">
      <w:bodyDiv w:val="1"/>
      <w:marLeft w:val="0"/>
      <w:marRight w:val="0"/>
      <w:marTop w:val="0"/>
      <w:marBottom w:val="0"/>
      <w:divBdr>
        <w:top w:val="none" w:sz="0" w:space="0" w:color="auto"/>
        <w:left w:val="none" w:sz="0" w:space="0" w:color="auto"/>
        <w:bottom w:val="none" w:sz="0" w:space="0" w:color="auto"/>
        <w:right w:val="none" w:sz="0" w:space="0" w:color="auto"/>
      </w:divBdr>
    </w:div>
    <w:div w:id="277296902">
      <w:bodyDiv w:val="1"/>
      <w:marLeft w:val="0"/>
      <w:marRight w:val="0"/>
      <w:marTop w:val="0"/>
      <w:marBottom w:val="0"/>
      <w:divBdr>
        <w:top w:val="none" w:sz="0" w:space="0" w:color="auto"/>
        <w:left w:val="none" w:sz="0" w:space="0" w:color="auto"/>
        <w:bottom w:val="none" w:sz="0" w:space="0" w:color="auto"/>
        <w:right w:val="none" w:sz="0" w:space="0" w:color="auto"/>
      </w:divBdr>
    </w:div>
    <w:div w:id="296421011">
      <w:bodyDiv w:val="1"/>
      <w:marLeft w:val="0"/>
      <w:marRight w:val="0"/>
      <w:marTop w:val="0"/>
      <w:marBottom w:val="0"/>
      <w:divBdr>
        <w:top w:val="none" w:sz="0" w:space="0" w:color="auto"/>
        <w:left w:val="none" w:sz="0" w:space="0" w:color="auto"/>
        <w:bottom w:val="none" w:sz="0" w:space="0" w:color="auto"/>
        <w:right w:val="none" w:sz="0" w:space="0" w:color="auto"/>
      </w:divBdr>
    </w:div>
    <w:div w:id="315111129">
      <w:bodyDiv w:val="1"/>
      <w:marLeft w:val="0"/>
      <w:marRight w:val="0"/>
      <w:marTop w:val="0"/>
      <w:marBottom w:val="0"/>
      <w:divBdr>
        <w:top w:val="none" w:sz="0" w:space="0" w:color="auto"/>
        <w:left w:val="none" w:sz="0" w:space="0" w:color="auto"/>
        <w:bottom w:val="none" w:sz="0" w:space="0" w:color="auto"/>
        <w:right w:val="none" w:sz="0" w:space="0" w:color="auto"/>
      </w:divBdr>
    </w:div>
    <w:div w:id="346056604">
      <w:bodyDiv w:val="1"/>
      <w:marLeft w:val="0"/>
      <w:marRight w:val="0"/>
      <w:marTop w:val="0"/>
      <w:marBottom w:val="0"/>
      <w:divBdr>
        <w:top w:val="none" w:sz="0" w:space="0" w:color="auto"/>
        <w:left w:val="none" w:sz="0" w:space="0" w:color="auto"/>
        <w:bottom w:val="none" w:sz="0" w:space="0" w:color="auto"/>
        <w:right w:val="none" w:sz="0" w:space="0" w:color="auto"/>
      </w:divBdr>
    </w:div>
    <w:div w:id="375546022">
      <w:bodyDiv w:val="1"/>
      <w:marLeft w:val="0"/>
      <w:marRight w:val="0"/>
      <w:marTop w:val="0"/>
      <w:marBottom w:val="0"/>
      <w:divBdr>
        <w:top w:val="none" w:sz="0" w:space="0" w:color="auto"/>
        <w:left w:val="none" w:sz="0" w:space="0" w:color="auto"/>
        <w:bottom w:val="none" w:sz="0" w:space="0" w:color="auto"/>
        <w:right w:val="none" w:sz="0" w:space="0" w:color="auto"/>
      </w:divBdr>
    </w:div>
    <w:div w:id="384640585">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416361659">
      <w:bodyDiv w:val="1"/>
      <w:marLeft w:val="0"/>
      <w:marRight w:val="0"/>
      <w:marTop w:val="0"/>
      <w:marBottom w:val="0"/>
      <w:divBdr>
        <w:top w:val="none" w:sz="0" w:space="0" w:color="auto"/>
        <w:left w:val="none" w:sz="0" w:space="0" w:color="auto"/>
        <w:bottom w:val="none" w:sz="0" w:space="0" w:color="auto"/>
        <w:right w:val="none" w:sz="0" w:space="0" w:color="auto"/>
      </w:divBdr>
    </w:div>
    <w:div w:id="428083321">
      <w:bodyDiv w:val="1"/>
      <w:marLeft w:val="0"/>
      <w:marRight w:val="0"/>
      <w:marTop w:val="0"/>
      <w:marBottom w:val="0"/>
      <w:divBdr>
        <w:top w:val="none" w:sz="0" w:space="0" w:color="auto"/>
        <w:left w:val="none" w:sz="0" w:space="0" w:color="auto"/>
        <w:bottom w:val="none" w:sz="0" w:space="0" w:color="auto"/>
        <w:right w:val="none" w:sz="0" w:space="0" w:color="auto"/>
      </w:divBdr>
    </w:div>
    <w:div w:id="430903231">
      <w:bodyDiv w:val="1"/>
      <w:marLeft w:val="0"/>
      <w:marRight w:val="0"/>
      <w:marTop w:val="0"/>
      <w:marBottom w:val="0"/>
      <w:divBdr>
        <w:top w:val="none" w:sz="0" w:space="0" w:color="auto"/>
        <w:left w:val="none" w:sz="0" w:space="0" w:color="auto"/>
        <w:bottom w:val="none" w:sz="0" w:space="0" w:color="auto"/>
        <w:right w:val="none" w:sz="0" w:space="0" w:color="auto"/>
      </w:divBdr>
    </w:div>
    <w:div w:id="434254204">
      <w:bodyDiv w:val="1"/>
      <w:marLeft w:val="0"/>
      <w:marRight w:val="0"/>
      <w:marTop w:val="0"/>
      <w:marBottom w:val="0"/>
      <w:divBdr>
        <w:top w:val="none" w:sz="0" w:space="0" w:color="auto"/>
        <w:left w:val="none" w:sz="0" w:space="0" w:color="auto"/>
        <w:bottom w:val="none" w:sz="0" w:space="0" w:color="auto"/>
        <w:right w:val="none" w:sz="0" w:space="0" w:color="auto"/>
      </w:divBdr>
    </w:div>
    <w:div w:id="467405544">
      <w:bodyDiv w:val="1"/>
      <w:marLeft w:val="0"/>
      <w:marRight w:val="0"/>
      <w:marTop w:val="0"/>
      <w:marBottom w:val="0"/>
      <w:divBdr>
        <w:top w:val="none" w:sz="0" w:space="0" w:color="auto"/>
        <w:left w:val="none" w:sz="0" w:space="0" w:color="auto"/>
        <w:bottom w:val="none" w:sz="0" w:space="0" w:color="auto"/>
        <w:right w:val="none" w:sz="0" w:space="0" w:color="auto"/>
      </w:divBdr>
    </w:div>
    <w:div w:id="470631674">
      <w:bodyDiv w:val="1"/>
      <w:marLeft w:val="0"/>
      <w:marRight w:val="0"/>
      <w:marTop w:val="0"/>
      <w:marBottom w:val="0"/>
      <w:divBdr>
        <w:top w:val="none" w:sz="0" w:space="0" w:color="auto"/>
        <w:left w:val="none" w:sz="0" w:space="0" w:color="auto"/>
        <w:bottom w:val="none" w:sz="0" w:space="0" w:color="auto"/>
        <w:right w:val="none" w:sz="0" w:space="0" w:color="auto"/>
      </w:divBdr>
    </w:div>
    <w:div w:id="587275266">
      <w:bodyDiv w:val="1"/>
      <w:marLeft w:val="0"/>
      <w:marRight w:val="0"/>
      <w:marTop w:val="0"/>
      <w:marBottom w:val="0"/>
      <w:divBdr>
        <w:top w:val="none" w:sz="0" w:space="0" w:color="auto"/>
        <w:left w:val="none" w:sz="0" w:space="0" w:color="auto"/>
        <w:bottom w:val="none" w:sz="0" w:space="0" w:color="auto"/>
        <w:right w:val="none" w:sz="0" w:space="0" w:color="auto"/>
      </w:divBdr>
    </w:div>
    <w:div w:id="595746984">
      <w:bodyDiv w:val="1"/>
      <w:marLeft w:val="0"/>
      <w:marRight w:val="0"/>
      <w:marTop w:val="0"/>
      <w:marBottom w:val="0"/>
      <w:divBdr>
        <w:top w:val="none" w:sz="0" w:space="0" w:color="auto"/>
        <w:left w:val="none" w:sz="0" w:space="0" w:color="auto"/>
        <w:bottom w:val="none" w:sz="0" w:space="0" w:color="auto"/>
        <w:right w:val="none" w:sz="0" w:space="0" w:color="auto"/>
      </w:divBdr>
    </w:div>
    <w:div w:id="596641231">
      <w:bodyDiv w:val="1"/>
      <w:marLeft w:val="0"/>
      <w:marRight w:val="0"/>
      <w:marTop w:val="0"/>
      <w:marBottom w:val="0"/>
      <w:divBdr>
        <w:top w:val="none" w:sz="0" w:space="0" w:color="auto"/>
        <w:left w:val="none" w:sz="0" w:space="0" w:color="auto"/>
        <w:bottom w:val="none" w:sz="0" w:space="0" w:color="auto"/>
        <w:right w:val="none" w:sz="0" w:space="0" w:color="auto"/>
      </w:divBdr>
    </w:div>
    <w:div w:id="741365182">
      <w:bodyDiv w:val="1"/>
      <w:marLeft w:val="0"/>
      <w:marRight w:val="0"/>
      <w:marTop w:val="0"/>
      <w:marBottom w:val="0"/>
      <w:divBdr>
        <w:top w:val="none" w:sz="0" w:space="0" w:color="auto"/>
        <w:left w:val="none" w:sz="0" w:space="0" w:color="auto"/>
        <w:bottom w:val="none" w:sz="0" w:space="0" w:color="auto"/>
        <w:right w:val="none" w:sz="0" w:space="0" w:color="auto"/>
      </w:divBdr>
    </w:div>
    <w:div w:id="773355817">
      <w:bodyDiv w:val="1"/>
      <w:marLeft w:val="0"/>
      <w:marRight w:val="0"/>
      <w:marTop w:val="0"/>
      <w:marBottom w:val="0"/>
      <w:divBdr>
        <w:top w:val="none" w:sz="0" w:space="0" w:color="auto"/>
        <w:left w:val="none" w:sz="0" w:space="0" w:color="auto"/>
        <w:bottom w:val="none" w:sz="0" w:space="0" w:color="auto"/>
        <w:right w:val="none" w:sz="0" w:space="0" w:color="auto"/>
      </w:divBdr>
    </w:div>
    <w:div w:id="801046554">
      <w:bodyDiv w:val="1"/>
      <w:marLeft w:val="0"/>
      <w:marRight w:val="0"/>
      <w:marTop w:val="0"/>
      <w:marBottom w:val="0"/>
      <w:divBdr>
        <w:top w:val="none" w:sz="0" w:space="0" w:color="auto"/>
        <w:left w:val="none" w:sz="0" w:space="0" w:color="auto"/>
        <w:bottom w:val="none" w:sz="0" w:space="0" w:color="auto"/>
        <w:right w:val="none" w:sz="0" w:space="0" w:color="auto"/>
      </w:divBdr>
    </w:div>
    <w:div w:id="814757024">
      <w:bodyDiv w:val="1"/>
      <w:marLeft w:val="0"/>
      <w:marRight w:val="0"/>
      <w:marTop w:val="0"/>
      <w:marBottom w:val="0"/>
      <w:divBdr>
        <w:top w:val="none" w:sz="0" w:space="0" w:color="auto"/>
        <w:left w:val="none" w:sz="0" w:space="0" w:color="auto"/>
        <w:bottom w:val="none" w:sz="0" w:space="0" w:color="auto"/>
        <w:right w:val="none" w:sz="0" w:space="0" w:color="auto"/>
      </w:divBdr>
    </w:div>
    <w:div w:id="819856426">
      <w:bodyDiv w:val="1"/>
      <w:marLeft w:val="0"/>
      <w:marRight w:val="0"/>
      <w:marTop w:val="0"/>
      <w:marBottom w:val="0"/>
      <w:divBdr>
        <w:top w:val="none" w:sz="0" w:space="0" w:color="auto"/>
        <w:left w:val="none" w:sz="0" w:space="0" w:color="auto"/>
        <w:bottom w:val="none" w:sz="0" w:space="0" w:color="auto"/>
        <w:right w:val="none" w:sz="0" w:space="0" w:color="auto"/>
      </w:divBdr>
    </w:div>
    <w:div w:id="858082308">
      <w:bodyDiv w:val="1"/>
      <w:marLeft w:val="0"/>
      <w:marRight w:val="0"/>
      <w:marTop w:val="0"/>
      <w:marBottom w:val="0"/>
      <w:divBdr>
        <w:top w:val="none" w:sz="0" w:space="0" w:color="auto"/>
        <w:left w:val="none" w:sz="0" w:space="0" w:color="auto"/>
        <w:bottom w:val="none" w:sz="0" w:space="0" w:color="auto"/>
        <w:right w:val="none" w:sz="0" w:space="0" w:color="auto"/>
      </w:divBdr>
    </w:div>
    <w:div w:id="865488151">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939726059">
      <w:bodyDiv w:val="1"/>
      <w:marLeft w:val="0"/>
      <w:marRight w:val="0"/>
      <w:marTop w:val="0"/>
      <w:marBottom w:val="0"/>
      <w:divBdr>
        <w:top w:val="none" w:sz="0" w:space="0" w:color="auto"/>
        <w:left w:val="none" w:sz="0" w:space="0" w:color="auto"/>
        <w:bottom w:val="none" w:sz="0" w:space="0" w:color="auto"/>
        <w:right w:val="none" w:sz="0" w:space="0" w:color="auto"/>
      </w:divBdr>
    </w:div>
    <w:div w:id="1076785997">
      <w:bodyDiv w:val="1"/>
      <w:marLeft w:val="0"/>
      <w:marRight w:val="0"/>
      <w:marTop w:val="0"/>
      <w:marBottom w:val="0"/>
      <w:divBdr>
        <w:top w:val="none" w:sz="0" w:space="0" w:color="auto"/>
        <w:left w:val="none" w:sz="0" w:space="0" w:color="auto"/>
        <w:bottom w:val="none" w:sz="0" w:space="0" w:color="auto"/>
        <w:right w:val="none" w:sz="0" w:space="0" w:color="auto"/>
      </w:divBdr>
    </w:div>
    <w:div w:id="1129204953">
      <w:bodyDiv w:val="1"/>
      <w:marLeft w:val="0"/>
      <w:marRight w:val="0"/>
      <w:marTop w:val="0"/>
      <w:marBottom w:val="0"/>
      <w:divBdr>
        <w:top w:val="none" w:sz="0" w:space="0" w:color="auto"/>
        <w:left w:val="none" w:sz="0" w:space="0" w:color="auto"/>
        <w:bottom w:val="none" w:sz="0" w:space="0" w:color="auto"/>
        <w:right w:val="none" w:sz="0" w:space="0" w:color="auto"/>
      </w:divBdr>
    </w:div>
    <w:div w:id="1178040302">
      <w:bodyDiv w:val="1"/>
      <w:marLeft w:val="0"/>
      <w:marRight w:val="0"/>
      <w:marTop w:val="0"/>
      <w:marBottom w:val="0"/>
      <w:divBdr>
        <w:top w:val="none" w:sz="0" w:space="0" w:color="auto"/>
        <w:left w:val="none" w:sz="0" w:space="0" w:color="auto"/>
        <w:bottom w:val="none" w:sz="0" w:space="0" w:color="auto"/>
        <w:right w:val="none" w:sz="0" w:space="0" w:color="auto"/>
      </w:divBdr>
    </w:div>
    <w:div w:id="1200625705">
      <w:bodyDiv w:val="1"/>
      <w:marLeft w:val="0"/>
      <w:marRight w:val="0"/>
      <w:marTop w:val="0"/>
      <w:marBottom w:val="0"/>
      <w:divBdr>
        <w:top w:val="none" w:sz="0" w:space="0" w:color="auto"/>
        <w:left w:val="none" w:sz="0" w:space="0" w:color="auto"/>
        <w:bottom w:val="none" w:sz="0" w:space="0" w:color="auto"/>
        <w:right w:val="none" w:sz="0" w:space="0" w:color="auto"/>
      </w:divBdr>
    </w:div>
    <w:div w:id="1200818090">
      <w:bodyDiv w:val="1"/>
      <w:marLeft w:val="0"/>
      <w:marRight w:val="0"/>
      <w:marTop w:val="0"/>
      <w:marBottom w:val="0"/>
      <w:divBdr>
        <w:top w:val="none" w:sz="0" w:space="0" w:color="auto"/>
        <w:left w:val="none" w:sz="0" w:space="0" w:color="auto"/>
        <w:bottom w:val="none" w:sz="0" w:space="0" w:color="auto"/>
        <w:right w:val="none" w:sz="0" w:space="0" w:color="auto"/>
      </w:divBdr>
    </w:div>
    <w:div w:id="1214317136">
      <w:bodyDiv w:val="1"/>
      <w:marLeft w:val="0"/>
      <w:marRight w:val="0"/>
      <w:marTop w:val="0"/>
      <w:marBottom w:val="0"/>
      <w:divBdr>
        <w:top w:val="none" w:sz="0" w:space="0" w:color="auto"/>
        <w:left w:val="none" w:sz="0" w:space="0" w:color="auto"/>
        <w:bottom w:val="none" w:sz="0" w:space="0" w:color="auto"/>
        <w:right w:val="none" w:sz="0" w:space="0" w:color="auto"/>
      </w:divBdr>
    </w:div>
    <w:div w:id="1296987155">
      <w:bodyDiv w:val="1"/>
      <w:marLeft w:val="0"/>
      <w:marRight w:val="0"/>
      <w:marTop w:val="0"/>
      <w:marBottom w:val="0"/>
      <w:divBdr>
        <w:top w:val="none" w:sz="0" w:space="0" w:color="auto"/>
        <w:left w:val="none" w:sz="0" w:space="0" w:color="auto"/>
        <w:bottom w:val="none" w:sz="0" w:space="0" w:color="auto"/>
        <w:right w:val="none" w:sz="0" w:space="0" w:color="auto"/>
      </w:divBdr>
    </w:div>
    <w:div w:id="1303997667">
      <w:bodyDiv w:val="1"/>
      <w:marLeft w:val="0"/>
      <w:marRight w:val="0"/>
      <w:marTop w:val="0"/>
      <w:marBottom w:val="0"/>
      <w:divBdr>
        <w:top w:val="none" w:sz="0" w:space="0" w:color="auto"/>
        <w:left w:val="none" w:sz="0" w:space="0" w:color="auto"/>
        <w:bottom w:val="none" w:sz="0" w:space="0" w:color="auto"/>
        <w:right w:val="none" w:sz="0" w:space="0" w:color="auto"/>
      </w:divBdr>
    </w:div>
    <w:div w:id="1383095072">
      <w:bodyDiv w:val="1"/>
      <w:marLeft w:val="0"/>
      <w:marRight w:val="0"/>
      <w:marTop w:val="0"/>
      <w:marBottom w:val="0"/>
      <w:divBdr>
        <w:top w:val="none" w:sz="0" w:space="0" w:color="auto"/>
        <w:left w:val="none" w:sz="0" w:space="0" w:color="auto"/>
        <w:bottom w:val="none" w:sz="0" w:space="0" w:color="auto"/>
        <w:right w:val="none" w:sz="0" w:space="0" w:color="auto"/>
      </w:divBdr>
    </w:div>
    <w:div w:id="1388412177">
      <w:bodyDiv w:val="1"/>
      <w:marLeft w:val="0"/>
      <w:marRight w:val="0"/>
      <w:marTop w:val="0"/>
      <w:marBottom w:val="0"/>
      <w:divBdr>
        <w:top w:val="none" w:sz="0" w:space="0" w:color="auto"/>
        <w:left w:val="none" w:sz="0" w:space="0" w:color="auto"/>
        <w:bottom w:val="none" w:sz="0" w:space="0" w:color="auto"/>
        <w:right w:val="none" w:sz="0" w:space="0" w:color="auto"/>
      </w:divBdr>
    </w:div>
    <w:div w:id="1395659935">
      <w:bodyDiv w:val="1"/>
      <w:marLeft w:val="0"/>
      <w:marRight w:val="0"/>
      <w:marTop w:val="0"/>
      <w:marBottom w:val="0"/>
      <w:divBdr>
        <w:top w:val="none" w:sz="0" w:space="0" w:color="auto"/>
        <w:left w:val="none" w:sz="0" w:space="0" w:color="auto"/>
        <w:bottom w:val="none" w:sz="0" w:space="0" w:color="auto"/>
        <w:right w:val="none" w:sz="0" w:space="0" w:color="auto"/>
      </w:divBdr>
    </w:div>
    <w:div w:id="1410811508">
      <w:bodyDiv w:val="1"/>
      <w:marLeft w:val="0"/>
      <w:marRight w:val="0"/>
      <w:marTop w:val="0"/>
      <w:marBottom w:val="0"/>
      <w:divBdr>
        <w:top w:val="none" w:sz="0" w:space="0" w:color="auto"/>
        <w:left w:val="none" w:sz="0" w:space="0" w:color="auto"/>
        <w:bottom w:val="none" w:sz="0" w:space="0" w:color="auto"/>
        <w:right w:val="none" w:sz="0" w:space="0" w:color="auto"/>
      </w:divBdr>
    </w:div>
    <w:div w:id="1431240838">
      <w:bodyDiv w:val="1"/>
      <w:marLeft w:val="0"/>
      <w:marRight w:val="0"/>
      <w:marTop w:val="0"/>
      <w:marBottom w:val="0"/>
      <w:divBdr>
        <w:top w:val="none" w:sz="0" w:space="0" w:color="auto"/>
        <w:left w:val="none" w:sz="0" w:space="0" w:color="auto"/>
        <w:bottom w:val="none" w:sz="0" w:space="0" w:color="auto"/>
        <w:right w:val="none" w:sz="0" w:space="0" w:color="auto"/>
      </w:divBdr>
    </w:div>
    <w:div w:id="1449858375">
      <w:bodyDiv w:val="1"/>
      <w:marLeft w:val="0"/>
      <w:marRight w:val="0"/>
      <w:marTop w:val="0"/>
      <w:marBottom w:val="0"/>
      <w:divBdr>
        <w:top w:val="none" w:sz="0" w:space="0" w:color="auto"/>
        <w:left w:val="none" w:sz="0" w:space="0" w:color="auto"/>
        <w:bottom w:val="none" w:sz="0" w:space="0" w:color="auto"/>
        <w:right w:val="none" w:sz="0" w:space="0" w:color="auto"/>
      </w:divBdr>
    </w:div>
    <w:div w:id="1514031535">
      <w:bodyDiv w:val="1"/>
      <w:marLeft w:val="0"/>
      <w:marRight w:val="0"/>
      <w:marTop w:val="0"/>
      <w:marBottom w:val="0"/>
      <w:divBdr>
        <w:top w:val="none" w:sz="0" w:space="0" w:color="auto"/>
        <w:left w:val="none" w:sz="0" w:space="0" w:color="auto"/>
        <w:bottom w:val="none" w:sz="0" w:space="0" w:color="auto"/>
        <w:right w:val="none" w:sz="0" w:space="0" w:color="auto"/>
      </w:divBdr>
    </w:div>
    <w:div w:id="1545217213">
      <w:bodyDiv w:val="1"/>
      <w:marLeft w:val="0"/>
      <w:marRight w:val="0"/>
      <w:marTop w:val="0"/>
      <w:marBottom w:val="0"/>
      <w:divBdr>
        <w:top w:val="none" w:sz="0" w:space="0" w:color="auto"/>
        <w:left w:val="none" w:sz="0" w:space="0" w:color="auto"/>
        <w:bottom w:val="none" w:sz="0" w:space="0" w:color="auto"/>
        <w:right w:val="none" w:sz="0" w:space="0" w:color="auto"/>
      </w:divBdr>
    </w:div>
    <w:div w:id="1586986630">
      <w:bodyDiv w:val="1"/>
      <w:marLeft w:val="0"/>
      <w:marRight w:val="0"/>
      <w:marTop w:val="0"/>
      <w:marBottom w:val="0"/>
      <w:divBdr>
        <w:top w:val="none" w:sz="0" w:space="0" w:color="auto"/>
        <w:left w:val="none" w:sz="0" w:space="0" w:color="auto"/>
        <w:bottom w:val="none" w:sz="0" w:space="0" w:color="auto"/>
        <w:right w:val="none" w:sz="0" w:space="0" w:color="auto"/>
      </w:divBdr>
    </w:div>
    <w:div w:id="1591161378">
      <w:bodyDiv w:val="1"/>
      <w:marLeft w:val="0"/>
      <w:marRight w:val="0"/>
      <w:marTop w:val="0"/>
      <w:marBottom w:val="0"/>
      <w:divBdr>
        <w:top w:val="none" w:sz="0" w:space="0" w:color="auto"/>
        <w:left w:val="none" w:sz="0" w:space="0" w:color="auto"/>
        <w:bottom w:val="none" w:sz="0" w:space="0" w:color="auto"/>
        <w:right w:val="none" w:sz="0" w:space="0" w:color="auto"/>
      </w:divBdr>
    </w:div>
    <w:div w:id="1680234877">
      <w:bodyDiv w:val="1"/>
      <w:marLeft w:val="0"/>
      <w:marRight w:val="0"/>
      <w:marTop w:val="0"/>
      <w:marBottom w:val="0"/>
      <w:divBdr>
        <w:top w:val="none" w:sz="0" w:space="0" w:color="auto"/>
        <w:left w:val="none" w:sz="0" w:space="0" w:color="auto"/>
        <w:bottom w:val="none" w:sz="0" w:space="0" w:color="auto"/>
        <w:right w:val="none" w:sz="0" w:space="0" w:color="auto"/>
      </w:divBdr>
    </w:div>
    <w:div w:id="1776636490">
      <w:bodyDiv w:val="1"/>
      <w:marLeft w:val="0"/>
      <w:marRight w:val="0"/>
      <w:marTop w:val="0"/>
      <w:marBottom w:val="0"/>
      <w:divBdr>
        <w:top w:val="none" w:sz="0" w:space="0" w:color="auto"/>
        <w:left w:val="none" w:sz="0" w:space="0" w:color="auto"/>
        <w:bottom w:val="none" w:sz="0" w:space="0" w:color="auto"/>
        <w:right w:val="none" w:sz="0" w:space="0" w:color="auto"/>
      </w:divBdr>
    </w:div>
    <w:div w:id="1856769682">
      <w:bodyDiv w:val="1"/>
      <w:marLeft w:val="0"/>
      <w:marRight w:val="0"/>
      <w:marTop w:val="0"/>
      <w:marBottom w:val="0"/>
      <w:divBdr>
        <w:top w:val="none" w:sz="0" w:space="0" w:color="auto"/>
        <w:left w:val="none" w:sz="0" w:space="0" w:color="auto"/>
        <w:bottom w:val="none" w:sz="0" w:space="0" w:color="auto"/>
        <w:right w:val="none" w:sz="0" w:space="0" w:color="auto"/>
      </w:divBdr>
    </w:div>
    <w:div w:id="1870339106">
      <w:bodyDiv w:val="1"/>
      <w:marLeft w:val="0"/>
      <w:marRight w:val="0"/>
      <w:marTop w:val="0"/>
      <w:marBottom w:val="0"/>
      <w:divBdr>
        <w:top w:val="none" w:sz="0" w:space="0" w:color="auto"/>
        <w:left w:val="none" w:sz="0" w:space="0" w:color="auto"/>
        <w:bottom w:val="none" w:sz="0" w:space="0" w:color="auto"/>
        <w:right w:val="none" w:sz="0" w:space="0" w:color="auto"/>
      </w:divBdr>
    </w:div>
    <w:div w:id="1889104971">
      <w:bodyDiv w:val="1"/>
      <w:marLeft w:val="0"/>
      <w:marRight w:val="0"/>
      <w:marTop w:val="0"/>
      <w:marBottom w:val="0"/>
      <w:divBdr>
        <w:top w:val="none" w:sz="0" w:space="0" w:color="auto"/>
        <w:left w:val="none" w:sz="0" w:space="0" w:color="auto"/>
        <w:bottom w:val="none" w:sz="0" w:space="0" w:color="auto"/>
        <w:right w:val="none" w:sz="0" w:space="0" w:color="auto"/>
      </w:divBdr>
    </w:div>
    <w:div w:id="1894612184">
      <w:bodyDiv w:val="1"/>
      <w:marLeft w:val="0"/>
      <w:marRight w:val="0"/>
      <w:marTop w:val="0"/>
      <w:marBottom w:val="0"/>
      <w:divBdr>
        <w:top w:val="none" w:sz="0" w:space="0" w:color="auto"/>
        <w:left w:val="none" w:sz="0" w:space="0" w:color="auto"/>
        <w:bottom w:val="none" w:sz="0" w:space="0" w:color="auto"/>
        <w:right w:val="none" w:sz="0" w:space="0" w:color="auto"/>
      </w:divBdr>
    </w:div>
    <w:div w:id="1937668852">
      <w:bodyDiv w:val="1"/>
      <w:marLeft w:val="0"/>
      <w:marRight w:val="0"/>
      <w:marTop w:val="0"/>
      <w:marBottom w:val="0"/>
      <w:divBdr>
        <w:top w:val="none" w:sz="0" w:space="0" w:color="auto"/>
        <w:left w:val="none" w:sz="0" w:space="0" w:color="auto"/>
        <w:bottom w:val="none" w:sz="0" w:space="0" w:color="auto"/>
        <w:right w:val="none" w:sz="0" w:space="0" w:color="auto"/>
      </w:divBdr>
    </w:div>
    <w:div w:id="1947419773">
      <w:bodyDiv w:val="1"/>
      <w:marLeft w:val="0"/>
      <w:marRight w:val="0"/>
      <w:marTop w:val="0"/>
      <w:marBottom w:val="0"/>
      <w:divBdr>
        <w:top w:val="none" w:sz="0" w:space="0" w:color="auto"/>
        <w:left w:val="none" w:sz="0" w:space="0" w:color="auto"/>
        <w:bottom w:val="none" w:sz="0" w:space="0" w:color="auto"/>
        <w:right w:val="none" w:sz="0" w:space="0" w:color="auto"/>
      </w:divBdr>
    </w:div>
    <w:div w:id="2021349218">
      <w:bodyDiv w:val="1"/>
      <w:marLeft w:val="0"/>
      <w:marRight w:val="0"/>
      <w:marTop w:val="0"/>
      <w:marBottom w:val="0"/>
      <w:divBdr>
        <w:top w:val="none" w:sz="0" w:space="0" w:color="auto"/>
        <w:left w:val="none" w:sz="0" w:space="0" w:color="auto"/>
        <w:bottom w:val="none" w:sz="0" w:space="0" w:color="auto"/>
        <w:right w:val="none" w:sz="0" w:space="0" w:color="auto"/>
      </w:divBdr>
    </w:div>
    <w:div w:id="2040281710">
      <w:bodyDiv w:val="1"/>
      <w:marLeft w:val="0"/>
      <w:marRight w:val="0"/>
      <w:marTop w:val="0"/>
      <w:marBottom w:val="0"/>
      <w:divBdr>
        <w:top w:val="none" w:sz="0" w:space="0" w:color="auto"/>
        <w:left w:val="none" w:sz="0" w:space="0" w:color="auto"/>
        <w:bottom w:val="none" w:sz="0" w:space="0" w:color="auto"/>
        <w:right w:val="none" w:sz="0" w:space="0" w:color="auto"/>
      </w:divBdr>
    </w:div>
    <w:div w:id="2088915585">
      <w:bodyDiv w:val="1"/>
      <w:marLeft w:val="0"/>
      <w:marRight w:val="0"/>
      <w:marTop w:val="0"/>
      <w:marBottom w:val="0"/>
      <w:divBdr>
        <w:top w:val="none" w:sz="0" w:space="0" w:color="auto"/>
        <w:left w:val="none" w:sz="0" w:space="0" w:color="auto"/>
        <w:bottom w:val="none" w:sz="0" w:space="0" w:color="auto"/>
        <w:right w:val="none" w:sz="0" w:space="0" w:color="auto"/>
      </w:divBdr>
    </w:div>
    <w:div w:id="21275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ps.europa.eu/press-publications/publications/techsonar/fake-news-detection_en" TargetMode="External"/><Relationship Id="rId18" Type="http://schemas.openxmlformats.org/officeDocument/2006/relationships/hyperlink" Target="https://www.simplilearn.com/tutorials/machine-learning-tutorial/how-to-create-a-fake-news-detection-system"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www.mdpi.com/2227-7080/12/11/222" TargetMode="External"/><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mc.ncbi.nlm.nih.gov/articles/PMC1053966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line.digital/fake-news-statistics/" TargetMode="External"/><Relationship Id="rId24" Type="http://schemas.openxmlformats.org/officeDocument/2006/relationships/hyperlink" Target="https://www.mdpi.com/2227-7080/12/11/222"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gineering.ucdavis.edu/news/algorithm-detect-fake-news" TargetMode="External"/><Relationship Id="rId23" Type="http://schemas.openxmlformats.org/officeDocument/2006/relationships/hyperlink" Target="https://pmc.ncbi.nlm.nih.gov/articles/PMC10539669/"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www.coolest-gadgets.com/fake-news-statistics/" TargetMode="External"/><Relationship Id="rId19" Type="http://schemas.openxmlformats.org/officeDocument/2006/relationships/hyperlink" Target="https://arxiv.org/html/2311.04917v2"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gineering.ucdavis.edu/news/algorithm-detect-fake-news" TargetMode="External"/><Relationship Id="rId22" Type="http://schemas.openxmlformats.org/officeDocument/2006/relationships/hyperlink" Target="https://arxiv.org/html/2311.04917v2"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gineering.ucdavis.edu/news/algorithm-detect-fake-news" TargetMode="External"/><Relationship Id="rId17" Type="http://schemas.openxmlformats.org/officeDocument/2006/relationships/hyperlink" Target="https://arxiv.org/pdf/2112.11185.pdf"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hyperlink" Target="https://pmc.ncbi.nlm.nih.gov/articles/PMC9664051/"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44CB-3960-4849-A7C8-D609138D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27</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Links>
    <vt:vector size="6" baseType="variant">
      <vt:variant>
        <vt:i4>3866724</vt:i4>
      </vt:variant>
      <vt:variant>
        <vt:i4>0</vt:i4>
      </vt:variant>
      <vt:variant>
        <vt:i4>0</vt:i4>
      </vt:variant>
      <vt:variant>
        <vt:i4>5</vt:i4>
      </vt:variant>
      <vt:variant>
        <vt:lpwstr>https://doi.org/10.1037/0000168-000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Pranjal Rawat</cp:lastModifiedBy>
  <cp:revision>238</cp:revision>
  <cp:lastPrinted>2025-04-16T08:46:00Z</cp:lastPrinted>
  <dcterms:created xsi:type="dcterms:W3CDTF">2025-04-10T15:48:00Z</dcterms:created>
  <dcterms:modified xsi:type="dcterms:W3CDTF">2025-04-16T08:49:00Z</dcterms:modified>
</cp:coreProperties>
</file>